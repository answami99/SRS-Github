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A19F7" w14:textId="77777777" w:rsidR="00462BF4" w:rsidRDefault="00462BF4" w:rsidP="002C4BC5">
      <w:pPr>
        <w:widowControl w:val="0"/>
        <w:autoSpaceDE w:val="0"/>
        <w:autoSpaceDN w:val="0"/>
        <w:adjustRightInd w:val="0"/>
        <w:spacing w:before="100" w:beforeAutospacing="1" w:after="240"/>
        <w:contextualSpacing/>
        <w:jc w:val="center"/>
        <w:outlineLvl w:val="0"/>
        <w:rPr>
          <w:rFonts w:cs="Times"/>
          <w:b/>
          <w:color w:val="000000"/>
          <w:sz w:val="32"/>
          <w:szCs w:val="32"/>
        </w:rPr>
      </w:pPr>
    </w:p>
    <w:p w14:paraId="70130779" w14:textId="77777777" w:rsidR="00462BF4" w:rsidRDefault="00462BF4" w:rsidP="002C4BC5">
      <w:pPr>
        <w:widowControl w:val="0"/>
        <w:autoSpaceDE w:val="0"/>
        <w:autoSpaceDN w:val="0"/>
        <w:adjustRightInd w:val="0"/>
        <w:spacing w:before="100" w:beforeAutospacing="1" w:after="240"/>
        <w:contextualSpacing/>
        <w:jc w:val="center"/>
        <w:outlineLvl w:val="0"/>
        <w:rPr>
          <w:rFonts w:cs="Times"/>
          <w:b/>
          <w:color w:val="000000"/>
          <w:sz w:val="32"/>
          <w:szCs w:val="32"/>
        </w:rPr>
      </w:pPr>
    </w:p>
    <w:p w14:paraId="251298C8" w14:textId="77777777" w:rsidR="00462BF4" w:rsidRDefault="00462BF4" w:rsidP="002C4BC5">
      <w:pPr>
        <w:widowControl w:val="0"/>
        <w:autoSpaceDE w:val="0"/>
        <w:autoSpaceDN w:val="0"/>
        <w:adjustRightInd w:val="0"/>
        <w:spacing w:before="100" w:beforeAutospacing="1" w:after="240"/>
        <w:contextualSpacing/>
        <w:jc w:val="center"/>
        <w:outlineLvl w:val="0"/>
        <w:rPr>
          <w:rFonts w:cs="Times"/>
          <w:b/>
          <w:color w:val="000000"/>
          <w:sz w:val="32"/>
          <w:szCs w:val="32"/>
        </w:rPr>
      </w:pPr>
    </w:p>
    <w:p w14:paraId="557BF2D1" w14:textId="77777777" w:rsidR="00462BF4" w:rsidRDefault="00462BF4" w:rsidP="002C4BC5">
      <w:pPr>
        <w:widowControl w:val="0"/>
        <w:autoSpaceDE w:val="0"/>
        <w:autoSpaceDN w:val="0"/>
        <w:adjustRightInd w:val="0"/>
        <w:spacing w:before="100" w:beforeAutospacing="1" w:after="240"/>
        <w:contextualSpacing/>
        <w:jc w:val="center"/>
        <w:outlineLvl w:val="0"/>
        <w:rPr>
          <w:rFonts w:cs="Times"/>
          <w:b/>
          <w:color w:val="000000"/>
          <w:sz w:val="32"/>
          <w:szCs w:val="32"/>
        </w:rPr>
      </w:pPr>
    </w:p>
    <w:p w14:paraId="0F1F24AE" w14:textId="77777777" w:rsidR="00462BF4" w:rsidRDefault="00462BF4" w:rsidP="002C4BC5">
      <w:pPr>
        <w:widowControl w:val="0"/>
        <w:autoSpaceDE w:val="0"/>
        <w:autoSpaceDN w:val="0"/>
        <w:adjustRightInd w:val="0"/>
        <w:spacing w:before="100" w:beforeAutospacing="1" w:after="240"/>
        <w:contextualSpacing/>
        <w:jc w:val="center"/>
        <w:outlineLvl w:val="0"/>
        <w:rPr>
          <w:rFonts w:cs="Times"/>
          <w:b/>
          <w:color w:val="000000"/>
          <w:sz w:val="32"/>
          <w:szCs w:val="32"/>
        </w:rPr>
      </w:pPr>
    </w:p>
    <w:p w14:paraId="1BFE5A39" w14:textId="77777777" w:rsidR="00462BF4" w:rsidRDefault="00462BF4" w:rsidP="002C4BC5">
      <w:pPr>
        <w:widowControl w:val="0"/>
        <w:autoSpaceDE w:val="0"/>
        <w:autoSpaceDN w:val="0"/>
        <w:adjustRightInd w:val="0"/>
        <w:spacing w:before="100" w:beforeAutospacing="1" w:after="240"/>
        <w:contextualSpacing/>
        <w:jc w:val="center"/>
        <w:outlineLvl w:val="0"/>
        <w:rPr>
          <w:rFonts w:cs="Times"/>
          <w:b/>
          <w:color w:val="000000"/>
          <w:sz w:val="32"/>
          <w:szCs w:val="32"/>
        </w:rPr>
      </w:pPr>
    </w:p>
    <w:p w14:paraId="07D7EDB7" w14:textId="77777777" w:rsidR="00462BF4" w:rsidRDefault="00462BF4" w:rsidP="002C4BC5">
      <w:pPr>
        <w:widowControl w:val="0"/>
        <w:autoSpaceDE w:val="0"/>
        <w:autoSpaceDN w:val="0"/>
        <w:adjustRightInd w:val="0"/>
        <w:spacing w:before="100" w:beforeAutospacing="1" w:after="240"/>
        <w:contextualSpacing/>
        <w:jc w:val="center"/>
        <w:outlineLvl w:val="0"/>
        <w:rPr>
          <w:rFonts w:cs="Times"/>
          <w:b/>
          <w:color w:val="000000"/>
          <w:sz w:val="32"/>
          <w:szCs w:val="32"/>
        </w:rPr>
      </w:pPr>
    </w:p>
    <w:p w14:paraId="6D7ABB1D" w14:textId="238FBAA0" w:rsidR="00D7512D" w:rsidRDefault="00462BF4" w:rsidP="002C4BC5">
      <w:pPr>
        <w:widowControl w:val="0"/>
        <w:autoSpaceDE w:val="0"/>
        <w:autoSpaceDN w:val="0"/>
        <w:adjustRightInd w:val="0"/>
        <w:spacing w:before="100" w:beforeAutospacing="1" w:after="240"/>
        <w:contextualSpacing/>
        <w:jc w:val="center"/>
        <w:outlineLvl w:val="0"/>
        <w:rPr>
          <w:rFonts w:cs="Times"/>
          <w:b/>
          <w:color w:val="000000"/>
          <w:sz w:val="32"/>
          <w:szCs w:val="32"/>
        </w:rPr>
      </w:pPr>
      <w:r>
        <w:rPr>
          <w:rFonts w:cs="Times"/>
          <w:b/>
          <w:noProof/>
          <w:color w:val="000000"/>
          <w:sz w:val="32"/>
          <w:szCs w:val="32"/>
          <w:lang w:eastAsia="en-GB"/>
        </w:rPr>
        <w:drawing>
          <wp:anchor distT="0" distB="0" distL="114300" distR="114300" simplePos="0" relativeHeight="251661312" behindDoc="0" locked="0" layoutInCell="1" allowOverlap="1" wp14:anchorId="4797F6FE" wp14:editId="53EB28D3">
            <wp:simplePos x="0" y="0"/>
            <wp:positionH relativeFrom="margin">
              <wp:align>right</wp:align>
            </wp:positionH>
            <wp:positionV relativeFrom="margin">
              <wp:align>top</wp:align>
            </wp:positionV>
            <wp:extent cx="2167890" cy="1042035"/>
            <wp:effectExtent l="0" t="0" r="0" b="0"/>
            <wp:wrapSquare wrapText="bothSides"/>
            <wp:docPr id="16" name="Picture 16" descr="../Desktop/Lovely-Professional-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Lovely-Professional-Univers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7890" cy="1042035"/>
                    </a:xfrm>
                    <a:prstGeom prst="rect">
                      <a:avLst/>
                    </a:prstGeom>
                    <a:noFill/>
                    <a:ln>
                      <a:noFill/>
                    </a:ln>
                  </pic:spPr>
                </pic:pic>
              </a:graphicData>
            </a:graphic>
            <wp14:sizeRelH relativeFrom="page">
              <wp14:pctWidth>0</wp14:pctWidth>
            </wp14:sizeRelH>
            <wp14:sizeRelV relativeFrom="page">
              <wp14:pctHeight>0</wp14:pctHeight>
            </wp14:sizeRelV>
          </wp:anchor>
        </w:drawing>
      </w:r>
      <w:r w:rsidR="00A9751E">
        <w:rPr>
          <w:rFonts w:cs="Times"/>
          <w:b/>
          <w:color w:val="000000"/>
          <w:sz w:val="32"/>
          <w:szCs w:val="32"/>
        </w:rPr>
        <w:t>GITHUB-OPEN SOURCE CODE MANAGEMENT SYSTEM</w:t>
      </w:r>
    </w:p>
    <w:p w14:paraId="52F4B524"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28"/>
          <w:szCs w:val="28"/>
        </w:rPr>
      </w:pPr>
    </w:p>
    <w:p w14:paraId="10D610DB" w14:textId="5F5D49F8" w:rsidR="00A9751E" w:rsidRDefault="00DD0041" w:rsidP="002C4BC5">
      <w:pPr>
        <w:widowControl w:val="0"/>
        <w:autoSpaceDE w:val="0"/>
        <w:autoSpaceDN w:val="0"/>
        <w:adjustRightInd w:val="0"/>
        <w:spacing w:before="100" w:beforeAutospacing="1" w:after="240"/>
        <w:contextualSpacing/>
        <w:jc w:val="center"/>
        <w:outlineLvl w:val="0"/>
        <w:rPr>
          <w:rFonts w:cs="Times"/>
          <w:color w:val="000000"/>
          <w:sz w:val="28"/>
          <w:szCs w:val="28"/>
        </w:rPr>
      </w:pPr>
      <w:r>
        <w:rPr>
          <w:rFonts w:cs="Times"/>
          <w:color w:val="000000"/>
          <w:sz w:val="28"/>
          <w:szCs w:val="28"/>
        </w:rPr>
        <w:t>SOFTWARE REQUIREMENT SPECIFICATION</w:t>
      </w:r>
    </w:p>
    <w:p w14:paraId="7F514ED0"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28"/>
          <w:szCs w:val="28"/>
        </w:rPr>
      </w:pPr>
    </w:p>
    <w:p w14:paraId="365AA117" w14:textId="4DE2CBE4" w:rsidR="00A9751E" w:rsidRPr="00A9751E" w:rsidRDefault="00A9751E" w:rsidP="002C4BC5">
      <w:pPr>
        <w:widowControl w:val="0"/>
        <w:autoSpaceDE w:val="0"/>
        <w:autoSpaceDN w:val="0"/>
        <w:adjustRightInd w:val="0"/>
        <w:spacing w:before="100" w:beforeAutospacing="1" w:after="240"/>
        <w:contextualSpacing/>
        <w:jc w:val="center"/>
        <w:outlineLvl w:val="0"/>
        <w:rPr>
          <w:rFonts w:cs="Times"/>
          <w:i/>
          <w:color w:val="000000"/>
          <w:sz w:val="28"/>
          <w:szCs w:val="28"/>
        </w:rPr>
      </w:pPr>
      <w:r w:rsidRPr="00A9751E">
        <w:rPr>
          <w:rFonts w:cs="Times"/>
          <w:i/>
          <w:color w:val="000000"/>
          <w:sz w:val="28"/>
          <w:szCs w:val="28"/>
        </w:rPr>
        <w:t>BY</w:t>
      </w:r>
    </w:p>
    <w:p w14:paraId="15714358" w14:textId="10B4D02F" w:rsidR="00D7512D" w:rsidRDefault="00D7512D" w:rsidP="00A9751E">
      <w:pPr>
        <w:jc w:val="center"/>
        <w:rPr>
          <w:rFonts w:cs="Times"/>
          <w:color w:val="000000"/>
          <w:sz w:val="32"/>
          <w:szCs w:val="32"/>
        </w:rPr>
      </w:pPr>
    </w:p>
    <w:p w14:paraId="03A35333" w14:textId="534BF7CD" w:rsidR="00A9751E" w:rsidRDefault="00A9751E" w:rsidP="00A9751E">
      <w:pPr>
        <w:jc w:val="center"/>
        <w:rPr>
          <w:rFonts w:cs="Times"/>
          <w:b/>
          <w:color w:val="000000"/>
          <w:sz w:val="32"/>
          <w:szCs w:val="32"/>
        </w:rPr>
      </w:pPr>
      <w:r>
        <w:rPr>
          <w:rFonts w:cs="Times"/>
          <w:b/>
          <w:color w:val="000000"/>
          <w:sz w:val="32"/>
          <w:szCs w:val="32"/>
        </w:rPr>
        <w:t>ADITYA NARAYAN SWAMI</w:t>
      </w:r>
    </w:p>
    <w:p w14:paraId="2BBB80E1" w14:textId="246E58ED" w:rsidR="00A9751E" w:rsidRPr="00A9751E" w:rsidRDefault="00A9751E" w:rsidP="00A9751E">
      <w:pPr>
        <w:jc w:val="center"/>
        <w:rPr>
          <w:rFonts w:cs="Times"/>
          <w:b/>
          <w:color w:val="000000"/>
          <w:sz w:val="32"/>
          <w:szCs w:val="32"/>
        </w:rPr>
      </w:pPr>
      <w:r>
        <w:rPr>
          <w:rFonts w:cs="Times"/>
          <w:b/>
          <w:color w:val="000000"/>
          <w:sz w:val="32"/>
          <w:szCs w:val="32"/>
        </w:rPr>
        <w:t>11712786</w:t>
      </w:r>
    </w:p>
    <w:p w14:paraId="385653B1"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62D56DBD"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30DFCD98"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14DF0335" w14:textId="77777777" w:rsidR="00A9751E" w:rsidRPr="00A9751E" w:rsidRDefault="00A9751E" w:rsidP="002C4BC5">
      <w:pPr>
        <w:widowControl w:val="0"/>
        <w:autoSpaceDE w:val="0"/>
        <w:autoSpaceDN w:val="0"/>
        <w:adjustRightInd w:val="0"/>
        <w:spacing w:before="100" w:beforeAutospacing="1" w:after="240"/>
        <w:contextualSpacing/>
        <w:jc w:val="center"/>
        <w:outlineLvl w:val="0"/>
        <w:rPr>
          <w:rFonts w:cs="Times"/>
          <w:b/>
          <w:color w:val="000000"/>
          <w:sz w:val="32"/>
          <w:szCs w:val="32"/>
        </w:rPr>
      </w:pPr>
    </w:p>
    <w:p w14:paraId="39B40667"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4A66626D"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54DAD49A"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6A1AEC16"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5305DA51" w14:textId="77777777" w:rsidR="00A9751E" w:rsidRDefault="00A9751E" w:rsidP="00A9751E">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School of Computer Science Engineering</w:t>
      </w:r>
    </w:p>
    <w:p w14:paraId="22953530" w14:textId="77777777" w:rsidR="00A9751E" w:rsidRDefault="00A9751E" w:rsidP="00A9751E">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Lovely Professional University, Jalandhar</w:t>
      </w:r>
    </w:p>
    <w:p w14:paraId="25E00786" w14:textId="51262B28"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r>
        <w:rPr>
          <w:rFonts w:cs="Times"/>
          <w:color w:val="000000"/>
          <w:sz w:val="32"/>
          <w:szCs w:val="32"/>
        </w:rPr>
        <w:t>2018</w:t>
      </w:r>
    </w:p>
    <w:p w14:paraId="1E8D5901"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2F9C2D1E" w14:textId="77777777" w:rsidR="00A9751E" w:rsidRDefault="00A9751E"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19300F48" w14:textId="77777777" w:rsidR="00A9751E" w:rsidRDefault="00A9751E" w:rsidP="00462BF4">
      <w:pPr>
        <w:widowControl w:val="0"/>
        <w:autoSpaceDE w:val="0"/>
        <w:autoSpaceDN w:val="0"/>
        <w:adjustRightInd w:val="0"/>
        <w:spacing w:before="100" w:beforeAutospacing="1" w:after="240"/>
        <w:contextualSpacing/>
        <w:outlineLvl w:val="0"/>
        <w:rPr>
          <w:rFonts w:cs="Times"/>
          <w:color w:val="000000"/>
          <w:sz w:val="32"/>
          <w:szCs w:val="32"/>
        </w:rPr>
      </w:pPr>
    </w:p>
    <w:p w14:paraId="7BABC222" w14:textId="77777777" w:rsidR="00462BF4" w:rsidRDefault="00462BF4" w:rsidP="00462BF4">
      <w:pPr>
        <w:widowControl w:val="0"/>
        <w:autoSpaceDE w:val="0"/>
        <w:autoSpaceDN w:val="0"/>
        <w:adjustRightInd w:val="0"/>
        <w:spacing w:before="100" w:beforeAutospacing="1" w:after="240"/>
        <w:contextualSpacing/>
        <w:outlineLvl w:val="0"/>
        <w:rPr>
          <w:rFonts w:cs="Times"/>
          <w:color w:val="000000"/>
          <w:sz w:val="32"/>
          <w:szCs w:val="32"/>
        </w:rPr>
      </w:pPr>
    </w:p>
    <w:p w14:paraId="7246A801" w14:textId="77777777" w:rsidR="00462BF4" w:rsidRDefault="00462BF4"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1BA820C8" w14:textId="77777777" w:rsidR="00462BF4" w:rsidRDefault="00462BF4" w:rsidP="002C4BC5">
      <w:pPr>
        <w:widowControl w:val="0"/>
        <w:autoSpaceDE w:val="0"/>
        <w:autoSpaceDN w:val="0"/>
        <w:adjustRightInd w:val="0"/>
        <w:spacing w:before="100" w:beforeAutospacing="1" w:after="240"/>
        <w:contextualSpacing/>
        <w:jc w:val="center"/>
        <w:outlineLvl w:val="0"/>
        <w:rPr>
          <w:rFonts w:cs="Times"/>
          <w:color w:val="000000"/>
          <w:sz w:val="32"/>
          <w:szCs w:val="32"/>
        </w:rPr>
      </w:pPr>
    </w:p>
    <w:p w14:paraId="44E6EF62" w14:textId="77777777" w:rsidR="00ED0667" w:rsidRDefault="00ED0667" w:rsidP="00ED0667">
      <w:pPr>
        <w:widowControl w:val="0"/>
        <w:autoSpaceDE w:val="0"/>
        <w:autoSpaceDN w:val="0"/>
        <w:adjustRightInd w:val="0"/>
        <w:spacing w:before="100" w:beforeAutospacing="1" w:after="240"/>
        <w:contextualSpacing/>
        <w:outlineLvl w:val="0"/>
        <w:rPr>
          <w:rFonts w:cs="Times"/>
          <w:color w:val="000000"/>
          <w:sz w:val="32"/>
          <w:szCs w:val="32"/>
        </w:rPr>
      </w:pPr>
    </w:p>
    <w:p w14:paraId="6E2A31B7" w14:textId="186929B2" w:rsidR="00302314" w:rsidRPr="002C4BC5" w:rsidRDefault="00302314" w:rsidP="00ED0667">
      <w:pPr>
        <w:widowControl w:val="0"/>
        <w:autoSpaceDE w:val="0"/>
        <w:autoSpaceDN w:val="0"/>
        <w:adjustRightInd w:val="0"/>
        <w:spacing w:before="100" w:beforeAutospacing="1" w:after="240"/>
        <w:ind w:left="2880" w:firstLine="720"/>
        <w:contextualSpacing/>
        <w:outlineLvl w:val="0"/>
        <w:rPr>
          <w:rFonts w:cs="Times"/>
          <w:color w:val="000000"/>
          <w:sz w:val="32"/>
          <w:szCs w:val="32"/>
        </w:rPr>
      </w:pPr>
      <w:r w:rsidRPr="002C4BC5">
        <w:rPr>
          <w:rFonts w:cs="Times"/>
          <w:color w:val="000000"/>
          <w:sz w:val="32"/>
          <w:szCs w:val="32"/>
        </w:rPr>
        <w:lastRenderedPageBreak/>
        <w:t>Table of Contents</w:t>
      </w:r>
    </w:p>
    <w:p w14:paraId="63C22214" w14:textId="77777777" w:rsidR="00302314" w:rsidRPr="002C4BC5" w:rsidRDefault="00302314" w:rsidP="00ED0667">
      <w:pPr>
        <w:widowControl w:val="0"/>
        <w:numPr>
          <w:ilvl w:val="0"/>
          <w:numId w:val="1"/>
        </w:numPr>
        <w:tabs>
          <w:tab w:val="left" w:pos="220"/>
          <w:tab w:val="left" w:pos="720"/>
        </w:tabs>
        <w:autoSpaceDE w:val="0"/>
        <w:autoSpaceDN w:val="0"/>
        <w:adjustRightInd w:val="0"/>
        <w:spacing w:before="100" w:beforeAutospacing="1" w:after="293" w:line="276" w:lineRule="auto"/>
        <w:ind w:hanging="720"/>
        <w:contextualSpacing/>
        <w:outlineLvl w:val="0"/>
        <w:rPr>
          <w:rFonts w:cs="Times"/>
          <w:color w:val="000000"/>
          <w:sz w:val="22"/>
          <w:szCs w:val="22"/>
        </w:rPr>
      </w:pPr>
      <w:r w:rsidRPr="002C4BC5">
        <w:rPr>
          <w:rFonts w:cs="Times"/>
          <w:color w:val="000000"/>
          <w:sz w:val="22"/>
          <w:szCs w:val="22"/>
        </w:rPr>
        <w:t>Introduction..........................................................................................................</w:t>
      </w:r>
      <w:r w:rsidR="002C4BC5">
        <w:rPr>
          <w:rFonts w:cs="Times"/>
          <w:color w:val="000000"/>
          <w:sz w:val="22"/>
          <w:szCs w:val="22"/>
        </w:rPr>
        <w:t>...............................</w:t>
      </w:r>
      <w:r w:rsidRPr="002C4BC5">
        <w:rPr>
          <w:rFonts w:cs="Times"/>
          <w:color w:val="000000"/>
          <w:sz w:val="22"/>
          <w:szCs w:val="22"/>
        </w:rPr>
        <w:t xml:space="preserve">3 </w:t>
      </w:r>
    </w:p>
    <w:p w14:paraId="29A248FC" w14:textId="77777777" w:rsidR="00302314" w:rsidRPr="002C4BC5" w:rsidRDefault="00302314"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1.1. Purpose...................................................................................................................</w:t>
      </w:r>
      <w:r w:rsidR="002C4BC5">
        <w:rPr>
          <w:rFonts w:cs="Times"/>
          <w:color w:val="000000"/>
          <w:sz w:val="22"/>
          <w:szCs w:val="22"/>
        </w:rPr>
        <w:t>............</w:t>
      </w:r>
      <w:r w:rsidRPr="002C4BC5">
        <w:rPr>
          <w:rFonts w:cs="Times"/>
          <w:color w:val="000000"/>
          <w:sz w:val="22"/>
          <w:szCs w:val="22"/>
        </w:rPr>
        <w:t xml:space="preserve"> 3 </w:t>
      </w:r>
    </w:p>
    <w:p w14:paraId="51D6BEB7" w14:textId="77777777" w:rsidR="00302314" w:rsidRPr="002C4BC5" w:rsidRDefault="00302314"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 xml:space="preserve">1.2. Scope .................................................................................................................................. 3 </w:t>
      </w:r>
    </w:p>
    <w:p w14:paraId="365F6426" w14:textId="77777777" w:rsidR="00302314" w:rsidRPr="002C4BC5" w:rsidRDefault="00302314"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1.3. Overview.......................................................................................................</w:t>
      </w:r>
      <w:r w:rsidR="002C4BC5">
        <w:rPr>
          <w:rFonts w:cs="Times"/>
          <w:color w:val="000000"/>
          <w:sz w:val="22"/>
          <w:szCs w:val="22"/>
        </w:rPr>
        <w:t>......................</w:t>
      </w:r>
      <w:r w:rsidRPr="002C4BC5">
        <w:rPr>
          <w:rFonts w:cs="Times"/>
          <w:color w:val="000000"/>
          <w:sz w:val="22"/>
          <w:szCs w:val="22"/>
        </w:rPr>
        <w:t xml:space="preserve"> 3 </w:t>
      </w:r>
      <w:r w:rsidRPr="002C4BC5">
        <w:rPr>
          <w:rFonts w:ascii="MS Mincho" w:eastAsia="MS Mincho" w:hAnsi="MS Mincho" w:cs="MS Mincho"/>
          <w:color w:val="000000"/>
          <w:sz w:val="22"/>
          <w:szCs w:val="22"/>
        </w:rPr>
        <w:t> </w:t>
      </w:r>
    </w:p>
    <w:p w14:paraId="0491CE57" w14:textId="77777777" w:rsidR="00302314" w:rsidRPr="002C4BC5" w:rsidRDefault="00302314" w:rsidP="00ED0667">
      <w:pPr>
        <w:widowControl w:val="0"/>
        <w:numPr>
          <w:ilvl w:val="0"/>
          <w:numId w:val="1"/>
        </w:numPr>
        <w:tabs>
          <w:tab w:val="left" w:pos="220"/>
          <w:tab w:val="left" w:pos="720"/>
        </w:tabs>
        <w:autoSpaceDE w:val="0"/>
        <w:autoSpaceDN w:val="0"/>
        <w:adjustRightInd w:val="0"/>
        <w:spacing w:before="100" w:beforeAutospacing="1" w:after="293" w:line="276" w:lineRule="auto"/>
        <w:ind w:hanging="720"/>
        <w:contextualSpacing/>
        <w:outlineLvl w:val="0"/>
        <w:rPr>
          <w:rFonts w:cs="Times"/>
          <w:color w:val="000000"/>
          <w:sz w:val="22"/>
          <w:szCs w:val="22"/>
        </w:rPr>
      </w:pPr>
      <w:r w:rsidRPr="002C4BC5">
        <w:rPr>
          <w:rFonts w:cs="Times"/>
          <w:color w:val="000000"/>
          <w:sz w:val="22"/>
          <w:szCs w:val="22"/>
        </w:rPr>
        <w:t>Overall Description ...............................................................................................</w:t>
      </w:r>
      <w:r w:rsidR="002C4BC5">
        <w:rPr>
          <w:rFonts w:cs="Times"/>
          <w:color w:val="000000"/>
          <w:sz w:val="22"/>
          <w:szCs w:val="22"/>
        </w:rPr>
        <w:t>..............................</w:t>
      </w:r>
      <w:r w:rsidRPr="002C4BC5">
        <w:rPr>
          <w:rFonts w:cs="Times"/>
          <w:color w:val="000000"/>
          <w:sz w:val="22"/>
          <w:szCs w:val="22"/>
        </w:rPr>
        <w:t xml:space="preserve">4 </w:t>
      </w:r>
    </w:p>
    <w:p w14:paraId="68A58C7C" w14:textId="77777777" w:rsidR="00302314" w:rsidRPr="002C4BC5" w:rsidRDefault="002C4BC5"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2.</w:t>
      </w:r>
      <w:proofErr w:type="gramStart"/>
      <w:r w:rsidRPr="002C4BC5">
        <w:rPr>
          <w:rFonts w:cs="Times"/>
          <w:color w:val="000000"/>
          <w:sz w:val="22"/>
          <w:szCs w:val="22"/>
        </w:rPr>
        <w:t>1.</w:t>
      </w:r>
      <w:r w:rsidR="00302314" w:rsidRPr="002C4BC5">
        <w:rPr>
          <w:rFonts w:cs="Times"/>
          <w:color w:val="000000"/>
          <w:sz w:val="22"/>
          <w:szCs w:val="22"/>
        </w:rPr>
        <w:t>Product</w:t>
      </w:r>
      <w:proofErr w:type="gramEnd"/>
      <w:r w:rsidR="00302314" w:rsidRPr="002C4BC5">
        <w:rPr>
          <w:rFonts w:cs="Times"/>
          <w:color w:val="000000"/>
          <w:sz w:val="22"/>
          <w:szCs w:val="22"/>
        </w:rPr>
        <w:t xml:space="preserve"> Perspective ...........................................................................................................</w:t>
      </w:r>
      <w:r>
        <w:rPr>
          <w:rFonts w:cs="Times"/>
          <w:color w:val="000000"/>
          <w:sz w:val="22"/>
          <w:szCs w:val="22"/>
        </w:rPr>
        <w:t>.</w:t>
      </w:r>
      <w:r w:rsidR="00302314" w:rsidRPr="002C4BC5">
        <w:rPr>
          <w:rFonts w:cs="Times"/>
          <w:color w:val="000000"/>
          <w:sz w:val="22"/>
          <w:szCs w:val="22"/>
        </w:rPr>
        <w:t xml:space="preserve"> 4 </w:t>
      </w:r>
    </w:p>
    <w:p w14:paraId="320B69AF" w14:textId="77777777" w:rsidR="00302314" w:rsidRPr="002C4BC5" w:rsidRDefault="00302314"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2.</w:t>
      </w:r>
      <w:proofErr w:type="gramStart"/>
      <w:r w:rsidRPr="002C4BC5">
        <w:rPr>
          <w:rFonts w:cs="Times"/>
          <w:color w:val="000000"/>
          <w:sz w:val="22"/>
          <w:szCs w:val="22"/>
        </w:rPr>
        <w:t>2.</w:t>
      </w:r>
      <w:r w:rsidR="0021576A">
        <w:rPr>
          <w:rFonts w:cs="Times"/>
          <w:color w:val="000000"/>
          <w:sz w:val="22"/>
          <w:szCs w:val="22"/>
        </w:rPr>
        <w:t>Functional</w:t>
      </w:r>
      <w:proofErr w:type="gramEnd"/>
      <w:r w:rsidR="0021576A">
        <w:rPr>
          <w:rFonts w:cs="Times"/>
          <w:color w:val="000000"/>
          <w:sz w:val="22"/>
          <w:szCs w:val="22"/>
        </w:rPr>
        <w:t xml:space="preserve"> Requirements</w:t>
      </w:r>
      <w:r w:rsidRPr="002C4BC5">
        <w:rPr>
          <w:rFonts w:cs="Times"/>
          <w:color w:val="000000"/>
          <w:sz w:val="22"/>
          <w:szCs w:val="22"/>
        </w:rPr>
        <w:t>.................................................</w:t>
      </w:r>
      <w:r w:rsidR="0021576A">
        <w:rPr>
          <w:rFonts w:cs="Times"/>
          <w:color w:val="000000"/>
          <w:sz w:val="22"/>
          <w:szCs w:val="22"/>
        </w:rPr>
        <w:t>.....</w:t>
      </w:r>
      <w:r w:rsidRPr="002C4BC5">
        <w:rPr>
          <w:rFonts w:cs="Times"/>
          <w:color w:val="000000"/>
          <w:sz w:val="22"/>
          <w:szCs w:val="22"/>
        </w:rPr>
        <w:t>.......</w:t>
      </w:r>
      <w:r w:rsidR="002C4BC5">
        <w:rPr>
          <w:rFonts w:cs="Times"/>
          <w:color w:val="000000"/>
          <w:sz w:val="22"/>
          <w:szCs w:val="22"/>
        </w:rPr>
        <w:t>................................………</w:t>
      </w:r>
      <w:r w:rsidRPr="002C4BC5">
        <w:rPr>
          <w:rFonts w:cs="Times"/>
          <w:color w:val="000000"/>
          <w:sz w:val="22"/>
          <w:szCs w:val="22"/>
        </w:rPr>
        <w:t xml:space="preserve">4 </w:t>
      </w:r>
    </w:p>
    <w:p w14:paraId="7AE222FB" w14:textId="77777777" w:rsidR="00302314" w:rsidRPr="002C4BC5" w:rsidRDefault="00302314" w:rsidP="00ED0667">
      <w:pPr>
        <w:widowControl w:val="0"/>
        <w:tabs>
          <w:tab w:val="left" w:pos="220"/>
          <w:tab w:val="left" w:pos="720"/>
        </w:tabs>
        <w:autoSpaceDE w:val="0"/>
        <w:autoSpaceDN w:val="0"/>
        <w:adjustRightInd w:val="0"/>
        <w:spacing w:before="100" w:beforeAutospacing="1" w:after="293" w:line="276" w:lineRule="auto"/>
        <w:ind w:left="1440"/>
        <w:contextualSpacing/>
        <w:outlineLvl w:val="0"/>
        <w:rPr>
          <w:rFonts w:cs="Times"/>
          <w:color w:val="000000"/>
          <w:sz w:val="22"/>
          <w:szCs w:val="22"/>
        </w:rPr>
      </w:pPr>
      <w:r w:rsidRPr="002C4BC5">
        <w:rPr>
          <w:rFonts w:cs="Times"/>
          <w:color w:val="000000"/>
          <w:sz w:val="22"/>
          <w:szCs w:val="22"/>
        </w:rPr>
        <w:tab/>
        <w:t>2.2.1 User Management Requirements.........................................</w:t>
      </w:r>
      <w:r w:rsidR="002C4BC5">
        <w:rPr>
          <w:rFonts w:cs="Times"/>
          <w:color w:val="000000"/>
          <w:sz w:val="22"/>
          <w:szCs w:val="22"/>
        </w:rPr>
        <w:t>...........</w:t>
      </w:r>
      <w:r w:rsidRPr="002C4BC5">
        <w:rPr>
          <w:rFonts w:cs="Times"/>
          <w:color w:val="000000"/>
          <w:sz w:val="22"/>
          <w:szCs w:val="22"/>
        </w:rPr>
        <w:t xml:space="preserve">........5 </w:t>
      </w:r>
    </w:p>
    <w:p w14:paraId="5064F12B" w14:textId="77777777" w:rsidR="00302314" w:rsidRPr="002C4BC5" w:rsidRDefault="00302314" w:rsidP="00ED0667">
      <w:pPr>
        <w:widowControl w:val="0"/>
        <w:tabs>
          <w:tab w:val="left" w:pos="220"/>
          <w:tab w:val="left" w:pos="720"/>
        </w:tabs>
        <w:autoSpaceDE w:val="0"/>
        <w:autoSpaceDN w:val="0"/>
        <w:adjustRightInd w:val="0"/>
        <w:spacing w:before="100" w:beforeAutospacing="1" w:after="293" w:line="276" w:lineRule="auto"/>
        <w:ind w:left="2160"/>
        <w:contextualSpacing/>
        <w:outlineLvl w:val="0"/>
        <w:rPr>
          <w:rFonts w:cs="Times"/>
          <w:color w:val="000000"/>
          <w:sz w:val="22"/>
          <w:szCs w:val="22"/>
        </w:rPr>
      </w:pPr>
      <w:r w:rsidRPr="002C4BC5">
        <w:rPr>
          <w:rFonts w:cs="Times"/>
          <w:color w:val="000000"/>
          <w:sz w:val="22"/>
          <w:szCs w:val="22"/>
        </w:rPr>
        <w:t>2.2.2 Code Editor Requirements ...................</w:t>
      </w:r>
      <w:r w:rsidR="002C4BC5">
        <w:rPr>
          <w:rFonts w:cs="Times"/>
          <w:color w:val="000000"/>
          <w:sz w:val="22"/>
          <w:szCs w:val="22"/>
        </w:rPr>
        <w:t>.....................</w:t>
      </w:r>
      <w:r w:rsidR="0021576A">
        <w:rPr>
          <w:rFonts w:cs="Times"/>
          <w:color w:val="000000"/>
          <w:sz w:val="22"/>
          <w:szCs w:val="22"/>
        </w:rPr>
        <w:t>.</w:t>
      </w:r>
      <w:r w:rsidR="0021576A" w:rsidRPr="002C4BC5">
        <w:rPr>
          <w:rFonts w:cs="Times"/>
          <w:color w:val="000000"/>
          <w:sz w:val="22"/>
          <w:szCs w:val="22"/>
        </w:rPr>
        <w:t>............</w:t>
      </w:r>
      <w:r w:rsidR="002C4BC5">
        <w:rPr>
          <w:rFonts w:cs="Times"/>
          <w:color w:val="000000"/>
          <w:sz w:val="22"/>
          <w:szCs w:val="22"/>
        </w:rPr>
        <w:t>.........</w:t>
      </w:r>
      <w:r w:rsidRPr="002C4BC5">
        <w:rPr>
          <w:rFonts w:cs="Times"/>
          <w:color w:val="000000"/>
          <w:sz w:val="22"/>
          <w:szCs w:val="22"/>
        </w:rPr>
        <w:t>.....</w:t>
      </w:r>
      <w:r w:rsidR="002C4BC5">
        <w:rPr>
          <w:rFonts w:cs="Times"/>
          <w:color w:val="000000"/>
          <w:sz w:val="22"/>
          <w:szCs w:val="22"/>
        </w:rPr>
        <w:t>...</w:t>
      </w:r>
      <w:r w:rsidRPr="002C4BC5">
        <w:rPr>
          <w:rFonts w:cs="Times"/>
          <w:color w:val="000000"/>
          <w:sz w:val="22"/>
          <w:szCs w:val="22"/>
        </w:rPr>
        <w:t xml:space="preserve">5 </w:t>
      </w:r>
    </w:p>
    <w:p w14:paraId="4B84CD5F" w14:textId="77777777" w:rsidR="00302314" w:rsidRPr="002C4BC5" w:rsidRDefault="00302314" w:rsidP="00ED0667">
      <w:pPr>
        <w:widowControl w:val="0"/>
        <w:tabs>
          <w:tab w:val="left" w:pos="220"/>
          <w:tab w:val="left" w:pos="720"/>
        </w:tabs>
        <w:autoSpaceDE w:val="0"/>
        <w:autoSpaceDN w:val="0"/>
        <w:adjustRightInd w:val="0"/>
        <w:spacing w:before="100" w:beforeAutospacing="1" w:after="293" w:line="276" w:lineRule="auto"/>
        <w:ind w:left="2160"/>
        <w:contextualSpacing/>
        <w:outlineLvl w:val="0"/>
        <w:rPr>
          <w:rFonts w:cs="Times"/>
          <w:color w:val="000000"/>
          <w:sz w:val="22"/>
          <w:szCs w:val="22"/>
        </w:rPr>
      </w:pPr>
      <w:r w:rsidRPr="002C4BC5">
        <w:rPr>
          <w:rFonts w:cs="Times"/>
          <w:color w:val="000000"/>
          <w:sz w:val="22"/>
          <w:szCs w:val="22"/>
        </w:rPr>
        <w:t>2.2.3 Debugger Requirements ..........................................</w:t>
      </w:r>
      <w:r w:rsidR="0021576A">
        <w:rPr>
          <w:rFonts w:cs="Times"/>
          <w:color w:val="000000"/>
          <w:sz w:val="22"/>
          <w:szCs w:val="22"/>
        </w:rPr>
        <w:t>.</w:t>
      </w:r>
      <w:r w:rsidR="0021576A" w:rsidRPr="002C4BC5">
        <w:rPr>
          <w:rFonts w:cs="Times"/>
          <w:color w:val="000000"/>
          <w:sz w:val="22"/>
          <w:szCs w:val="22"/>
        </w:rPr>
        <w:t>............</w:t>
      </w:r>
      <w:r w:rsidRPr="002C4BC5">
        <w:rPr>
          <w:rFonts w:cs="Times"/>
          <w:color w:val="000000"/>
          <w:sz w:val="22"/>
          <w:szCs w:val="22"/>
        </w:rPr>
        <w:t>..........</w:t>
      </w:r>
      <w:r w:rsidR="002C4BC5">
        <w:rPr>
          <w:rFonts w:cs="Times"/>
          <w:color w:val="000000"/>
          <w:sz w:val="22"/>
          <w:szCs w:val="22"/>
        </w:rPr>
        <w:t>.....</w:t>
      </w:r>
      <w:r w:rsidRPr="002C4BC5">
        <w:rPr>
          <w:rFonts w:cs="Times"/>
          <w:color w:val="000000"/>
          <w:sz w:val="22"/>
          <w:szCs w:val="22"/>
        </w:rPr>
        <w:t>..</w:t>
      </w:r>
      <w:r w:rsidR="002C4BC5">
        <w:rPr>
          <w:rFonts w:cs="Times"/>
          <w:color w:val="000000"/>
          <w:sz w:val="22"/>
          <w:szCs w:val="22"/>
        </w:rPr>
        <w:t>.</w:t>
      </w:r>
      <w:r w:rsidRPr="002C4BC5">
        <w:rPr>
          <w:rFonts w:cs="Times"/>
          <w:color w:val="000000"/>
          <w:sz w:val="22"/>
          <w:szCs w:val="22"/>
        </w:rPr>
        <w:t xml:space="preserve">5 </w:t>
      </w:r>
    </w:p>
    <w:p w14:paraId="40C78BAE" w14:textId="77777777" w:rsidR="00302314" w:rsidRPr="002C4BC5" w:rsidRDefault="00302314" w:rsidP="00ED0667">
      <w:pPr>
        <w:widowControl w:val="0"/>
        <w:tabs>
          <w:tab w:val="left" w:pos="220"/>
          <w:tab w:val="left" w:pos="720"/>
        </w:tabs>
        <w:autoSpaceDE w:val="0"/>
        <w:autoSpaceDN w:val="0"/>
        <w:adjustRightInd w:val="0"/>
        <w:spacing w:before="100" w:beforeAutospacing="1" w:after="293" w:line="276" w:lineRule="auto"/>
        <w:ind w:left="2160"/>
        <w:contextualSpacing/>
        <w:outlineLvl w:val="0"/>
        <w:rPr>
          <w:rFonts w:cs="Times"/>
          <w:color w:val="000000"/>
          <w:sz w:val="22"/>
          <w:szCs w:val="22"/>
        </w:rPr>
      </w:pPr>
      <w:r w:rsidRPr="002C4BC5">
        <w:rPr>
          <w:rFonts w:cs="Times"/>
          <w:color w:val="000000"/>
          <w:sz w:val="22"/>
          <w:szCs w:val="22"/>
        </w:rPr>
        <w:t>2.2.4 Terminal Requirements .............</w:t>
      </w:r>
      <w:r w:rsidR="0021576A">
        <w:rPr>
          <w:rFonts w:cs="Times"/>
          <w:color w:val="000000"/>
          <w:sz w:val="22"/>
          <w:szCs w:val="22"/>
        </w:rPr>
        <w:t>...............................</w:t>
      </w:r>
      <w:r w:rsidR="0021576A" w:rsidRPr="002C4BC5">
        <w:rPr>
          <w:rFonts w:cs="Times"/>
          <w:color w:val="000000"/>
          <w:sz w:val="22"/>
          <w:szCs w:val="22"/>
        </w:rPr>
        <w:t>............</w:t>
      </w:r>
      <w:r w:rsidRPr="002C4BC5">
        <w:rPr>
          <w:rFonts w:cs="Times"/>
          <w:color w:val="000000"/>
          <w:sz w:val="22"/>
          <w:szCs w:val="22"/>
        </w:rPr>
        <w:t>...........</w:t>
      </w:r>
      <w:r w:rsidR="002C4BC5">
        <w:rPr>
          <w:rFonts w:cs="Times"/>
          <w:color w:val="000000"/>
          <w:sz w:val="22"/>
          <w:szCs w:val="22"/>
        </w:rPr>
        <w:t>.......</w:t>
      </w:r>
      <w:r w:rsidRPr="002C4BC5">
        <w:rPr>
          <w:rFonts w:cs="Times"/>
          <w:color w:val="000000"/>
          <w:sz w:val="22"/>
          <w:szCs w:val="22"/>
        </w:rPr>
        <w:t xml:space="preserve">5 </w:t>
      </w:r>
    </w:p>
    <w:p w14:paraId="424667B4" w14:textId="77777777" w:rsidR="00302314" w:rsidRPr="002C4BC5" w:rsidRDefault="00302314" w:rsidP="00ED0667">
      <w:pPr>
        <w:widowControl w:val="0"/>
        <w:tabs>
          <w:tab w:val="left" w:pos="220"/>
          <w:tab w:val="left" w:pos="720"/>
        </w:tabs>
        <w:autoSpaceDE w:val="0"/>
        <w:autoSpaceDN w:val="0"/>
        <w:adjustRightInd w:val="0"/>
        <w:spacing w:before="100" w:beforeAutospacing="1" w:after="293" w:line="276" w:lineRule="auto"/>
        <w:ind w:left="2160"/>
        <w:contextualSpacing/>
        <w:outlineLvl w:val="0"/>
        <w:rPr>
          <w:rFonts w:cs="Times"/>
          <w:color w:val="000000"/>
          <w:sz w:val="22"/>
          <w:szCs w:val="22"/>
        </w:rPr>
      </w:pPr>
      <w:r w:rsidRPr="002C4BC5">
        <w:rPr>
          <w:rFonts w:cs="Times"/>
          <w:color w:val="000000"/>
          <w:sz w:val="22"/>
          <w:szCs w:val="22"/>
        </w:rPr>
        <w:t>2.2.5 Interface Requirements........................................................</w:t>
      </w:r>
      <w:r w:rsidR="002C4BC5">
        <w:rPr>
          <w:rFonts w:cs="Times"/>
          <w:color w:val="000000"/>
          <w:sz w:val="22"/>
          <w:szCs w:val="22"/>
        </w:rPr>
        <w:t>..................</w:t>
      </w:r>
      <w:r w:rsidRPr="002C4BC5">
        <w:rPr>
          <w:rFonts w:cs="Times"/>
          <w:color w:val="000000"/>
          <w:sz w:val="22"/>
          <w:szCs w:val="22"/>
        </w:rPr>
        <w:t xml:space="preserve"> 5 </w:t>
      </w:r>
    </w:p>
    <w:p w14:paraId="220547E6" w14:textId="77777777" w:rsidR="00302314" w:rsidRPr="002C4BC5" w:rsidRDefault="0021576A" w:rsidP="00ED0667">
      <w:pPr>
        <w:widowControl w:val="0"/>
        <w:tabs>
          <w:tab w:val="left" w:pos="220"/>
          <w:tab w:val="left" w:pos="720"/>
        </w:tabs>
        <w:autoSpaceDE w:val="0"/>
        <w:autoSpaceDN w:val="0"/>
        <w:adjustRightInd w:val="0"/>
        <w:spacing w:before="100" w:beforeAutospacing="1" w:after="293" w:line="276" w:lineRule="auto"/>
        <w:contextualSpacing/>
        <w:outlineLvl w:val="0"/>
        <w:rPr>
          <w:rFonts w:cs="Times"/>
          <w:color w:val="000000"/>
          <w:sz w:val="22"/>
          <w:szCs w:val="22"/>
        </w:rPr>
      </w:pPr>
      <w:r>
        <w:rPr>
          <w:rFonts w:cs="Times"/>
          <w:color w:val="000000"/>
          <w:sz w:val="22"/>
          <w:szCs w:val="22"/>
        </w:rPr>
        <w:tab/>
      </w:r>
      <w:r>
        <w:rPr>
          <w:rFonts w:cs="Times"/>
          <w:color w:val="000000"/>
          <w:sz w:val="22"/>
          <w:szCs w:val="22"/>
        </w:rPr>
        <w:tab/>
      </w:r>
      <w:r w:rsidR="00302314" w:rsidRPr="002C4BC5">
        <w:rPr>
          <w:rFonts w:cs="Times"/>
          <w:color w:val="000000"/>
          <w:sz w:val="22"/>
          <w:szCs w:val="22"/>
        </w:rPr>
        <w:t>2.3. User Characteristics................................................</w:t>
      </w:r>
      <w:r>
        <w:rPr>
          <w:rFonts w:cs="Times"/>
          <w:color w:val="000000"/>
          <w:sz w:val="22"/>
          <w:szCs w:val="22"/>
        </w:rPr>
        <w:t>.</w:t>
      </w:r>
      <w:r w:rsidRPr="002C4BC5">
        <w:rPr>
          <w:rFonts w:cs="Times"/>
          <w:color w:val="000000"/>
          <w:sz w:val="22"/>
          <w:szCs w:val="22"/>
        </w:rPr>
        <w:t>............</w:t>
      </w:r>
      <w:r>
        <w:rPr>
          <w:rFonts w:cs="Times"/>
          <w:color w:val="000000"/>
          <w:sz w:val="22"/>
          <w:szCs w:val="22"/>
        </w:rPr>
        <w:t>.</w:t>
      </w:r>
      <w:r w:rsidRPr="002C4BC5">
        <w:rPr>
          <w:rFonts w:cs="Times"/>
          <w:color w:val="000000"/>
          <w:sz w:val="22"/>
          <w:szCs w:val="22"/>
        </w:rPr>
        <w:t>............</w:t>
      </w:r>
      <w:r w:rsidR="00302314" w:rsidRPr="002C4BC5">
        <w:rPr>
          <w:rFonts w:cs="Times"/>
          <w:color w:val="000000"/>
          <w:sz w:val="22"/>
          <w:szCs w:val="22"/>
        </w:rPr>
        <w:t>..............</w:t>
      </w:r>
      <w:r w:rsidR="002C4BC5">
        <w:rPr>
          <w:rFonts w:cs="Times"/>
          <w:color w:val="000000"/>
          <w:sz w:val="22"/>
          <w:szCs w:val="22"/>
        </w:rPr>
        <w:t>....................</w:t>
      </w:r>
      <w:r w:rsidR="00302314" w:rsidRPr="002C4BC5">
        <w:rPr>
          <w:rFonts w:cs="Times"/>
          <w:color w:val="000000"/>
          <w:sz w:val="22"/>
          <w:szCs w:val="22"/>
        </w:rPr>
        <w:t xml:space="preserve"> 5 </w:t>
      </w:r>
    </w:p>
    <w:p w14:paraId="3FA3FE6C" w14:textId="77777777" w:rsidR="00302314" w:rsidRPr="002C4BC5" w:rsidRDefault="0021576A" w:rsidP="00ED0667">
      <w:pPr>
        <w:widowControl w:val="0"/>
        <w:tabs>
          <w:tab w:val="left" w:pos="220"/>
          <w:tab w:val="left" w:pos="720"/>
        </w:tabs>
        <w:autoSpaceDE w:val="0"/>
        <w:autoSpaceDN w:val="0"/>
        <w:adjustRightInd w:val="0"/>
        <w:spacing w:before="100" w:beforeAutospacing="1" w:after="293" w:line="276" w:lineRule="auto"/>
        <w:contextualSpacing/>
        <w:outlineLvl w:val="0"/>
        <w:rPr>
          <w:rFonts w:cs="Times"/>
          <w:color w:val="000000"/>
          <w:sz w:val="22"/>
          <w:szCs w:val="22"/>
        </w:rPr>
      </w:pPr>
      <w:r>
        <w:rPr>
          <w:rFonts w:cs="Times"/>
          <w:color w:val="000000"/>
          <w:sz w:val="22"/>
          <w:szCs w:val="22"/>
        </w:rPr>
        <w:tab/>
      </w:r>
      <w:r>
        <w:rPr>
          <w:rFonts w:cs="Times"/>
          <w:color w:val="000000"/>
          <w:sz w:val="22"/>
          <w:szCs w:val="22"/>
        </w:rPr>
        <w:tab/>
      </w:r>
      <w:r w:rsidR="00302314" w:rsidRPr="002C4BC5">
        <w:rPr>
          <w:rFonts w:cs="Times"/>
          <w:color w:val="000000"/>
          <w:sz w:val="22"/>
          <w:szCs w:val="22"/>
        </w:rPr>
        <w:t>2.4. Constraints ............................................................</w:t>
      </w:r>
      <w:r>
        <w:rPr>
          <w:rFonts w:cs="Times"/>
          <w:color w:val="000000"/>
          <w:sz w:val="22"/>
          <w:szCs w:val="22"/>
        </w:rPr>
        <w:t>.</w:t>
      </w:r>
      <w:r w:rsidRPr="002C4BC5">
        <w:rPr>
          <w:rFonts w:cs="Times"/>
          <w:color w:val="000000"/>
          <w:sz w:val="22"/>
          <w:szCs w:val="22"/>
        </w:rPr>
        <w:t>............</w:t>
      </w:r>
      <w:r>
        <w:rPr>
          <w:rFonts w:cs="Times"/>
          <w:color w:val="000000"/>
          <w:sz w:val="22"/>
          <w:szCs w:val="22"/>
        </w:rPr>
        <w:t>.</w:t>
      </w:r>
      <w:r w:rsidRPr="002C4BC5">
        <w:rPr>
          <w:rFonts w:cs="Times"/>
          <w:color w:val="000000"/>
          <w:sz w:val="22"/>
          <w:szCs w:val="22"/>
        </w:rPr>
        <w:t>............</w:t>
      </w:r>
      <w:r w:rsidR="00302314" w:rsidRPr="002C4BC5">
        <w:rPr>
          <w:rFonts w:cs="Times"/>
          <w:color w:val="000000"/>
          <w:sz w:val="22"/>
          <w:szCs w:val="22"/>
        </w:rPr>
        <w:t>..................</w:t>
      </w:r>
      <w:r w:rsidR="002C4BC5">
        <w:rPr>
          <w:rFonts w:cs="Times"/>
          <w:color w:val="000000"/>
          <w:sz w:val="22"/>
          <w:szCs w:val="22"/>
        </w:rPr>
        <w:t>................</w:t>
      </w:r>
      <w:r w:rsidR="00302314" w:rsidRPr="002C4BC5">
        <w:rPr>
          <w:rFonts w:cs="Times"/>
          <w:color w:val="000000"/>
          <w:sz w:val="22"/>
          <w:szCs w:val="22"/>
        </w:rPr>
        <w:t xml:space="preserve">. 6 </w:t>
      </w:r>
      <w:r w:rsidR="00302314" w:rsidRPr="002C4BC5">
        <w:rPr>
          <w:rFonts w:ascii="MS Mincho" w:eastAsia="MS Mincho" w:hAnsi="MS Mincho" w:cs="MS Mincho"/>
          <w:color w:val="000000"/>
          <w:sz w:val="22"/>
          <w:szCs w:val="22"/>
        </w:rPr>
        <w:t> </w:t>
      </w:r>
    </w:p>
    <w:p w14:paraId="11645419" w14:textId="77777777" w:rsidR="009C371C" w:rsidRPr="002C4BC5" w:rsidRDefault="0021576A" w:rsidP="00ED0667">
      <w:pPr>
        <w:widowControl w:val="0"/>
        <w:numPr>
          <w:ilvl w:val="0"/>
          <w:numId w:val="1"/>
        </w:numPr>
        <w:tabs>
          <w:tab w:val="left" w:pos="220"/>
          <w:tab w:val="left" w:pos="720"/>
        </w:tabs>
        <w:autoSpaceDE w:val="0"/>
        <w:autoSpaceDN w:val="0"/>
        <w:adjustRightInd w:val="0"/>
        <w:spacing w:before="100" w:beforeAutospacing="1" w:after="293" w:line="276" w:lineRule="auto"/>
        <w:ind w:hanging="720"/>
        <w:contextualSpacing/>
        <w:outlineLvl w:val="0"/>
        <w:rPr>
          <w:rFonts w:cs="Times"/>
          <w:color w:val="000000"/>
          <w:sz w:val="22"/>
          <w:szCs w:val="22"/>
        </w:rPr>
      </w:pPr>
      <w:r>
        <w:rPr>
          <w:rFonts w:cs="Times"/>
          <w:color w:val="000000"/>
          <w:sz w:val="22"/>
          <w:szCs w:val="22"/>
        </w:rPr>
        <w:t>Other</w:t>
      </w:r>
      <w:r w:rsidR="00302314" w:rsidRPr="002C4BC5">
        <w:rPr>
          <w:rFonts w:cs="Times"/>
          <w:color w:val="000000"/>
          <w:sz w:val="22"/>
          <w:szCs w:val="22"/>
        </w:rPr>
        <w:t xml:space="preserve"> Requirements ........................................................................................................</w:t>
      </w:r>
      <w:r>
        <w:rPr>
          <w:rFonts w:cs="Times"/>
          <w:color w:val="000000"/>
          <w:sz w:val="22"/>
          <w:szCs w:val="22"/>
        </w:rPr>
        <w:t>...</w:t>
      </w:r>
      <w:r w:rsidR="00302314" w:rsidRPr="002C4BC5">
        <w:rPr>
          <w:rFonts w:cs="Times"/>
          <w:color w:val="000000"/>
          <w:sz w:val="22"/>
          <w:szCs w:val="22"/>
        </w:rPr>
        <w:t>......</w:t>
      </w:r>
      <w:r w:rsidR="002C4BC5">
        <w:rPr>
          <w:rFonts w:cs="Times"/>
          <w:color w:val="000000"/>
          <w:sz w:val="22"/>
          <w:szCs w:val="22"/>
        </w:rPr>
        <w:t>..........</w:t>
      </w:r>
      <w:r w:rsidR="00302314" w:rsidRPr="002C4BC5">
        <w:rPr>
          <w:rFonts w:cs="Times"/>
          <w:color w:val="000000"/>
          <w:sz w:val="22"/>
          <w:szCs w:val="22"/>
        </w:rPr>
        <w:t>7</w:t>
      </w:r>
    </w:p>
    <w:p w14:paraId="50FAF4E9" w14:textId="77777777" w:rsidR="009C371C" w:rsidRPr="002C4BC5" w:rsidRDefault="00302314"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 xml:space="preserve"> 3</w:t>
      </w:r>
      <w:r w:rsidR="0021576A">
        <w:rPr>
          <w:rFonts w:cs="Times"/>
          <w:color w:val="000000"/>
          <w:sz w:val="22"/>
          <w:szCs w:val="22"/>
        </w:rPr>
        <w:t>.1. External Interface Requirem</w:t>
      </w:r>
      <w:r w:rsidR="00395A69">
        <w:rPr>
          <w:rFonts w:cs="Times"/>
          <w:color w:val="000000"/>
          <w:sz w:val="22"/>
          <w:szCs w:val="22"/>
        </w:rPr>
        <w:t>e</w:t>
      </w:r>
      <w:r w:rsidRPr="002C4BC5">
        <w:rPr>
          <w:rFonts w:cs="Times"/>
          <w:color w:val="000000"/>
          <w:sz w:val="22"/>
          <w:szCs w:val="22"/>
        </w:rPr>
        <w:t>nts ............................................................................</w:t>
      </w:r>
      <w:r w:rsidR="002C4BC5">
        <w:rPr>
          <w:rFonts w:cs="Times"/>
          <w:color w:val="000000"/>
          <w:sz w:val="22"/>
          <w:szCs w:val="22"/>
        </w:rPr>
        <w:t>......</w:t>
      </w:r>
      <w:r w:rsidR="0021576A">
        <w:rPr>
          <w:rFonts w:cs="Times"/>
          <w:color w:val="000000"/>
          <w:sz w:val="22"/>
          <w:szCs w:val="22"/>
        </w:rPr>
        <w:t>..</w:t>
      </w:r>
      <w:r w:rsidR="002C4BC5">
        <w:rPr>
          <w:rFonts w:cs="Times"/>
          <w:color w:val="000000"/>
          <w:sz w:val="22"/>
          <w:szCs w:val="22"/>
        </w:rPr>
        <w:t>..</w:t>
      </w:r>
      <w:r w:rsidRPr="002C4BC5">
        <w:rPr>
          <w:rFonts w:cs="Times"/>
          <w:color w:val="000000"/>
          <w:sz w:val="22"/>
          <w:szCs w:val="22"/>
        </w:rPr>
        <w:t xml:space="preserve">.. 7 </w:t>
      </w:r>
    </w:p>
    <w:p w14:paraId="46926077" w14:textId="77777777" w:rsidR="009C371C" w:rsidRPr="002C4BC5" w:rsidRDefault="00302314" w:rsidP="00ED0667">
      <w:pPr>
        <w:widowControl w:val="0"/>
        <w:tabs>
          <w:tab w:val="left" w:pos="220"/>
          <w:tab w:val="left" w:pos="720"/>
        </w:tabs>
        <w:autoSpaceDE w:val="0"/>
        <w:autoSpaceDN w:val="0"/>
        <w:adjustRightInd w:val="0"/>
        <w:spacing w:before="100" w:beforeAutospacing="1" w:after="293" w:line="276" w:lineRule="auto"/>
        <w:ind w:left="1440"/>
        <w:contextualSpacing/>
        <w:outlineLvl w:val="0"/>
        <w:rPr>
          <w:rFonts w:cs="Times"/>
          <w:color w:val="000000"/>
          <w:sz w:val="22"/>
          <w:szCs w:val="22"/>
        </w:rPr>
      </w:pPr>
      <w:r w:rsidRPr="002C4BC5">
        <w:rPr>
          <w:rFonts w:cs="Times"/>
          <w:color w:val="000000"/>
          <w:sz w:val="22"/>
          <w:szCs w:val="22"/>
        </w:rPr>
        <w:t>3.1.1 External Services Synchronization Interface .........................................</w:t>
      </w:r>
      <w:r w:rsidR="002C4BC5">
        <w:rPr>
          <w:rFonts w:cs="Times"/>
          <w:color w:val="000000"/>
          <w:sz w:val="22"/>
          <w:szCs w:val="22"/>
        </w:rPr>
        <w:t>............</w:t>
      </w:r>
      <w:r w:rsidRPr="002C4BC5">
        <w:rPr>
          <w:rFonts w:cs="Times"/>
          <w:color w:val="000000"/>
          <w:sz w:val="22"/>
          <w:szCs w:val="22"/>
        </w:rPr>
        <w:t xml:space="preserve">.. 7 </w:t>
      </w:r>
    </w:p>
    <w:p w14:paraId="788B9C8E" w14:textId="77777777" w:rsidR="009C371C" w:rsidRPr="002C4BC5" w:rsidRDefault="00302314" w:rsidP="00ED0667">
      <w:pPr>
        <w:widowControl w:val="0"/>
        <w:tabs>
          <w:tab w:val="left" w:pos="220"/>
          <w:tab w:val="left" w:pos="720"/>
        </w:tabs>
        <w:autoSpaceDE w:val="0"/>
        <w:autoSpaceDN w:val="0"/>
        <w:adjustRightInd w:val="0"/>
        <w:spacing w:before="100" w:beforeAutospacing="1" w:after="293" w:line="276" w:lineRule="auto"/>
        <w:ind w:left="1440"/>
        <w:contextualSpacing/>
        <w:outlineLvl w:val="0"/>
        <w:rPr>
          <w:rFonts w:cs="Times"/>
          <w:color w:val="000000"/>
          <w:sz w:val="22"/>
          <w:szCs w:val="22"/>
        </w:rPr>
      </w:pPr>
      <w:r w:rsidRPr="002C4BC5">
        <w:rPr>
          <w:rFonts w:cs="Times"/>
          <w:color w:val="000000"/>
          <w:sz w:val="22"/>
          <w:szCs w:val="22"/>
        </w:rPr>
        <w:t>3.1.2 Command Line Support........................................................................</w:t>
      </w:r>
      <w:r w:rsidR="002C4BC5">
        <w:rPr>
          <w:rFonts w:cs="Times"/>
          <w:color w:val="000000"/>
          <w:sz w:val="22"/>
          <w:szCs w:val="22"/>
        </w:rPr>
        <w:t>............</w:t>
      </w:r>
      <w:r w:rsidRPr="002C4BC5">
        <w:rPr>
          <w:rFonts w:cs="Times"/>
          <w:color w:val="000000"/>
          <w:sz w:val="22"/>
          <w:szCs w:val="22"/>
        </w:rPr>
        <w:t xml:space="preserve">... 8 </w:t>
      </w:r>
    </w:p>
    <w:p w14:paraId="1F01DFEF" w14:textId="77777777" w:rsidR="009C371C" w:rsidRPr="002C4BC5" w:rsidRDefault="009C371C"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ab/>
      </w:r>
      <w:r w:rsidR="00302314" w:rsidRPr="002C4BC5">
        <w:rPr>
          <w:rFonts w:cs="Times"/>
          <w:color w:val="000000"/>
          <w:sz w:val="22"/>
          <w:szCs w:val="22"/>
        </w:rPr>
        <w:t>3.1.3 Project/Workspace Explorer .................................................................</w:t>
      </w:r>
      <w:r w:rsidR="002C4BC5">
        <w:rPr>
          <w:rFonts w:cs="Times"/>
          <w:color w:val="000000"/>
          <w:sz w:val="22"/>
          <w:szCs w:val="22"/>
        </w:rPr>
        <w:t>...</w:t>
      </w:r>
      <w:r w:rsidR="00302314" w:rsidRPr="002C4BC5">
        <w:rPr>
          <w:rFonts w:cs="Times"/>
          <w:color w:val="000000"/>
          <w:sz w:val="22"/>
          <w:szCs w:val="22"/>
        </w:rPr>
        <w:t>.</w:t>
      </w:r>
      <w:r w:rsidR="002C4BC5">
        <w:rPr>
          <w:rFonts w:cs="Times"/>
          <w:color w:val="000000"/>
          <w:sz w:val="22"/>
          <w:szCs w:val="22"/>
        </w:rPr>
        <w:t>..</w:t>
      </w:r>
      <w:r w:rsidR="00302314" w:rsidRPr="002C4BC5">
        <w:rPr>
          <w:rFonts w:cs="Times"/>
          <w:color w:val="000000"/>
          <w:sz w:val="22"/>
          <w:szCs w:val="22"/>
        </w:rPr>
        <w:t>........ 8 3.</w:t>
      </w:r>
      <w:proofErr w:type="gramStart"/>
      <w:r w:rsidR="00302314" w:rsidRPr="002C4BC5">
        <w:rPr>
          <w:rFonts w:cs="Times"/>
          <w:color w:val="000000"/>
          <w:sz w:val="22"/>
          <w:szCs w:val="22"/>
        </w:rPr>
        <w:t>2.</w:t>
      </w:r>
      <w:r w:rsidR="0021576A">
        <w:rPr>
          <w:rFonts w:cs="Times"/>
          <w:color w:val="000000"/>
          <w:sz w:val="22"/>
          <w:szCs w:val="22"/>
        </w:rPr>
        <w:t>Other</w:t>
      </w:r>
      <w:proofErr w:type="gramEnd"/>
      <w:r w:rsidR="0021576A">
        <w:rPr>
          <w:rFonts w:cs="Times"/>
          <w:color w:val="000000"/>
          <w:sz w:val="22"/>
          <w:szCs w:val="22"/>
        </w:rPr>
        <w:t xml:space="preserve"> Functional Requirements</w:t>
      </w:r>
      <w:r w:rsidR="00302314" w:rsidRPr="002C4BC5">
        <w:rPr>
          <w:rFonts w:cs="Times"/>
          <w:color w:val="000000"/>
          <w:sz w:val="22"/>
          <w:szCs w:val="22"/>
        </w:rPr>
        <w:t>.............</w:t>
      </w:r>
      <w:r w:rsidR="0021576A">
        <w:rPr>
          <w:rFonts w:cs="Times"/>
          <w:color w:val="000000"/>
          <w:sz w:val="22"/>
          <w:szCs w:val="22"/>
        </w:rPr>
        <w:t>.......</w:t>
      </w:r>
      <w:r w:rsidR="0021576A" w:rsidRPr="002C4BC5">
        <w:rPr>
          <w:rFonts w:cs="Times"/>
          <w:color w:val="000000"/>
          <w:sz w:val="22"/>
          <w:szCs w:val="22"/>
        </w:rPr>
        <w:t>.....................</w:t>
      </w:r>
      <w:r w:rsidR="00302314" w:rsidRPr="002C4BC5">
        <w:rPr>
          <w:rFonts w:cs="Times"/>
          <w:color w:val="000000"/>
          <w:sz w:val="22"/>
          <w:szCs w:val="22"/>
        </w:rPr>
        <w:t>.............................</w:t>
      </w:r>
      <w:r w:rsidR="002C4BC5">
        <w:rPr>
          <w:rFonts w:cs="Times"/>
          <w:color w:val="000000"/>
          <w:sz w:val="22"/>
          <w:szCs w:val="22"/>
        </w:rPr>
        <w:t>.........</w:t>
      </w:r>
      <w:r w:rsidR="0021576A">
        <w:rPr>
          <w:rFonts w:cs="Times"/>
          <w:color w:val="000000"/>
          <w:sz w:val="22"/>
          <w:szCs w:val="22"/>
        </w:rPr>
        <w:t>...........</w:t>
      </w:r>
      <w:r w:rsidR="00302314" w:rsidRPr="002C4BC5">
        <w:rPr>
          <w:rFonts w:cs="Times"/>
          <w:color w:val="000000"/>
          <w:sz w:val="22"/>
          <w:szCs w:val="22"/>
        </w:rPr>
        <w:t xml:space="preserve">10 </w:t>
      </w:r>
    </w:p>
    <w:p w14:paraId="25F8A07A" w14:textId="77777777" w:rsidR="009C371C" w:rsidRPr="002C4BC5" w:rsidRDefault="00302314" w:rsidP="00ED0667">
      <w:pPr>
        <w:widowControl w:val="0"/>
        <w:tabs>
          <w:tab w:val="left" w:pos="220"/>
          <w:tab w:val="left" w:pos="720"/>
        </w:tabs>
        <w:autoSpaceDE w:val="0"/>
        <w:autoSpaceDN w:val="0"/>
        <w:adjustRightInd w:val="0"/>
        <w:spacing w:before="100" w:beforeAutospacing="1" w:after="293" w:line="276" w:lineRule="auto"/>
        <w:ind w:left="1440"/>
        <w:contextualSpacing/>
        <w:outlineLvl w:val="0"/>
        <w:rPr>
          <w:rFonts w:cs="Times"/>
          <w:color w:val="000000"/>
          <w:sz w:val="22"/>
          <w:szCs w:val="22"/>
        </w:rPr>
      </w:pPr>
      <w:r w:rsidRPr="002C4BC5">
        <w:rPr>
          <w:rFonts w:cs="Times"/>
          <w:color w:val="000000"/>
          <w:sz w:val="22"/>
          <w:szCs w:val="22"/>
        </w:rPr>
        <w:t>3.2.1. User Management..........................................................................</w:t>
      </w:r>
      <w:r w:rsidR="002C4BC5">
        <w:rPr>
          <w:rFonts w:cs="Times"/>
          <w:color w:val="000000"/>
          <w:sz w:val="22"/>
          <w:szCs w:val="22"/>
        </w:rPr>
        <w:t>..................</w:t>
      </w:r>
      <w:r w:rsidR="0021576A">
        <w:rPr>
          <w:rFonts w:cs="Times"/>
          <w:color w:val="000000"/>
          <w:sz w:val="22"/>
          <w:szCs w:val="22"/>
        </w:rPr>
        <w:t>...</w:t>
      </w:r>
      <w:r w:rsidRPr="002C4BC5">
        <w:rPr>
          <w:rFonts w:cs="Times"/>
          <w:color w:val="000000"/>
          <w:sz w:val="22"/>
          <w:szCs w:val="22"/>
        </w:rPr>
        <w:t xml:space="preserve">10 </w:t>
      </w:r>
    </w:p>
    <w:p w14:paraId="4E313B31" w14:textId="77777777" w:rsidR="009C371C" w:rsidRPr="002C4BC5" w:rsidRDefault="00302314" w:rsidP="00ED0667">
      <w:pPr>
        <w:widowControl w:val="0"/>
        <w:tabs>
          <w:tab w:val="left" w:pos="220"/>
          <w:tab w:val="left" w:pos="720"/>
        </w:tabs>
        <w:autoSpaceDE w:val="0"/>
        <w:autoSpaceDN w:val="0"/>
        <w:adjustRightInd w:val="0"/>
        <w:spacing w:before="100" w:beforeAutospacing="1" w:after="293" w:line="276" w:lineRule="auto"/>
        <w:ind w:left="1440"/>
        <w:contextualSpacing/>
        <w:outlineLvl w:val="0"/>
        <w:rPr>
          <w:rFonts w:cs="Times"/>
          <w:color w:val="000000"/>
          <w:sz w:val="22"/>
          <w:szCs w:val="22"/>
        </w:rPr>
      </w:pPr>
      <w:r w:rsidRPr="002C4BC5">
        <w:rPr>
          <w:rFonts w:cs="Times"/>
          <w:color w:val="000000"/>
          <w:sz w:val="22"/>
          <w:szCs w:val="22"/>
        </w:rPr>
        <w:t>3.2.2. Code Editor .............................................................................................</w:t>
      </w:r>
      <w:r w:rsidR="002C4BC5">
        <w:rPr>
          <w:rFonts w:cs="Times"/>
          <w:color w:val="000000"/>
          <w:sz w:val="22"/>
          <w:szCs w:val="22"/>
        </w:rPr>
        <w:t>.........</w:t>
      </w:r>
      <w:r w:rsidRPr="002C4BC5">
        <w:rPr>
          <w:rFonts w:cs="Times"/>
          <w:color w:val="000000"/>
          <w:sz w:val="22"/>
          <w:szCs w:val="22"/>
        </w:rPr>
        <w:t xml:space="preserve">.. 16 </w:t>
      </w:r>
    </w:p>
    <w:p w14:paraId="51B89C98" w14:textId="77777777" w:rsidR="009C371C" w:rsidRPr="002C4BC5" w:rsidRDefault="009C371C"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ab/>
      </w:r>
      <w:r w:rsidR="00302314" w:rsidRPr="002C4BC5">
        <w:rPr>
          <w:rFonts w:cs="Times"/>
          <w:color w:val="000000"/>
          <w:sz w:val="22"/>
          <w:szCs w:val="22"/>
        </w:rPr>
        <w:t>3.2.3. Debugger ...........................................................................</w:t>
      </w:r>
      <w:r w:rsidR="0021576A">
        <w:rPr>
          <w:rFonts w:cs="Times"/>
          <w:color w:val="000000"/>
          <w:sz w:val="22"/>
          <w:szCs w:val="22"/>
        </w:rPr>
        <w:t>..........................</w:t>
      </w:r>
      <w:r w:rsidR="002C4BC5">
        <w:rPr>
          <w:rFonts w:cs="Times"/>
          <w:color w:val="000000"/>
          <w:sz w:val="22"/>
          <w:szCs w:val="22"/>
        </w:rPr>
        <w:t>..</w:t>
      </w:r>
      <w:r w:rsidR="00302314" w:rsidRPr="002C4BC5">
        <w:rPr>
          <w:rFonts w:cs="Times"/>
          <w:color w:val="000000"/>
          <w:sz w:val="22"/>
          <w:szCs w:val="22"/>
        </w:rPr>
        <w:t xml:space="preserve">.... 20 </w:t>
      </w:r>
    </w:p>
    <w:p w14:paraId="325C4C3C" w14:textId="77777777" w:rsidR="009C371C" w:rsidRPr="002C4BC5" w:rsidRDefault="009C371C"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ab/>
      </w:r>
      <w:r w:rsidR="00302314" w:rsidRPr="002C4BC5">
        <w:rPr>
          <w:rFonts w:cs="Times"/>
          <w:color w:val="000000"/>
          <w:sz w:val="22"/>
          <w:szCs w:val="22"/>
        </w:rPr>
        <w:t>3.2.4. Terminal.......................................................................</w:t>
      </w:r>
      <w:r w:rsidR="0021576A">
        <w:rPr>
          <w:rFonts w:cs="Times"/>
          <w:color w:val="000000"/>
          <w:sz w:val="22"/>
          <w:szCs w:val="22"/>
        </w:rPr>
        <w:t>.............................</w:t>
      </w:r>
      <w:r w:rsidR="00302314" w:rsidRPr="002C4BC5">
        <w:rPr>
          <w:rFonts w:cs="Times"/>
          <w:color w:val="000000"/>
          <w:sz w:val="22"/>
          <w:szCs w:val="22"/>
        </w:rPr>
        <w:t>..</w:t>
      </w:r>
      <w:r w:rsidR="002C4BC5">
        <w:rPr>
          <w:rFonts w:cs="Times"/>
          <w:color w:val="000000"/>
          <w:sz w:val="22"/>
          <w:szCs w:val="22"/>
        </w:rPr>
        <w:t>....</w:t>
      </w:r>
      <w:r w:rsidR="00302314" w:rsidRPr="002C4BC5">
        <w:rPr>
          <w:rFonts w:cs="Times"/>
          <w:color w:val="000000"/>
          <w:sz w:val="22"/>
          <w:szCs w:val="22"/>
        </w:rPr>
        <w:t xml:space="preserve">.... 25 </w:t>
      </w:r>
    </w:p>
    <w:p w14:paraId="19E56B8C" w14:textId="77777777" w:rsidR="009C371C" w:rsidRPr="002C4BC5" w:rsidRDefault="00302314" w:rsidP="00ED0667">
      <w:pPr>
        <w:widowControl w:val="0"/>
        <w:tabs>
          <w:tab w:val="left" w:pos="220"/>
          <w:tab w:val="left" w:pos="720"/>
        </w:tabs>
        <w:autoSpaceDE w:val="0"/>
        <w:autoSpaceDN w:val="0"/>
        <w:adjustRightInd w:val="0"/>
        <w:spacing w:before="100" w:beforeAutospacing="1" w:after="293" w:line="276" w:lineRule="auto"/>
        <w:ind w:left="720"/>
        <w:contextualSpacing/>
        <w:outlineLvl w:val="0"/>
        <w:rPr>
          <w:rFonts w:cs="Times"/>
          <w:color w:val="000000"/>
          <w:sz w:val="22"/>
          <w:szCs w:val="22"/>
        </w:rPr>
      </w:pPr>
      <w:r w:rsidRPr="002C4BC5">
        <w:rPr>
          <w:rFonts w:cs="Times"/>
          <w:color w:val="000000"/>
          <w:sz w:val="22"/>
          <w:szCs w:val="22"/>
        </w:rPr>
        <w:t>3.3. Non-functional Requirements ..............................................</w:t>
      </w:r>
      <w:r w:rsidR="0021576A">
        <w:rPr>
          <w:rFonts w:cs="Times"/>
          <w:color w:val="000000"/>
          <w:sz w:val="22"/>
          <w:szCs w:val="22"/>
        </w:rPr>
        <w:t>............................</w:t>
      </w:r>
      <w:r w:rsidRPr="002C4BC5">
        <w:rPr>
          <w:rFonts w:cs="Times"/>
          <w:color w:val="000000"/>
          <w:sz w:val="22"/>
          <w:szCs w:val="22"/>
        </w:rPr>
        <w:t>......</w:t>
      </w:r>
      <w:r w:rsidR="002C4BC5">
        <w:rPr>
          <w:rFonts w:cs="Times"/>
          <w:color w:val="000000"/>
          <w:sz w:val="22"/>
          <w:szCs w:val="22"/>
        </w:rPr>
        <w:t>...........</w:t>
      </w:r>
      <w:r w:rsidRPr="002C4BC5">
        <w:rPr>
          <w:rFonts w:cs="Times"/>
          <w:color w:val="000000"/>
          <w:sz w:val="22"/>
          <w:szCs w:val="22"/>
        </w:rPr>
        <w:t xml:space="preserve"> 29 </w:t>
      </w:r>
    </w:p>
    <w:p w14:paraId="115B93DB" w14:textId="77777777" w:rsidR="009C371C" w:rsidRPr="002C4BC5" w:rsidRDefault="00302314" w:rsidP="00ED0667">
      <w:pPr>
        <w:widowControl w:val="0"/>
        <w:tabs>
          <w:tab w:val="left" w:pos="220"/>
          <w:tab w:val="left" w:pos="720"/>
        </w:tabs>
        <w:autoSpaceDE w:val="0"/>
        <w:autoSpaceDN w:val="0"/>
        <w:adjustRightInd w:val="0"/>
        <w:spacing w:before="100" w:beforeAutospacing="1" w:after="293" w:line="276" w:lineRule="auto"/>
        <w:ind w:left="1440"/>
        <w:contextualSpacing/>
        <w:outlineLvl w:val="0"/>
        <w:rPr>
          <w:rFonts w:cs="Times"/>
          <w:color w:val="000000"/>
          <w:sz w:val="22"/>
          <w:szCs w:val="22"/>
        </w:rPr>
      </w:pPr>
      <w:r w:rsidRPr="002C4BC5">
        <w:rPr>
          <w:rFonts w:cs="Times"/>
          <w:color w:val="000000"/>
          <w:sz w:val="22"/>
          <w:szCs w:val="22"/>
        </w:rPr>
        <w:t>3.3.1 Performance Requirements ................................................</w:t>
      </w:r>
      <w:r w:rsidR="0021576A">
        <w:rPr>
          <w:rFonts w:cs="Times"/>
          <w:color w:val="000000"/>
          <w:sz w:val="22"/>
          <w:szCs w:val="22"/>
        </w:rPr>
        <w:t>..................</w:t>
      </w:r>
      <w:r w:rsidRPr="002C4BC5">
        <w:rPr>
          <w:rFonts w:cs="Times"/>
          <w:color w:val="000000"/>
          <w:sz w:val="22"/>
          <w:szCs w:val="22"/>
        </w:rPr>
        <w:t>........</w:t>
      </w:r>
      <w:r w:rsidR="002C4BC5">
        <w:rPr>
          <w:rFonts w:cs="Times"/>
          <w:color w:val="000000"/>
          <w:sz w:val="22"/>
          <w:szCs w:val="22"/>
        </w:rPr>
        <w:t>..</w:t>
      </w:r>
      <w:r w:rsidRPr="002C4BC5">
        <w:rPr>
          <w:rFonts w:cs="Times"/>
          <w:color w:val="000000"/>
          <w:sz w:val="22"/>
          <w:szCs w:val="22"/>
        </w:rPr>
        <w:t xml:space="preserve">... 29 </w:t>
      </w:r>
    </w:p>
    <w:p w14:paraId="014402AB" w14:textId="77777777" w:rsidR="009C371C" w:rsidRPr="002C4BC5" w:rsidRDefault="00302314" w:rsidP="00ED0667">
      <w:pPr>
        <w:widowControl w:val="0"/>
        <w:tabs>
          <w:tab w:val="left" w:pos="220"/>
          <w:tab w:val="left" w:pos="720"/>
        </w:tabs>
        <w:autoSpaceDE w:val="0"/>
        <w:autoSpaceDN w:val="0"/>
        <w:adjustRightInd w:val="0"/>
        <w:spacing w:before="100" w:beforeAutospacing="1" w:after="293" w:line="276" w:lineRule="auto"/>
        <w:ind w:left="1440"/>
        <w:contextualSpacing/>
        <w:outlineLvl w:val="0"/>
        <w:rPr>
          <w:rFonts w:cs="Times"/>
          <w:color w:val="000000"/>
          <w:sz w:val="22"/>
          <w:szCs w:val="22"/>
        </w:rPr>
      </w:pPr>
      <w:r w:rsidRPr="002C4BC5">
        <w:rPr>
          <w:rFonts w:cs="Times"/>
          <w:color w:val="000000"/>
          <w:sz w:val="22"/>
          <w:szCs w:val="22"/>
        </w:rPr>
        <w:t>3.3.2 Security Requirements .....................................</w:t>
      </w:r>
      <w:r w:rsidR="0021576A">
        <w:rPr>
          <w:rFonts w:cs="Times"/>
          <w:color w:val="000000"/>
          <w:sz w:val="22"/>
          <w:szCs w:val="22"/>
        </w:rPr>
        <w:t>.............................</w:t>
      </w:r>
      <w:r w:rsidR="002C4BC5">
        <w:rPr>
          <w:rFonts w:cs="Times"/>
          <w:color w:val="000000"/>
          <w:sz w:val="22"/>
          <w:szCs w:val="22"/>
        </w:rPr>
        <w:t>...................…</w:t>
      </w:r>
      <w:r w:rsidR="009C371C" w:rsidRPr="002C4BC5">
        <w:rPr>
          <w:rFonts w:cs="Times"/>
          <w:color w:val="000000"/>
          <w:sz w:val="22"/>
          <w:szCs w:val="22"/>
        </w:rPr>
        <w:t>29</w:t>
      </w:r>
    </w:p>
    <w:p w14:paraId="68152D6B" w14:textId="77777777" w:rsidR="00ED0667" w:rsidRDefault="00302314" w:rsidP="00ED0667">
      <w:pPr>
        <w:widowControl w:val="0"/>
        <w:tabs>
          <w:tab w:val="left" w:pos="220"/>
          <w:tab w:val="left" w:pos="720"/>
        </w:tabs>
        <w:autoSpaceDE w:val="0"/>
        <w:autoSpaceDN w:val="0"/>
        <w:adjustRightInd w:val="0"/>
        <w:spacing w:before="100" w:beforeAutospacing="1" w:after="293" w:line="276" w:lineRule="auto"/>
        <w:ind w:left="1440"/>
        <w:contextualSpacing/>
        <w:outlineLvl w:val="0"/>
        <w:rPr>
          <w:rFonts w:cs="Times"/>
          <w:color w:val="000000"/>
          <w:sz w:val="22"/>
          <w:szCs w:val="22"/>
        </w:rPr>
      </w:pPr>
      <w:r w:rsidRPr="002C4BC5">
        <w:rPr>
          <w:rFonts w:cs="Times"/>
          <w:color w:val="000000"/>
          <w:sz w:val="22"/>
          <w:szCs w:val="22"/>
        </w:rPr>
        <w:t>3.3.3 Portability Requirements ..............................</w:t>
      </w:r>
      <w:r w:rsidR="0021576A">
        <w:rPr>
          <w:rFonts w:cs="Times"/>
          <w:color w:val="000000"/>
          <w:sz w:val="22"/>
          <w:szCs w:val="22"/>
        </w:rPr>
        <w:t>............................</w:t>
      </w:r>
      <w:r w:rsidRPr="002C4BC5">
        <w:rPr>
          <w:rFonts w:cs="Times"/>
          <w:color w:val="000000"/>
          <w:sz w:val="22"/>
          <w:szCs w:val="22"/>
        </w:rPr>
        <w:t>......................... 29</w:t>
      </w:r>
    </w:p>
    <w:p w14:paraId="1A608EFD" w14:textId="65523DE6" w:rsidR="00ED0667" w:rsidRDefault="00ED0667" w:rsidP="00ED0667">
      <w:pPr>
        <w:widowControl w:val="0"/>
        <w:tabs>
          <w:tab w:val="left" w:pos="220"/>
          <w:tab w:val="left" w:pos="720"/>
        </w:tabs>
        <w:autoSpaceDE w:val="0"/>
        <w:autoSpaceDN w:val="0"/>
        <w:adjustRightInd w:val="0"/>
        <w:spacing w:before="100" w:beforeAutospacing="1" w:after="293" w:line="276" w:lineRule="auto"/>
        <w:contextualSpacing/>
        <w:outlineLvl w:val="0"/>
        <w:rPr>
          <w:rFonts w:cs="Times"/>
          <w:color w:val="000000"/>
          <w:sz w:val="22"/>
          <w:szCs w:val="22"/>
        </w:rPr>
      </w:pPr>
      <w:r>
        <w:rPr>
          <w:rFonts w:cs="Times"/>
          <w:color w:val="000000"/>
          <w:sz w:val="22"/>
          <w:szCs w:val="22"/>
        </w:rPr>
        <w:tab/>
        <w:t>4. DFD</w:t>
      </w:r>
      <w:r w:rsidRPr="002C4BC5">
        <w:rPr>
          <w:rFonts w:cs="Times"/>
          <w:color w:val="000000"/>
          <w:sz w:val="22"/>
          <w:szCs w:val="22"/>
        </w:rPr>
        <w:t>........................................................................................................</w:t>
      </w:r>
      <w:r>
        <w:rPr>
          <w:rFonts w:cs="Times"/>
          <w:color w:val="000000"/>
          <w:sz w:val="22"/>
          <w:szCs w:val="22"/>
        </w:rPr>
        <w:t>...</w:t>
      </w:r>
      <w:r w:rsidRPr="002C4BC5">
        <w:rPr>
          <w:rFonts w:cs="Times"/>
          <w:color w:val="000000"/>
          <w:sz w:val="22"/>
          <w:szCs w:val="22"/>
        </w:rPr>
        <w:t>......</w:t>
      </w:r>
      <w:r>
        <w:rPr>
          <w:rFonts w:cs="Times"/>
          <w:color w:val="000000"/>
          <w:sz w:val="22"/>
          <w:szCs w:val="22"/>
        </w:rPr>
        <w:t>..........</w:t>
      </w:r>
      <w:r>
        <w:rPr>
          <w:rFonts w:cs="Times"/>
          <w:color w:val="000000"/>
          <w:sz w:val="22"/>
          <w:szCs w:val="22"/>
        </w:rPr>
        <w:t>.....................30-32</w:t>
      </w:r>
    </w:p>
    <w:p w14:paraId="1618D19E" w14:textId="38459AFB" w:rsidR="00ED0667" w:rsidRDefault="00ED0667" w:rsidP="00ED0667">
      <w:pPr>
        <w:widowControl w:val="0"/>
        <w:tabs>
          <w:tab w:val="left" w:pos="220"/>
          <w:tab w:val="left" w:pos="720"/>
        </w:tabs>
        <w:autoSpaceDE w:val="0"/>
        <w:autoSpaceDN w:val="0"/>
        <w:adjustRightInd w:val="0"/>
        <w:spacing w:before="100" w:beforeAutospacing="1" w:after="293" w:line="276" w:lineRule="auto"/>
        <w:contextualSpacing/>
        <w:outlineLvl w:val="0"/>
        <w:rPr>
          <w:rFonts w:cs="Times"/>
          <w:color w:val="000000"/>
          <w:sz w:val="22"/>
          <w:szCs w:val="22"/>
        </w:rPr>
      </w:pPr>
      <w:r>
        <w:rPr>
          <w:rFonts w:cs="Times"/>
          <w:color w:val="000000"/>
          <w:sz w:val="22"/>
          <w:szCs w:val="22"/>
        </w:rPr>
        <w:tab/>
        <w:t>5.Test cases</w:t>
      </w:r>
      <w:r w:rsidRPr="002C4BC5">
        <w:rPr>
          <w:rFonts w:cs="Times"/>
          <w:color w:val="000000"/>
          <w:sz w:val="22"/>
          <w:szCs w:val="22"/>
        </w:rPr>
        <w:t>........................................................................................................</w:t>
      </w:r>
      <w:r>
        <w:rPr>
          <w:rFonts w:cs="Times"/>
          <w:color w:val="000000"/>
          <w:sz w:val="22"/>
          <w:szCs w:val="22"/>
        </w:rPr>
        <w:t>...</w:t>
      </w:r>
      <w:r w:rsidRPr="002C4BC5">
        <w:rPr>
          <w:rFonts w:cs="Times"/>
          <w:color w:val="000000"/>
          <w:sz w:val="22"/>
          <w:szCs w:val="22"/>
        </w:rPr>
        <w:t>......</w:t>
      </w:r>
      <w:r>
        <w:rPr>
          <w:rFonts w:cs="Times"/>
          <w:color w:val="000000"/>
          <w:sz w:val="22"/>
          <w:szCs w:val="22"/>
        </w:rPr>
        <w:t>..........</w:t>
      </w:r>
      <w:r>
        <w:rPr>
          <w:rFonts w:cs="Times"/>
          <w:color w:val="000000"/>
          <w:sz w:val="22"/>
          <w:szCs w:val="22"/>
        </w:rPr>
        <w:t>.............33</w:t>
      </w:r>
    </w:p>
    <w:p w14:paraId="71720320" w14:textId="7A006A96" w:rsidR="00ED0667" w:rsidRDefault="00ED0667" w:rsidP="00ED0667">
      <w:pPr>
        <w:widowControl w:val="0"/>
        <w:tabs>
          <w:tab w:val="left" w:pos="220"/>
          <w:tab w:val="left" w:pos="720"/>
        </w:tabs>
        <w:autoSpaceDE w:val="0"/>
        <w:autoSpaceDN w:val="0"/>
        <w:adjustRightInd w:val="0"/>
        <w:spacing w:before="100" w:beforeAutospacing="1" w:after="293" w:line="276" w:lineRule="auto"/>
        <w:contextualSpacing/>
        <w:outlineLvl w:val="0"/>
        <w:rPr>
          <w:rFonts w:cs="Times"/>
          <w:color w:val="000000"/>
          <w:sz w:val="22"/>
          <w:szCs w:val="22"/>
        </w:rPr>
      </w:pPr>
      <w:r>
        <w:rPr>
          <w:rFonts w:cs="Times"/>
          <w:color w:val="000000"/>
          <w:sz w:val="22"/>
          <w:szCs w:val="22"/>
        </w:rPr>
        <w:tab/>
        <w:t>6.Use Case Diagram</w:t>
      </w:r>
      <w:r w:rsidRPr="002C4BC5">
        <w:rPr>
          <w:rFonts w:cs="Times"/>
          <w:color w:val="000000"/>
          <w:sz w:val="22"/>
          <w:szCs w:val="22"/>
        </w:rPr>
        <w:t>........................................................................................................</w:t>
      </w:r>
      <w:r>
        <w:rPr>
          <w:rFonts w:cs="Times"/>
          <w:color w:val="000000"/>
          <w:sz w:val="22"/>
          <w:szCs w:val="22"/>
        </w:rPr>
        <w:t>...</w:t>
      </w:r>
      <w:r w:rsidRPr="002C4BC5">
        <w:rPr>
          <w:rFonts w:cs="Times"/>
          <w:color w:val="000000"/>
          <w:sz w:val="22"/>
          <w:szCs w:val="22"/>
        </w:rPr>
        <w:t>......</w:t>
      </w:r>
      <w:r>
        <w:rPr>
          <w:rFonts w:cs="Times"/>
          <w:color w:val="000000"/>
          <w:sz w:val="22"/>
          <w:szCs w:val="22"/>
        </w:rPr>
        <w:t>..........</w:t>
      </w:r>
      <w:r>
        <w:rPr>
          <w:rFonts w:cs="Times"/>
          <w:color w:val="000000"/>
          <w:sz w:val="22"/>
          <w:szCs w:val="22"/>
        </w:rPr>
        <w:t>34</w:t>
      </w:r>
    </w:p>
    <w:p w14:paraId="4DFACC2B" w14:textId="67D36065" w:rsidR="00ED0667" w:rsidRDefault="00ED0667" w:rsidP="00ED0667">
      <w:pPr>
        <w:widowControl w:val="0"/>
        <w:tabs>
          <w:tab w:val="left" w:pos="220"/>
          <w:tab w:val="left" w:pos="720"/>
        </w:tabs>
        <w:autoSpaceDE w:val="0"/>
        <w:autoSpaceDN w:val="0"/>
        <w:adjustRightInd w:val="0"/>
        <w:spacing w:before="100" w:beforeAutospacing="1" w:after="293" w:line="276" w:lineRule="auto"/>
        <w:contextualSpacing/>
        <w:outlineLvl w:val="0"/>
        <w:rPr>
          <w:rFonts w:cs="Times"/>
          <w:color w:val="000000"/>
          <w:sz w:val="22"/>
          <w:szCs w:val="22"/>
        </w:rPr>
      </w:pPr>
      <w:r>
        <w:rPr>
          <w:rFonts w:cs="Times"/>
          <w:color w:val="000000"/>
          <w:sz w:val="22"/>
          <w:szCs w:val="22"/>
        </w:rPr>
        <w:tab/>
        <w:t>7.Sequence Diagram</w:t>
      </w:r>
      <w:r w:rsidRPr="002C4BC5">
        <w:rPr>
          <w:rFonts w:cs="Times"/>
          <w:color w:val="000000"/>
          <w:sz w:val="22"/>
          <w:szCs w:val="22"/>
        </w:rPr>
        <w:t>........................................................................................................</w:t>
      </w:r>
      <w:r>
        <w:rPr>
          <w:rFonts w:cs="Times"/>
          <w:color w:val="000000"/>
          <w:sz w:val="22"/>
          <w:szCs w:val="22"/>
        </w:rPr>
        <w:t>...</w:t>
      </w:r>
      <w:r w:rsidRPr="002C4BC5">
        <w:rPr>
          <w:rFonts w:cs="Times"/>
          <w:color w:val="000000"/>
          <w:sz w:val="22"/>
          <w:szCs w:val="22"/>
        </w:rPr>
        <w:t>......</w:t>
      </w:r>
      <w:r>
        <w:rPr>
          <w:rFonts w:cs="Times"/>
          <w:color w:val="000000"/>
          <w:sz w:val="22"/>
          <w:szCs w:val="22"/>
        </w:rPr>
        <w:t>.........35</w:t>
      </w:r>
    </w:p>
    <w:p w14:paraId="2926FFE3" w14:textId="5108425E" w:rsidR="00302314" w:rsidRDefault="00ED0667" w:rsidP="00ED0667">
      <w:pPr>
        <w:widowControl w:val="0"/>
        <w:tabs>
          <w:tab w:val="left" w:pos="220"/>
          <w:tab w:val="left" w:pos="720"/>
        </w:tabs>
        <w:autoSpaceDE w:val="0"/>
        <w:autoSpaceDN w:val="0"/>
        <w:adjustRightInd w:val="0"/>
        <w:spacing w:before="100" w:beforeAutospacing="1" w:after="293" w:line="276" w:lineRule="auto"/>
        <w:contextualSpacing/>
        <w:outlineLvl w:val="0"/>
        <w:rPr>
          <w:rFonts w:ascii="MS Mincho" w:eastAsia="MS Mincho" w:hAnsi="MS Mincho" w:cs="MS Mincho"/>
          <w:color w:val="000000"/>
          <w:sz w:val="20"/>
          <w:szCs w:val="20"/>
        </w:rPr>
      </w:pPr>
      <w:r>
        <w:rPr>
          <w:rFonts w:cs="Times"/>
          <w:color w:val="000000"/>
          <w:sz w:val="22"/>
          <w:szCs w:val="22"/>
        </w:rPr>
        <w:tab/>
        <w:t>8. References and Tools</w:t>
      </w:r>
      <w:r w:rsidRPr="002C4BC5">
        <w:rPr>
          <w:rFonts w:cs="Times"/>
          <w:color w:val="000000"/>
          <w:sz w:val="22"/>
          <w:szCs w:val="22"/>
        </w:rPr>
        <w:t>........................................................................................................</w:t>
      </w:r>
      <w:r>
        <w:rPr>
          <w:rFonts w:cs="Times"/>
          <w:color w:val="000000"/>
          <w:sz w:val="22"/>
          <w:szCs w:val="22"/>
        </w:rPr>
        <w:t>...</w:t>
      </w:r>
      <w:r w:rsidRPr="002C4BC5">
        <w:rPr>
          <w:rFonts w:cs="Times"/>
          <w:color w:val="000000"/>
          <w:sz w:val="22"/>
          <w:szCs w:val="22"/>
        </w:rPr>
        <w:t>......</w:t>
      </w:r>
      <w:r>
        <w:rPr>
          <w:rFonts w:cs="Times"/>
          <w:color w:val="000000"/>
          <w:sz w:val="22"/>
          <w:szCs w:val="22"/>
        </w:rPr>
        <w:t>....36</w:t>
      </w:r>
    </w:p>
    <w:p w14:paraId="58336FEC" w14:textId="77777777" w:rsidR="0021576A" w:rsidRDefault="0021576A" w:rsidP="0021576A">
      <w:pPr>
        <w:widowControl w:val="0"/>
        <w:tabs>
          <w:tab w:val="left" w:pos="220"/>
          <w:tab w:val="left" w:pos="720"/>
        </w:tabs>
        <w:autoSpaceDE w:val="0"/>
        <w:autoSpaceDN w:val="0"/>
        <w:adjustRightInd w:val="0"/>
        <w:spacing w:before="100" w:beforeAutospacing="1" w:after="293" w:line="360" w:lineRule="auto"/>
        <w:ind w:left="1440"/>
        <w:contextualSpacing/>
        <w:outlineLvl w:val="0"/>
        <w:rPr>
          <w:rFonts w:ascii="MS Mincho" w:eastAsia="MS Mincho" w:hAnsi="MS Mincho" w:cs="MS Mincho"/>
          <w:color w:val="000000"/>
          <w:sz w:val="20"/>
          <w:szCs w:val="20"/>
        </w:rPr>
      </w:pPr>
    </w:p>
    <w:p w14:paraId="48598883" w14:textId="77777777" w:rsidR="0021576A" w:rsidRDefault="0021576A" w:rsidP="0021576A">
      <w:pPr>
        <w:widowControl w:val="0"/>
        <w:tabs>
          <w:tab w:val="left" w:pos="220"/>
          <w:tab w:val="left" w:pos="720"/>
        </w:tabs>
        <w:autoSpaceDE w:val="0"/>
        <w:autoSpaceDN w:val="0"/>
        <w:adjustRightInd w:val="0"/>
        <w:spacing w:before="100" w:beforeAutospacing="1" w:after="293" w:line="360" w:lineRule="auto"/>
        <w:ind w:left="1440"/>
        <w:contextualSpacing/>
        <w:outlineLvl w:val="0"/>
        <w:rPr>
          <w:rFonts w:ascii="MS Mincho" w:eastAsia="MS Mincho" w:hAnsi="MS Mincho" w:cs="MS Mincho"/>
          <w:color w:val="000000"/>
          <w:sz w:val="20"/>
          <w:szCs w:val="20"/>
        </w:rPr>
      </w:pPr>
    </w:p>
    <w:p w14:paraId="6A7A5745" w14:textId="77777777" w:rsidR="00ED0667" w:rsidRDefault="00ED0667" w:rsidP="00ED0667">
      <w:pPr>
        <w:pStyle w:val="ListParagraph"/>
        <w:widowControl w:val="0"/>
        <w:autoSpaceDE w:val="0"/>
        <w:autoSpaceDN w:val="0"/>
        <w:adjustRightInd w:val="0"/>
        <w:spacing w:after="240" w:line="460" w:lineRule="atLeast"/>
        <w:ind w:left="760"/>
        <w:rPr>
          <w:rFonts w:ascii="Times" w:hAnsi="Times" w:cs="Times"/>
          <w:b/>
          <w:color w:val="000000"/>
          <w:sz w:val="40"/>
          <w:szCs w:val="40"/>
        </w:rPr>
      </w:pPr>
    </w:p>
    <w:p w14:paraId="7272D5A5" w14:textId="77777777" w:rsidR="00ED0667" w:rsidRDefault="00ED0667" w:rsidP="00ED0667">
      <w:pPr>
        <w:pStyle w:val="ListParagraph"/>
        <w:widowControl w:val="0"/>
        <w:autoSpaceDE w:val="0"/>
        <w:autoSpaceDN w:val="0"/>
        <w:adjustRightInd w:val="0"/>
        <w:spacing w:after="240" w:line="460" w:lineRule="atLeast"/>
        <w:ind w:left="760"/>
        <w:rPr>
          <w:rFonts w:ascii="Times" w:hAnsi="Times" w:cs="Times"/>
          <w:b/>
          <w:color w:val="000000"/>
          <w:sz w:val="40"/>
          <w:szCs w:val="40"/>
        </w:rPr>
      </w:pPr>
    </w:p>
    <w:p w14:paraId="3A7B0424" w14:textId="77777777" w:rsidR="00ED0667" w:rsidRDefault="00ED0667" w:rsidP="00ED0667">
      <w:pPr>
        <w:pStyle w:val="ListParagraph"/>
        <w:widowControl w:val="0"/>
        <w:autoSpaceDE w:val="0"/>
        <w:autoSpaceDN w:val="0"/>
        <w:adjustRightInd w:val="0"/>
        <w:spacing w:after="240" w:line="460" w:lineRule="atLeast"/>
        <w:ind w:left="760"/>
        <w:rPr>
          <w:rFonts w:ascii="Times" w:hAnsi="Times" w:cs="Times"/>
          <w:b/>
          <w:color w:val="000000"/>
          <w:sz w:val="40"/>
          <w:szCs w:val="40"/>
        </w:rPr>
      </w:pPr>
    </w:p>
    <w:p w14:paraId="2DD6EE98" w14:textId="5EB1317D" w:rsidR="006D483A" w:rsidRPr="0098482F" w:rsidRDefault="006D483A" w:rsidP="00ED0667">
      <w:pPr>
        <w:pStyle w:val="ListParagraph"/>
        <w:widowControl w:val="0"/>
        <w:numPr>
          <w:ilvl w:val="0"/>
          <w:numId w:val="44"/>
        </w:numPr>
        <w:autoSpaceDE w:val="0"/>
        <w:autoSpaceDN w:val="0"/>
        <w:adjustRightInd w:val="0"/>
        <w:spacing w:after="240" w:line="460" w:lineRule="atLeast"/>
        <w:rPr>
          <w:rFonts w:ascii="Times" w:hAnsi="Times" w:cs="Times"/>
          <w:b/>
          <w:color w:val="000000"/>
          <w:sz w:val="40"/>
          <w:szCs w:val="40"/>
        </w:rPr>
      </w:pPr>
      <w:r w:rsidRPr="0098482F">
        <w:rPr>
          <w:rFonts w:ascii="Times" w:hAnsi="Times" w:cs="Times"/>
          <w:b/>
          <w:color w:val="000000"/>
          <w:sz w:val="40"/>
          <w:szCs w:val="40"/>
        </w:rPr>
        <w:t xml:space="preserve">Introduction </w:t>
      </w:r>
    </w:p>
    <w:p w14:paraId="476D30EF" w14:textId="77777777" w:rsidR="0098482F" w:rsidRPr="0098482F" w:rsidRDefault="0098482F" w:rsidP="0098482F">
      <w:pPr>
        <w:pStyle w:val="ListParagraph"/>
        <w:widowControl w:val="0"/>
        <w:autoSpaceDE w:val="0"/>
        <w:autoSpaceDN w:val="0"/>
        <w:adjustRightInd w:val="0"/>
        <w:spacing w:after="240" w:line="460" w:lineRule="atLeast"/>
        <w:ind w:left="760"/>
        <w:rPr>
          <w:rFonts w:ascii="Times" w:hAnsi="Times" w:cs="Times"/>
          <w:b/>
          <w:color w:val="000000"/>
        </w:rPr>
      </w:pPr>
    </w:p>
    <w:p w14:paraId="298C115D"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This document is a Software Requirement Specification (SRS) for the DEVCLOUD Web Based IDE project. This is the initial draft for the SRS and it will be used for the extensions. This document is prepared by following IEEE conventions for software requirement specification. </w:t>
      </w:r>
    </w:p>
    <w:p w14:paraId="7D82F5F2"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Integrated Development Environment is an application which provides facilities to programmer for software development such as code completing and fixing, source code editing and management, automated testing, etc. Cloud computing, according to the Wikipedia’s definition, is usage of computer resources (both hardware and software) which is served over the internet. </w:t>
      </w:r>
    </w:p>
    <w:p w14:paraId="24224AF6"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purpose of this project is provide an easy-to-use web service providing many powerful feature of desktop IDE’s by combining with the power of Cloud Computing for application developers. </w:t>
      </w:r>
    </w:p>
    <w:p w14:paraId="52A2978F" w14:textId="77777777" w:rsidR="006D483A" w:rsidRPr="00460976" w:rsidRDefault="006D483A" w:rsidP="00460976">
      <w:pPr>
        <w:widowControl w:val="0"/>
        <w:autoSpaceDE w:val="0"/>
        <w:autoSpaceDN w:val="0"/>
        <w:adjustRightInd w:val="0"/>
        <w:spacing w:after="240" w:line="460" w:lineRule="atLeast"/>
        <w:rPr>
          <w:rFonts w:ascii="Times" w:hAnsi="Times" w:cs="Times"/>
          <w:b/>
          <w:color w:val="000000"/>
          <w:sz w:val="40"/>
          <w:szCs w:val="40"/>
        </w:rPr>
      </w:pPr>
      <w:r w:rsidRPr="00460976">
        <w:rPr>
          <w:rFonts w:ascii="Times" w:hAnsi="Times" w:cs="Times"/>
          <w:b/>
          <w:color w:val="000000"/>
          <w:sz w:val="40"/>
          <w:szCs w:val="40"/>
        </w:rPr>
        <w:t xml:space="preserve">1.1. Purpose </w:t>
      </w:r>
    </w:p>
    <w:p w14:paraId="429D1AC5"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aim of this document is to specify complete description of the Integrated Development Environment based on Cloud to be developed. It is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suppliers and users. </w:t>
      </w:r>
    </w:p>
    <w:p w14:paraId="2018DEE5" w14:textId="77777777" w:rsidR="006D483A" w:rsidRPr="000B1917" w:rsidRDefault="006D483A" w:rsidP="006D483A">
      <w:pPr>
        <w:widowControl w:val="0"/>
        <w:autoSpaceDE w:val="0"/>
        <w:autoSpaceDN w:val="0"/>
        <w:adjustRightInd w:val="0"/>
        <w:spacing w:after="240" w:line="400" w:lineRule="atLeast"/>
        <w:rPr>
          <w:rFonts w:cs="Times"/>
          <w:b/>
          <w:color w:val="000000"/>
          <w:sz w:val="36"/>
          <w:szCs w:val="36"/>
        </w:rPr>
      </w:pPr>
      <w:r w:rsidRPr="000B1917">
        <w:rPr>
          <w:rFonts w:cs="Times"/>
          <w:b/>
          <w:color w:val="000000"/>
          <w:sz w:val="36"/>
          <w:szCs w:val="36"/>
        </w:rPr>
        <w:t xml:space="preserve">1.2. Scope </w:t>
      </w:r>
    </w:p>
    <w:p w14:paraId="752BBD2C"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This project is intended for making use of today’s popular technology Cloud Computing for Integrated Development Environment. Currently, there are lots of IDE’s, both open-source and commercial, in the market. Usually they provide lots of extensive features to developers to ease application </w:t>
      </w:r>
      <w:proofErr w:type="gramStart"/>
      <w:r>
        <w:rPr>
          <w:rFonts w:ascii="Times" w:hAnsi="Times" w:cs="Times"/>
          <w:color w:val="000000"/>
          <w:sz w:val="29"/>
          <w:szCs w:val="29"/>
        </w:rPr>
        <w:t>developers</w:t>
      </w:r>
      <w:proofErr w:type="gramEnd"/>
      <w:r>
        <w:rPr>
          <w:rFonts w:ascii="Times" w:hAnsi="Times" w:cs="Times"/>
          <w:color w:val="000000"/>
          <w:sz w:val="29"/>
          <w:szCs w:val="29"/>
        </w:rPr>
        <w:t xml:space="preserve"> life. However, there are two simple but substantial problems with today’s IDE’s. </w:t>
      </w:r>
      <w:r>
        <w:rPr>
          <w:rFonts w:ascii="Times" w:hAnsi="Times" w:cs="Times"/>
          <w:color w:val="000000"/>
          <w:sz w:val="29"/>
          <w:szCs w:val="29"/>
        </w:rPr>
        <w:lastRenderedPageBreak/>
        <w:t xml:space="preserve">First is they require intensive CPU and memory usage which is not available all the time and since these applications are installed on specific system, it prevents portability. </w:t>
      </w:r>
    </w:p>
    <w:p w14:paraId="2A0533DA"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By combining Cloud Computing technology, this project will remove the requirement for powerful systems and provide portability to developer. </w:t>
      </w:r>
    </w:p>
    <w:p w14:paraId="24A2F735" w14:textId="77777777" w:rsidR="006D483A" w:rsidRPr="000B1917" w:rsidRDefault="006D483A" w:rsidP="006D483A">
      <w:pPr>
        <w:widowControl w:val="0"/>
        <w:autoSpaceDE w:val="0"/>
        <w:autoSpaceDN w:val="0"/>
        <w:adjustRightInd w:val="0"/>
        <w:spacing w:after="240" w:line="400" w:lineRule="atLeast"/>
        <w:rPr>
          <w:rFonts w:cs="Times"/>
          <w:b/>
          <w:color w:val="000000"/>
          <w:sz w:val="36"/>
          <w:szCs w:val="36"/>
        </w:rPr>
      </w:pPr>
      <w:r w:rsidRPr="000B1917">
        <w:rPr>
          <w:rFonts w:cs="Times"/>
          <w:b/>
          <w:color w:val="000000"/>
          <w:sz w:val="36"/>
          <w:szCs w:val="36"/>
        </w:rPr>
        <w:t xml:space="preserve">1.3. Overview </w:t>
      </w:r>
    </w:p>
    <w:p w14:paraId="1AF26AE6" w14:textId="77777777" w:rsidR="006D483A" w:rsidRDefault="006D483A" w:rsidP="006D483A">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 </w:t>
      </w:r>
    </w:p>
    <w:p w14:paraId="716BB456" w14:textId="77777777" w:rsidR="0098482F" w:rsidRDefault="0098482F" w:rsidP="006D483A">
      <w:pPr>
        <w:widowControl w:val="0"/>
        <w:autoSpaceDE w:val="0"/>
        <w:autoSpaceDN w:val="0"/>
        <w:adjustRightInd w:val="0"/>
        <w:spacing w:after="240" w:line="340" w:lineRule="atLeast"/>
        <w:rPr>
          <w:rFonts w:ascii="Times" w:hAnsi="Times" w:cs="Times"/>
          <w:color w:val="000000"/>
        </w:rPr>
      </w:pPr>
    </w:p>
    <w:p w14:paraId="60FBA756" w14:textId="5B7D630A" w:rsidR="006D483A" w:rsidRPr="0098482F" w:rsidRDefault="006D483A" w:rsidP="00ED0667">
      <w:pPr>
        <w:pStyle w:val="ListParagraph"/>
        <w:widowControl w:val="0"/>
        <w:numPr>
          <w:ilvl w:val="0"/>
          <w:numId w:val="44"/>
        </w:numPr>
        <w:autoSpaceDE w:val="0"/>
        <w:autoSpaceDN w:val="0"/>
        <w:adjustRightInd w:val="0"/>
        <w:spacing w:after="240" w:line="460" w:lineRule="atLeast"/>
        <w:rPr>
          <w:rFonts w:cs="Times"/>
          <w:b/>
          <w:color w:val="000000"/>
          <w:sz w:val="36"/>
          <w:szCs w:val="36"/>
        </w:rPr>
      </w:pPr>
      <w:r w:rsidRPr="0098482F">
        <w:rPr>
          <w:rFonts w:cs="Times"/>
          <w:b/>
          <w:color w:val="000000"/>
          <w:sz w:val="36"/>
          <w:szCs w:val="36"/>
        </w:rPr>
        <w:t xml:space="preserve">Overall Description </w:t>
      </w:r>
    </w:p>
    <w:p w14:paraId="157C455B" w14:textId="77777777" w:rsidR="0098482F" w:rsidRPr="0098482F" w:rsidRDefault="0098482F" w:rsidP="0098482F">
      <w:pPr>
        <w:pStyle w:val="ListParagraph"/>
        <w:widowControl w:val="0"/>
        <w:autoSpaceDE w:val="0"/>
        <w:autoSpaceDN w:val="0"/>
        <w:adjustRightInd w:val="0"/>
        <w:spacing w:after="240" w:line="460" w:lineRule="atLeast"/>
        <w:ind w:left="760"/>
        <w:rPr>
          <w:rFonts w:cs="Times"/>
          <w:b/>
          <w:color w:val="000000"/>
          <w:sz w:val="36"/>
          <w:szCs w:val="36"/>
        </w:rPr>
      </w:pPr>
    </w:p>
    <w:p w14:paraId="314F6768"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This section gives background information about specific requirements of the web based integrated development environment service to be developed in brief. Although we will not describe every requirement in detail, this section will describe the factors that affect the final product. </w:t>
      </w:r>
    </w:p>
    <w:p w14:paraId="4E3EE077" w14:textId="77777777" w:rsidR="006D483A" w:rsidRPr="000B1917" w:rsidRDefault="006D483A" w:rsidP="006D483A">
      <w:pPr>
        <w:widowControl w:val="0"/>
        <w:autoSpaceDE w:val="0"/>
        <w:autoSpaceDN w:val="0"/>
        <w:adjustRightInd w:val="0"/>
        <w:spacing w:after="240" w:line="400" w:lineRule="atLeast"/>
        <w:rPr>
          <w:rFonts w:cs="Times"/>
          <w:b/>
          <w:color w:val="000000"/>
          <w:sz w:val="36"/>
          <w:szCs w:val="36"/>
        </w:rPr>
      </w:pPr>
      <w:r w:rsidRPr="000B1917">
        <w:rPr>
          <w:rFonts w:cs="Times"/>
          <w:b/>
          <w:color w:val="000000"/>
          <w:sz w:val="36"/>
          <w:szCs w:val="36"/>
        </w:rPr>
        <w:t>2.1. Product</w:t>
      </w:r>
      <w:r w:rsidR="000B1917">
        <w:rPr>
          <w:rFonts w:cs="Times"/>
          <w:b/>
          <w:color w:val="000000"/>
          <w:sz w:val="36"/>
          <w:szCs w:val="36"/>
        </w:rPr>
        <w:t xml:space="preserve"> </w:t>
      </w:r>
      <w:r w:rsidRPr="000B1917">
        <w:rPr>
          <w:rFonts w:cs="Times"/>
          <w:b/>
          <w:color w:val="000000"/>
          <w:sz w:val="36"/>
          <w:szCs w:val="36"/>
        </w:rPr>
        <w:t xml:space="preserve">Perspective </w:t>
      </w:r>
    </w:p>
    <w:p w14:paraId="5D360D58"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This software product is eventually intended for the software developers. Product will be deployed to web site and all users of the product will access by use of the website. Website will be main user interface where users can operate all the provided functionality. However, this web site will be only a part of a larger system. There will be cloud server where all the user data is kept and all the execution is done. Website will only be the interface for the user data and the execution of provided functionalities. </w:t>
      </w:r>
    </w:p>
    <w:p w14:paraId="7DAADA2F"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To use product, users are required to register through the web interface. Whenever a new user registered, all the required data will be created in the database and a predefined workspace will be assigned for the user. Later, user will be able to login and logout the system anytime he wants. Since every </w:t>
      </w:r>
      <w:r>
        <w:rPr>
          <w:rFonts w:ascii="Times" w:hAnsi="Times" w:cs="Times"/>
          <w:color w:val="000000"/>
          <w:sz w:val="29"/>
          <w:szCs w:val="29"/>
        </w:rPr>
        <w:lastRenderedPageBreak/>
        <w:t xml:space="preserve">operation that user perform reflected to our database, user will find his workspace however he leaves last time. </w:t>
      </w:r>
    </w:p>
    <w:p w14:paraId="1E812886"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From the user point of view, user will have to functionality to create and edit files in his own workspace. User will be able to run predefined programs on these files such as language specific compilers and debuggers (</w:t>
      </w:r>
      <w:proofErr w:type="spellStart"/>
      <w:r>
        <w:rPr>
          <w:rFonts w:ascii="Times" w:hAnsi="Times" w:cs="Times"/>
          <w:color w:val="000000"/>
          <w:sz w:val="29"/>
          <w:szCs w:val="29"/>
        </w:rPr>
        <w:t>gdb</w:t>
      </w:r>
      <w:proofErr w:type="spellEnd"/>
      <w:r>
        <w:rPr>
          <w:rFonts w:ascii="Times" w:hAnsi="Times" w:cs="Times"/>
          <w:color w:val="000000"/>
          <w:sz w:val="29"/>
          <w:szCs w:val="29"/>
        </w:rPr>
        <w:t xml:space="preserve">, g++, </w:t>
      </w:r>
      <w:proofErr w:type="spellStart"/>
      <w:r>
        <w:rPr>
          <w:rFonts w:ascii="Times" w:hAnsi="Times" w:cs="Times"/>
          <w:color w:val="000000"/>
          <w:sz w:val="29"/>
          <w:szCs w:val="29"/>
        </w:rPr>
        <w:t>javac</w:t>
      </w:r>
      <w:proofErr w:type="spellEnd"/>
      <w:r>
        <w:rPr>
          <w:rFonts w:ascii="Times" w:hAnsi="Times" w:cs="Times"/>
          <w:color w:val="000000"/>
          <w:sz w:val="29"/>
          <w:szCs w:val="29"/>
        </w:rPr>
        <w:t xml:space="preserve">, </w:t>
      </w:r>
      <w:proofErr w:type="spellStart"/>
      <w:r>
        <w:rPr>
          <w:rFonts w:ascii="Times" w:hAnsi="Times" w:cs="Times"/>
          <w:color w:val="000000"/>
          <w:sz w:val="29"/>
          <w:szCs w:val="29"/>
        </w:rPr>
        <w:t>etc</w:t>
      </w:r>
      <w:proofErr w:type="spellEnd"/>
      <w:r>
        <w:rPr>
          <w:rFonts w:ascii="Times" w:hAnsi="Times" w:cs="Times"/>
          <w:color w:val="000000"/>
          <w:sz w:val="29"/>
          <w:szCs w:val="29"/>
        </w:rPr>
        <w:t>) and project management tools (</w:t>
      </w:r>
      <w:proofErr w:type="spellStart"/>
      <w:r>
        <w:rPr>
          <w:rFonts w:ascii="Times" w:hAnsi="Times" w:cs="Times"/>
          <w:color w:val="000000"/>
          <w:sz w:val="29"/>
          <w:szCs w:val="29"/>
        </w:rPr>
        <w:t>mvn</w:t>
      </w:r>
      <w:proofErr w:type="spellEnd"/>
      <w:r>
        <w:rPr>
          <w:rFonts w:ascii="Times" w:hAnsi="Times" w:cs="Times"/>
          <w:color w:val="000000"/>
          <w:sz w:val="29"/>
          <w:szCs w:val="29"/>
        </w:rPr>
        <w:t xml:space="preserve">, </w:t>
      </w:r>
      <w:proofErr w:type="spellStart"/>
      <w:r>
        <w:rPr>
          <w:rFonts w:ascii="Times" w:hAnsi="Times" w:cs="Times"/>
          <w:color w:val="000000"/>
          <w:sz w:val="29"/>
          <w:szCs w:val="29"/>
        </w:rPr>
        <w:t>svn</w:t>
      </w:r>
      <w:proofErr w:type="spellEnd"/>
      <w:r>
        <w:rPr>
          <w:rFonts w:ascii="Times" w:hAnsi="Times" w:cs="Times"/>
          <w:color w:val="000000"/>
          <w:sz w:val="29"/>
          <w:szCs w:val="29"/>
        </w:rPr>
        <w:t xml:space="preserve">, git, </w:t>
      </w:r>
      <w:proofErr w:type="spellStart"/>
      <w:r>
        <w:rPr>
          <w:rFonts w:ascii="Times" w:hAnsi="Times" w:cs="Times"/>
          <w:color w:val="000000"/>
          <w:sz w:val="29"/>
          <w:szCs w:val="29"/>
        </w:rPr>
        <w:t>etc</w:t>
      </w:r>
      <w:proofErr w:type="spellEnd"/>
      <w:r>
        <w:rPr>
          <w:rFonts w:ascii="Times" w:hAnsi="Times" w:cs="Times"/>
          <w:color w:val="000000"/>
          <w:sz w:val="29"/>
          <w:szCs w:val="29"/>
        </w:rPr>
        <w:t xml:space="preserve">). </w:t>
      </w:r>
    </w:p>
    <w:p w14:paraId="5BFC6270"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All of the files users created will be kept in cloud server and all the CPU requiring work such as compiling and running the programs will be executed on cloud server so that user will be able to access his own integrated development environment with his specific setting anywhere he wants. </w:t>
      </w:r>
    </w:p>
    <w:p w14:paraId="7C5940A5" w14:textId="77777777" w:rsidR="006D483A" w:rsidRPr="000B1917" w:rsidRDefault="006D483A" w:rsidP="006D483A">
      <w:pPr>
        <w:widowControl w:val="0"/>
        <w:autoSpaceDE w:val="0"/>
        <w:autoSpaceDN w:val="0"/>
        <w:adjustRightInd w:val="0"/>
        <w:spacing w:after="240" w:line="400" w:lineRule="atLeast"/>
        <w:rPr>
          <w:rFonts w:cs="Times"/>
          <w:b/>
          <w:color w:val="000000"/>
          <w:sz w:val="36"/>
          <w:szCs w:val="36"/>
        </w:rPr>
      </w:pPr>
      <w:r w:rsidRPr="000B1917">
        <w:rPr>
          <w:rFonts w:cs="Times"/>
          <w:b/>
          <w:color w:val="000000"/>
          <w:sz w:val="36"/>
          <w:szCs w:val="36"/>
        </w:rPr>
        <w:t xml:space="preserve">2.2. </w:t>
      </w:r>
      <w:r w:rsidR="000F3E2F" w:rsidRPr="000B1917">
        <w:rPr>
          <w:rFonts w:cs="Times"/>
          <w:b/>
          <w:color w:val="000000"/>
          <w:sz w:val="36"/>
          <w:szCs w:val="36"/>
        </w:rPr>
        <w:t>Functional Requirements</w:t>
      </w:r>
    </w:p>
    <w:p w14:paraId="0711F19B" w14:textId="77777777" w:rsidR="006D483A" w:rsidRDefault="006D483A" w:rsidP="006D483A">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This new product, web based integrated development environment, must have number of features which will allow users to use functionalities which have been explained above. Required functionalities of the product can be summarized in five categories; user management requirements, code editor requirements, debugger requirements, command line interface requirements and interface requirements. Overall description of the requirements can be found below; </w:t>
      </w:r>
    </w:p>
    <w:p w14:paraId="566E7DEE" w14:textId="77777777" w:rsidR="000F3E2F" w:rsidRPr="000B1917" w:rsidRDefault="000F3E2F" w:rsidP="000F3E2F">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2.2.1 User Management Requirements </w:t>
      </w:r>
    </w:p>
    <w:p w14:paraId="67E1FD42"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This category of requirements is related to user authentication mechanism and workspace management of users. Each user will have credentials to connect their workspace on cloud and will be assigned to workspace. Users will perform all the functionality over this workspace using his credentials. </w:t>
      </w:r>
    </w:p>
    <w:p w14:paraId="63BDB919" w14:textId="77777777" w:rsidR="000F3E2F" w:rsidRPr="000B1917" w:rsidRDefault="000F3E2F" w:rsidP="000F3E2F">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2.2.2 Code Editor Requirements </w:t>
      </w:r>
    </w:p>
    <w:p w14:paraId="0072D20C"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One of the most important functionality expected from an integrated development environment is a code editor which will ease the developer’s life. Code editor will be the main interface that developers deal with. It supports variety of programming language with highlighting, syntax checking, auto-indentation and language specific auto-complete. </w:t>
      </w:r>
    </w:p>
    <w:p w14:paraId="4FF0C14B" w14:textId="77777777" w:rsidR="000F3E2F" w:rsidRPr="000B1917" w:rsidRDefault="000F3E2F" w:rsidP="000F3E2F">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2.2.3 Debugger Requirements </w:t>
      </w:r>
    </w:p>
    <w:p w14:paraId="62343728"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 </w:t>
      </w:r>
    </w:p>
    <w:p w14:paraId="0834E7D4" w14:textId="77777777" w:rsidR="000F3E2F" w:rsidRPr="000B1917" w:rsidRDefault="000F3E2F" w:rsidP="000F3E2F">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2.2.4 Terminal Requirements </w:t>
      </w:r>
    </w:p>
    <w:p w14:paraId="70AE71E0"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As an important part of the software development process, an integrated development environment should provide a command line interface where user can work in old fashion and accomplish complicated tasks such as configuring git synchronization. Main component of CLI will be the terminal. Terminal will allow user to run UNIX command on his own workspace and also run predefined programs such as </w:t>
      </w:r>
      <w:proofErr w:type="spellStart"/>
      <w:r>
        <w:rPr>
          <w:rFonts w:ascii="Times" w:hAnsi="Times" w:cs="Times"/>
          <w:color w:val="000000"/>
          <w:sz w:val="29"/>
          <w:szCs w:val="29"/>
        </w:rPr>
        <w:t>mvn</w:t>
      </w:r>
      <w:proofErr w:type="spellEnd"/>
      <w:r>
        <w:rPr>
          <w:rFonts w:ascii="Times" w:hAnsi="Times" w:cs="Times"/>
          <w:color w:val="000000"/>
          <w:sz w:val="29"/>
          <w:szCs w:val="29"/>
        </w:rPr>
        <w:t xml:space="preserve">, </w:t>
      </w:r>
      <w:proofErr w:type="spellStart"/>
      <w:r>
        <w:rPr>
          <w:rFonts w:ascii="Times" w:hAnsi="Times" w:cs="Times"/>
          <w:color w:val="000000"/>
          <w:sz w:val="29"/>
          <w:szCs w:val="29"/>
        </w:rPr>
        <w:t>svn</w:t>
      </w:r>
      <w:proofErr w:type="spellEnd"/>
      <w:r>
        <w:rPr>
          <w:rFonts w:ascii="Times" w:hAnsi="Times" w:cs="Times"/>
          <w:color w:val="000000"/>
          <w:sz w:val="29"/>
          <w:szCs w:val="29"/>
        </w:rPr>
        <w:t xml:space="preserve"> etc. Terminal will also provide auto-complete by list of available commands and browse in the command history. </w:t>
      </w:r>
    </w:p>
    <w:p w14:paraId="6F53919D" w14:textId="77777777" w:rsidR="000F3E2F" w:rsidRPr="000B1917" w:rsidRDefault="000F3E2F" w:rsidP="000F3E2F">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2.2.5 Interface Requirements </w:t>
      </w:r>
    </w:p>
    <w:p w14:paraId="74061BF5"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This group of requirements is related to external interaction of the workspace with outer world. For user to interact with the workspace, product will provide both command line interface and graphical interface. Command line interface will be UNIX like and graphical interface will allow tabbed navigation of windows, hierarchical view of workspace etc. </w:t>
      </w:r>
    </w:p>
    <w:p w14:paraId="296B83CF"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Again as an external interface, product will support a synchronization interface for external- services. Through this interface, user will be able to synchronize his workspace with external services like GitHub and SVN. </w:t>
      </w:r>
    </w:p>
    <w:p w14:paraId="1CAC7524" w14:textId="77777777" w:rsidR="000F3E2F" w:rsidRPr="000B1917" w:rsidRDefault="000F3E2F" w:rsidP="000F3E2F">
      <w:pPr>
        <w:widowControl w:val="0"/>
        <w:autoSpaceDE w:val="0"/>
        <w:autoSpaceDN w:val="0"/>
        <w:adjustRightInd w:val="0"/>
        <w:spacing w:after="240" w:line="400" w:lineRule="atLeast"/>
        <w:rPr>
          <w:rFonts w:cs="Times"/>
          <w:b/>
          <w:color w:val="000000"/>
          <w:sz w:val="36"/>
          <w:szCs w:val="36"/>
        </w:rPr>
      </w:pPr>
      <w:r w:rsidRPr="000B1917">
        <w:rPr>
          <w:rFonts w:cs="Times"/>
          <w:b/>
          <w:color w:val="000000"/>
          <w:sz w:val="36"/>
          <w:szCs w:val="36"/>
        </w:rPr>
        <w:t xml:space="preserve">2.3. User Characteristics </w:t>
      </w:r>
    </w:p>
    <w:p w14:paraId="1F16B0DC"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Users of this web based integrated development environment will mainly be software developers. Since it is reasonable to assume that an average developer has knowledge about functionalities and usage of IDE, we assume that our users will already be informed about basic functionality of the product. Also clear documentation and tutorials about the product feature will be provided. </w:t>
      </w:r>
    </w:p>
    <w:p w14:paraId="448BA60A" w14:textId="77777777" w:rsidR="000F3E2F" w:rsidRPr="000B1917" w:rsidRDefault="000F3E2F" w:rsidP="000F3E2F">
      <w:pPr>
        <w:widowControl w:val="0"/>
        <w:autoSpaceDE w:val="0"/>
        <w:autoSpaceDN w:val="0"/>
        <w:adjustRightInd w:val="0"/>
        <w:spacing w:after="240" w:line="400" w:lineRule="atLeast"/>
        <w:rPr>
          <w:rFonts w:cs="Times"/>
          <w:b/>
          <w:color w:val="000000"/>
          <w:sz w:val="36"/>
          <w:szCs w:val="36"/>
        </w:rPr>
      </w:pPr>
      <w:r w:rsidRPr="000B1917">
        <w:rPr>
          <w:rFonts w:cs="Times"/>
          <w:b/>
          <w:color w:val="000000"/>
          <w:sz w:val="36"/>
          <w:szCs w:val="36"/>
        </w:rPr>
        <w:t xml:space="preserve">2.4. Constraints </w:t>
      </w:r>
    </w:p>
    <w:p w14:paraId="3C6D975D"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Developers of the product should be aware that main feature of the intended product is portability. So they should use common libraries and tools that can work with all the common internet browser application with no problem. </w:t>
      </w:r>
    </w:p>
    <w:p w14:paraId="53549A6F"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Developers should also be careful about the privacy of users. Since product will be cloud application, all user data will be kept on cloud server and necessary precautions should be taken to protect user data. </w:t>
      </w:r>
    </w:p>
    <w:p w14:paraId="6FB57162" w14:textId="77777777" w:rsidR="000F3E2F" w:rsidRDefault="000F3E2F" w:rsidP="000F3E2F">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Since product will be cloud application and all user programs will be executed on cloud server, developers should limit the privileges of the users so that they cannot harm other users’ data and system server. </w:t>
      </w:r>
    </w:p>
    <w:p w14:paraId="458A9B11" w14:textId="77777777" w:rsidR="0098482F" w:rsidRDefault="0098482F" w:rsidP="000F3E2F">
      <w:pPr>
        <w:widowControl w:val="0"/>
        <w:autoSpaceDE w:val="0"/>
        <w:autoSpaceDN w:val="0"/>
        <w:adjustRightInd w:val="0"/>
        <w:spacing w:after="240" w:line="340" w:lineRule="atLeast"/>
        <w:rPr>
          <w:rFonts w:ascii="Times" w:hAnsi="Times" w:cs="Times"/>
          <w:color w:val="000000"/>
        </w:rPr>
      </w:pPr>
    </w:p>
    <w:p w14:paraId="1ECBAD5F" w14:textId="77777777" w:rsidR="000F3E2F" w:rsidRPr="000B1917" w:rsidRDefault="000F3E2F" w:rsidP="000F3E2F">
      <w:pPr>
        <w:widowControl w:val="0"/>
        <w:autoSpaceDE w:val="0"/>
        <w:autoSpaceDN w:val="0"/>
        <w:adjustRightInd w:val="0"/>
        <w:spacing w:after="240" w:line="460" w:lineRule="atLeast"/>
        <w:rPr>
          <w:rFonts w:cs="Times"/>
          <w:b/>
          <w:color w:val="000000"/>
          <w:sz w:val="36"/>
          <w:szCs w:val="36"/>
        </w:rPr>
      </w:pPr>
      <w:r w:rsidRPr="000B1917">
        <w:rPr>
          <w:rFonts w:cs="Times"/>
          <w:b/>
          <w:color w:val="000000"/>
          <w:sz w:val="36"/>
          <w:szCs w:val="36"/>
        </w:rPr>
        <w:t xml:space="preserve">3. Specific Requirements </w:t>
      </w:r>
    </w:p>
    <w:p w14:paraId="18851BDD" w14:textId="77777777" w:rsidR="0098482F" w:rsidRDefault="0098482F" w:rsidP="000F3E2F">
      <w:pPr>
        <w:widowControl w:val="0"/>
        <w:autoSpaceDE w:val="0"/>
        <w:autoSpaceDN w:val="0"/>
        <w:adjustRightInd w:val="0"/>
        <w:spacing w:after="240" w:line="340" w:lineRule="atLeast"/>
        <w:rPr>
          <w:rFonts w:ascii="Times" w:hAnsi="Times" w:cs="Times"/>
          <w:color w:val="000000"/>
          <w:sz w:val="29"/>
          <w:szCs w:val="29"/>
        </w:rPr>
      </w:pPr>
    </w:p>
    <w:p w14:paraId="06C6D73A"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With this section and later, we will describe the requirements of the software in detail. Basically, we will categorize requirements in 3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 </w:t>
      </w:r>
    </w:p>
    <w:p w14:paraId="153B8B03" w14:textId="77777777" w:rsidR="000F3E2F" w:rsidRPr="000B1917" w:rsidRDefault="000F3E2F" w:rsidP="000F3E2F">
      <w:pPr>
        <w:widowControl w:val="0"/>
        <w:autoSpaceDE w:val="0"/>
        <w:autoSpaceDN w:val="0"/>
        <w:adjustRightInd w:val="0"/>
        <w:spacing w:after="240" w:line="400" w:lineRule="atLeast"/>
        <w:rPr>
          <w:rFonts w:cs="Times"/>
          <w:b/>
          <w:color w:val="000000"/>
          <w:sz w:val="36"/>
          <w:szCs w:val="36"/>
        </w:rPr>
      </w:pPr>
      <w:r w:rsidRPr="000B1917">
        <w:rPr>
          <w:rFonts w:cs="Times"/>
          <w:b/>
          <w:color w:val="000000"/>
          <w:sz w:val="36"/>
          <w:szCs w:val="36"/>
        </w:rPr>
        <w:t xml:space="preserve">3.1. External Interface Requirements </w:t>
      </w:r>
    </w:p>
    <w:p w14:paraId="2850BBBF"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In this sub section, we will describe the external interface requirements of the product in three categories which are CLI support, workspace explorer and code editor and communication interfaces. The purpose of this section is to identify and document this interfaces and interaction of the software with external entities in detail. </w:t>
      </w:r>
    </w:p>
    <w:p w14:paraId="3C3F5711"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Workspace explorer and code editor interface will be the main graphical user interface where developers will interact with their workspace and its including. It will allow graphically create, edit and delete files, running and debugging their programs and other basic feature that and average integrated development environment provided. </w:t>
      </w:r>
    </w:p>
    <w:p w14:paraId="64FC085B"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With CLI support, we basically aim to provide a UNIX like command line </w:t>
      </w:r>
      <w:r>
        <w:rPr>
          <w:rFonts w:ascii="Times" w:hAnsi="Times" w:cs="Times"/>
          <w:color w:val="000000"/>
          <w:sz w:val="29"/>
          <w:szCs w:val="29"/>
        </w:rPr>
        <w:lastRenderedPageBreak/>
        <w:t xml:space="preserve">interface which is usually preferred by software developers. With this CLI, users will be able to run UNIX commands on their workspaces under the privileges given to them. </w:t>
      </w:r>
    </w:p>
    <w:p w14:paraId="33D97B74"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Cloud IDE is going to provide a communication interface to external services. Through these interface users will be able to synchronize their workspaces with version control systems and online code repositories such GitHub, SVN and </w:t>
      </w:r>
      <w:proofErr w:type="spellStart"/>
      <w:r>
        <w:rPr>
          <w:rFonts w:ascii="Times" w:hAnsi="Times" w:cs="Times"/>
          <w:color w:val="000000"/>
          <w:sz w:val="29"/>
          <w:szCs w:val="29"/>
        </w:rPr>
        <w:t>SourceForge</w:t>
      </w:r>
      <w:proofErr w:type="spellEnd"/>
      <w:r>
        <w:rPr>
          <w:rFonts w:ascii="Times" w:hAnsi="Times" w:cs="Times"/>
          <w:color w:val="000000"/>
          <w:sz w:val="29"/>
          <w:szCs w:val="29"/>
        </w:rPr>
        <w:t xml:space="preserve">. </w:t>
      </w:r>
    </w:p>
    <w:p w14:paraId="3961D64D"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Now, detailed explanation of all the external interfaces can be found below; </w:t>
      </w:r>
    </w:p>
    <w:p w14:paraId="7967148C" w14:textId="77777777" w:rsidR="000F3E2F" w:rsidRPr="000B1917" w:rsidRDefault="000F3E2F" w:rsidP="000F3E2F">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3.1.1 External Services Synchronization Interface </w:t>
      </w:r>
    </w:p>
    <w:p w14:paraId="028C3121"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Initially we are going to provide only GitHub synchronization since GitHub is today’s one of the most popular online repository where developers can create their code base and share with other people by using the functionality of git source code management system. </w:t>
      </w:r>
    </w:p>
    <w:p w14:paraId="5745729D"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Product is going to provide an interface to publish the content of the workspace to external systems. For the initial version of the product this interface works well with the GitHub web site. If user also has a GitHub account and wants to synchronize his repository with the GitHub, product should be able to provide this functionality. </w:t>
      </w:r>
    </w:p>
    <w:p w14:paraId="1E4AD0A6"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To use this functionality, user should be able to login to system. Later, user should choose the GitHub synchronization button and enter the credentials of his GitHub account. Later workspace of the user will be synchronized to a GitHub workspace with same name, if it does not exist, new one will be created. Later any changes on the synchronized workspace will be reflected on the GitHub immediately. </w:t>
      </w:r>
    </w:p>
    <w:p w14:paraId="37333218"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When user login to system via web browser, if his workspace has already been synchronized with GitHub before, then system should reflect changes at GitHub workspace to user workspace, if there is any. </w:t>
      </w:r>
    </w:p>
    <w:p w14:paraId="421588A1"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Since GitHub uses git and git is a transaction based source code management system, user should be able to return back to previous point in his git history. </w:t>
      </w:r>
    </w:p>
    <w:p w14:paraId="4F274E05"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During all this processes, user should be notified about stage of the process. And user should be given an alert or error message if anything goes wrong </w:t>
      </w:r>
      <w:r>
        <w:rPr>
          <w:rFonts w:ascii="Times" w:hAnsi="Times" w:cs="Times"/>
          <w:color w:val="000000"/>
          <w:sz w:val="29"/>
          <w:szCs w:val="29"/>
        </w:rPr>
        <w:lastRenderedPageBreak/>
        <w:t xml:space="preserve">during the GitHub synchronization process. User also can choose to cancel a current synchronization with GitHub, in such case, no further automatic synchronization will be done. </w:t>
      </w:r>
    </w:p>
    <w:p w14:paraId="31E9053C" w14:textId="77777777" w:rsidR="000F3E2F" w:rsidRPr="000B1917" w:rsidRDefault="000F3E2F" w:rsidP="000F3E2F">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3.1.2 Command Line Support </w:t>
      </w:r>
    </w:p>
    <w:p w14:paraId="537AAC75"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Except the graphical user interface, system will provide a command line support for the users. Although most of the functionality will be served on graphical user interface, some complex tasks may be accomplished through the command line as in the Linux OS distributions. </w:t>
      </w:r>
    </w:p>
    <w:p w14:paraId="2436E04B"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To use the command line interface, user first should login to the system with his own credentials. After login user will be redirected to the main page of the Cloud IDE. In this main page user can go to the below part of the page which will be a command line where user can execute UNIX commands on the current directory. </w:t>
      </w:r>
    </w:p>
    <w:p w14:paraId="68476447"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Other way to use command line will be the click on “Open Terminal” button on the main page. After clicking on this button, terminal window on a new tab will be opened and the current directory will be the root directory of the user workspace. User can run UNIX commands another programs in this terminal just as in the any Linux distribution. Only exceptions are going to be the workspace and user privilege restrictions which are to protect other user and system from any harm. </w:t>
      </w:r>
    </w:p>
    <w:p w14:paraId="15DED921"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During any process, user should be able to receive feedback about operation. If the command or program runs successfully, then user should be able to see the effects either on the CLI or the in the Workspace explorer. If an error occurs because of the user limitations, user should be able to given a detailed notification about the cause of the error and solutions if possible. </w:t>
      </w:r>
    </w:p>
    <w:p w14:paraId="213C7898" w14:textId="77777777" w:rsidR="000F3E2F" w:rsidRPr="000B1917" w:rsidRDefault="000F3E2F" w:rsidP="000F3E2F">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3.1.3 Project/Workspace Explorer </w:t>
      </w:r>
    </w:p>
    <w:p w14:paraId="27EB1C23"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Project/Workspace explorer is going to be the main user interface of the web based integrated development environment. User will be able to their file hierarchy and edit it. </w:t>
      </w:r>
    </w:p>
    <w:p w14:paraId="01A3380C"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To be able to use this main graphical user interface, user should have login to the system. After login, user will be directed to a main page specialized for </w:t>
      </w:r>
      <w:r>
        <w:rPr>
          <w:rFonts w:ascii="Times" w:hAnsi="Times" w:cs="Times"/>
          <w:color w:val="000000"/>
          <w:sz w:val="29"/>
          <w:szCs w:val="29"/>
        </w:rPr>
        <w:lastRenderedPageBreak/>
        <w:t xml:space="preserve">himself. In this main interface there will be a workspace explorer where users can see his file hierarchy and create and edit the files in the workspace. </w:t>
      </w:r>
    </w:p>
    <w:p w14:paraId="6DA9C2DA"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There is also be a code editor in this main interface, so that users can edit their source codes by using the functionality provided by the code editor. Also they can use the command line interface to execute commands on the workspace which is also in the main interface of the system. </w:t>
      </w:r>
    </w:p>
    <w:p w14:paraId="24A522A1"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should be able to specify preferences for the appearance of the main interface. After user specified a preference, user should be able to directed his own specialized main page whenever he/she logins to the system. </w:t>
      </w:r>
    </w:p>
    <w:p w14:paraId="6E2E3C0C"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During all these operations, user should be notified about the status of the operation. If an operation operates successfully user should get a message or directly see the effect on workspace explorer or on the code editor. If an error occurs, user should get an error message indication the cause of error. </w:t>
      </w:r>
    </w:p>
    <w:p w14:paraId="7EC29616" w14:textId="77777777" w:rsidR="000F3E2F" w:rsidRPr="000B1917" w:rsidRDefault="000F3E2F" w:rsidP="000F3E2F">
      <w:pPr>
        <w:widowControl w:val="0"/>
        <w:autoSpaceDE w:val="0"/>
        <w:autoSpaceDN w:val="0"/>
        <w:adjustRightInd w:val="0"/>
        <w:spacing w:after="240" w:line="400" w:lineRule="atLeast"/>
        <w:rPr>
          <w:rFonts w:cs="Times"/>
          <w:b/>
          <w:color w:val="000000"/>
          <w:sz w:val="36"/>
          <w:szCs w:val="36"/>
        </w:rPr>
      </w:pPr>
      <w:r w:rsidRPr="000B1917">
        <w:rPr>
          <w:rFonts w:cs="Times"/>
          <w:b/>
          <w:color w:val="000000"/>
          <w:sz w:val="36"/>
          <w:szCs w:val="36"/>
        </w:rPr>
        <w:t xml:space="preserve">3.2. Other Requirements </w:t>
      </w:r>
    </w:p>
    <w:p w14:paraId="0A04C268"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In this subsection, we will examine the features of the system in detail by categorizing them according to their functionality. For each of the feature, we will give an introduction, purpose, diagram and a stimulus/response sequence. Introduction part will give basic background information about the feature. After that, we will show a diagram for the feature representing flow of events. Alternative flow of events will be given in stimulus/response subsection. </w:t>
      </w:r>
    </w:p>
    <w:p w14:paraId="73A2BF5C" w14:textId="77777777" w:rsidR="000F3E2F" w:rsidRPr="000B1917" w:rsidRDefault="000F3E2F" w:rsidP="000F3E2F">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3.2.1. User Management </w:t>
      </w:r>
    </w:p>
    <w:p w14:paraId="45941360" w14:textId="77777777" w:rsidR="000F3E2F" w:rsidRPr="000B1917" w:rsidRDefault="000F3E2F" w:rsidP="00F6416B">
      <w:pPr>
        <w:pStyle w:val="ListParagraph"/>
        <w:widowControl w:val="0"/>
        <w:numPr>
          <w:ilvl w:val="0"/>
          <w:numId w:val="2"/>
        </w:numPr>
        <w:autoSpaceDE w:val="0"/>
        <w:autoSpaceDN w:val="0"/>
        <w:adjustRightInd w:val="0"/>
        <w:spacing w:after="240" w:line="340" w:lineRule="atLeast"/>
        <w:rPr>
          <w:rFonts w:ascii="Times" w:hAnsi="Times" w:cs="Times"/>
          <w:b/>
          <w:color w:val="000000"/>
          <w:sz w:val="32"/>
          <w:szCs w:val="32"/>
        </w:rPr>
      </w:pPr>
      <w:r w:rsidRPr="00F6416B">
        <w:rPr>
          <w:rFonts w:ascii="Times" w:hAnsi="Times" w:cs="Times"/>
          <w:color w:val="000000"/>
          <w:sz w:val="29"/>
          <w:szCs w:val="29"/>
        </w:rPr>
        <w:t xml:space="preserve"> </w:t>
      </w:r>
      <w:r w:rsidRPr="000B1917">
        <w:rPr>
          <w:rFonts w:ascii="Times" w:hAnsi="Times" w:cs="Times"/>
          <w:b/>
          <w:color w:val="000000"/>
          <w:sz w:val="32"/>
          <w:szCs w:val="32"/>
        </w:rPr>
        <w:t xml:space="preserve">User Authentication </w:t>
      </w:r>
    </w:p>
    <w:p w14:paraId="5CB81387" w14:textId="77777777" w:rsidR="00F6416B" w:rsidRPr="00F6416B" w:rsidRDefault="00F6416B" w:rsidP="00F6416B">
      <w:pPr>
        <w:pStyle w:val="ListParagraph"/>
        <w:widowControl w:val="0"/>
        <w:autoSpaceDE w:val="0"/>
        <w:autoSpaceDN w:val="0"/>
        <w:adjustRightInd w:val="0"/>
        <w:spacing w:after="240" w:line="340" w:lineRule="atLeast"/>
        <w:rPr>
          <w:rFonts w:ascii="Times" w:hAnsi="Times" w:cs="Times"/>
          <w:color w:val="000000"/>
        </w:rPr>
      </w:pPr>
    </w:p>
    <w:p w14:paraId="1CD21117" w14:textId="77777777" w:rsidR="000F3E2F" w:rsidRPr="000B1917" w:rsidRDefault="000F3E2F"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Background Information </w:t>
      </w:r>
    </w:p>
    <w:p w14:paraId="41E65A2D"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Product will be used via a web browser. Each user will have his own workspace, and he must be logged in to the server to access his workspace. Hence, first-time users must be complete registration process. To register to the system, user must specify some information asked during registration. After validation, registration will </w:t>
      </w:r>
      <w:proofErr w:type="gramStart"/>
      <w:r>
        <w:rPr>
          <w:rFonts w:ascii="Times" w:hAnsi="Times" w:cs="Times"/>
          <w:color w:val="000000"/>
          <w:sz w:val="29"/>
          <w:szCs w:val="29"/>
        </w:rPr>
        <w:t>completed</w:t>
      </w:r>
      <w:proofErr w:type="gramEnd"/>
      <w:r>
        <w:rPr>
          <w:rFonts w:ascii="Times" w:hAnsi="Times" w:cs="Times"/>
          <w:color w:val="000000"/>
          <w:sz w:val="29"/>
          <w:szCs w:val="29"/>
        </w:rPr>
        <w:t xml:space="preserve">, and user will be informed. </w:t>
      </w:r>
    </w:p>
    <w:p w14:paraId="3D1E3A61" w14:textId="77777777" w:rsidR="000F3E2F" w:rsidRDefault="000F3E2F" w:rsidP="000F3E2F">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There will be a login page so that user can type into his login information, and login to the system. Login information will be username or e-mail address and </w:t>
      </w:r>
      <w:r>
        <w:rPr>
          <w:rFonts w:ascii="Times" w:hAnsi="Times" w:cs="Times"/>
          <w:color w:val="000000"/>
          <w:sz w:val="29"/>
          <w:szCs w:val="29"/>
        </w:rPr>
        <w:lastRenderedPageBreak/>
        <w:t xml:space="preserve">password specified in registration process. Server let through the user if the given username and password are matched with the ones in database saved in registration. If specified information is not matched, an error dialog will be shown. Otherwise, user will be redirected to his personal workspace. </w:t>
      </w:r>
    </w:p>
    <w:p w14:paraId="4BB26066" w14:textId="77777777" w:rsidR="000F3E2F" w:rsidRDefault="000F3E2F" w:rsidP="000F3E2F">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When user forgets his password, he can request new one from the system by specifying his username or e-mail. </w:t>
      </w:r>
    </w:p>
    <w:p w14:paraId="1528F5A2" w14:textId="77777777" w:rsidR="009C7539" w:rsidRDefault="009C7539" w:rsidP="009C7539">
      <w:pPr>
        <w:widowControl w:val="0"/>
        <w:autoSpaceDE w:val="0"/>
        <w:autoSpaceDN w:val="0"/>
        <w:adjustRightInd w:val="0"/>
        <w:spacing w:after="240" w:line="340" w:lineRule="atLeast"/>
        <w:rPr>
          <w:rFonts w:ascii="Times" w:hAnsi="Times" w:cs="Times"/>
          <w:b/>
          <w:color w:val="000000"/>
          <w:sz w:val="29"/>
          <w:szCs w:val="29"/>
        </w:rPr>
      </w:pPr>
      <w:r w:rsidRPr="000B1917">
        <w:rPr>
          <w:rFonts w:ascii="Times" w:hAnsi="Times" w:cs="Times"/>
          <w:b/>
          <w:color w:val="000000"/>
          <w:sz w:val="29"/>
          <w:szCs w:val="29"/>
        </w:rPr>
        <w:t>1.Register</w:t>
      </w:r>
    </w:p>
    <w:p w14:paraId="3EE12194" w14:textId="3E7470A9" w:rsidR="00EB2C0A" w:rsidRDefault="00EB2C0A" w:rsidP="009C7539">
      <w:pPr>
        <w:widowControl w:val="0"/>
        <w:autoSpaceDE w:val="0"/>
        <w:autoSpaceDN w:val="0"/>
        <w:adjustRightInd w:val="0"/>
        <w:spacing w:after="240" w:line="340" w:lineRule="atLeast"/>
        <w:rPr>
          <w:rFonts w:ascii="Times" w:hAnsi="Times" w:cs="Times"/>
          <w:b/>
          <w:color w:val="000000"/>
          <w:sz w:val="29"/>
          <w:szCs w:val="29"/>
        </w:rPr>
      </w:pPr>
      <w:r>
        <w:rPr>
          <w:rFonts w:ascii="Times" w:hAnsi="Times" w:cs="Times"/>
          <w:b/>
          <w:noProof/>
          <w:color w:val="000000"/>
          <w:sz w:val="29"/>
          <w:szCs w:val="29"/>
          <w:lang w:eastAsia="en-GB"/>
        </w:rPr>
        <w:drawing>
          <wp:inline distT="0" distB="0" distL="0" distR="0" wp14:anchorId="196C14EB" wp14:editId="4416EC4F">
            <wp:extent cx="5160010" cy="3058795"/>
            <wp:effectExtent l="0" t="0" r="0" b="0"/>
            <wp:docPr id="8" name="Picture 8" descr="../Downloads/Untitled%20Diagra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Untitled%20Diagram%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0010" cy="3058795"/>
                    </a:xfrm>
                    <a:prstGeom prst="rect">
                      <a:avLst/>
                    </a:prstGeom>
                    <a:noFill/>
                    <a:ln>
                      <a:noFill/>
                    </a:ln>
                  </pic:spPr>
                </pic:pic>
              </a:graphicData>
            </a:graphic>
          </wp:inline>
        </w:drawing>
      </w:r>
    </w:p>
    <w:p w14:paraId="5DD2050D" w14:textId="77777777" w:rsidR="00EB2C0A" w:rsidRPr="000B1917" w:rsidRDefault="00EB2C0A" w:rsidP="009C7539">
      <w:pPr>
        <w:widowControl w:val="0"/>
        <w:autoSpaceDE w:val="0"/>
        <w:autoSpaceDN w:val="0"/>
        <w:adjustRightInd w:val="0"/>
        <w:spacing w:after="240" w:line="340" w:lineRule="atLeast"/>
        <w:rPr>
          <w:rFonts w:ascii="Times" w:hAnsi="Times" w:cs="Times"/>
          <w:b/>
          <w:color w:val="000000"/>
        </w:rPr>
      </w:pPr>
    </w:p>
    <w:tbl>
      <w:tblPr>
        <w:tblW w:w="0" w:type="auto"/>
        <w:tblInd w:w="-118" w:type="dxa"/>
        <w:tblBorders>
          <w:top w:val="nil"/>
          <w:left w:val="nil"/>
          <w:right w:val="nil"/>
        </w:tblBorders>
        <w:tblLayout w:type="fixed"/>
        <w:tblLook w:val="0000" w:firstRow="0" w:lastRow="0" w:firstColumn="0" w:lastColumn="0" w:noHBand="0" w:noVBand="0"/>
      </w:tblPr>
      <w:tblGrid>
        <w:gridCol w:w="2235"/>
        <w:gridCol w:w="6662"/>
      </w:tblGrid>
      <w:tr w:rsidR="009C7539" w14:paraId="2138BE2F" w14:textId="77777777" w:rsidTr="009C7539">
        <w:tc>
          <w:tcPr>
            <w:tcW w:w="22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F6413C1"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666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D56AD08"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tc>
      </w:tr>
      <w:tr w:rsidR="009C7539" w14:paraId="72CE8544" w14:textId="77777777" w:rsidTr="009C7539">
        <w:tblPrEx>
          <w:tblBorders>
            <w:top w:val="none" w:sz="0" w:space="0" w:color="auto"/>
          </w:tblBorders>
        </w:tblPrEx>
        <w:tc>
          <w:tcPr>
            <w:tcW w:w="22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8E4E658"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666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0658C92"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Purpose of this feature is to register user to the system. </w:t>
            </w:r>
          </w:p>
        </w:tc>
      </w:tr>
      <w:tr w:rsidR="009C7539" w14:paraId="5A7E364A" w14:textId="77777777" w:rsidTr="009C7539">
        <w:tc>
          <w:tcPr>
            <w:tcW w:w="22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7DB85CC"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666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BA8EC4E"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register to the system </w:t>
            </w:r>
          </w:p>
        </w:tc>
      </w:tr>
    </w:tbl>
    <w:p w14:paraId="36F59970" w14:textId="77777777" w:rsidR="009C7539" w:rsidRPr="000B1917" w:rsidRDefault="000B1917" w:rsidP="009C7539">
      <w:pPr>
        <w:widowControl w:val="0"/>
        <w:autoSpaceDE w:val="0"/>
        <w:autoSpaceDN w:val="0"/>
        <w:adjustRightInd w:val="0"/>
        <w:spacing w:after="240" w:line="340" w:lineRule="atLeast"/>
        <w:rPr>
          <w:rFonts w:ascii="Times" w:hAnsi="Times" w:cs="Times"/>
          <w:b/>
          <w:color w:val="000000"/>
        </w:rPr>
      </w:pPr>
      <w:r>
        <w:rPr>
          <w:rFonts w:ascii="Times" w:hAnsi="Times" w:cs="Times"/>
          <w:b/>
          <w:color w:val="000000"/>
          <w:sz w:val="29"/>
          <w:szCs w:val="29"/>
        </w:rPr>
        <w:t>Normal Function</w:t>
      </w:r>
      <w:r w:rsidR="009C7539" w:rsidRPr="000B1917">
        <w:rPr>
          <w:rFonts w:ascii="Times" w:hAnsi="Times" w:cs="Times"/>
          <w:b/>
          <w:color w:val="000000"/>
          <w:sz w:val="29"/>
          <w:szCs w:val="29"/>
        </w:rPr>
        <w:t xml:space="preserve"> </w:t>
      </w:r>
    </w:p>
    <w:p w14:paraId="070C2E64" w14:textId="77777777" w:rsidR="009C7539" w:rsidRPr="00395A69" w:rsidRDefault="009C7539" w:rsidP="00395A69">
      <w:pPr>
        <w:pStyle w:val="ListParagraph"/>
        <w:widowControl w:val="0"/>
        <w:numPr>
          <w:ilvl w:val="0"/>
          <w:numId w:val="41"/>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opens the registration page </w:t>
      </w:r>
      <w:r w:rsidRPr="00395A69">
        <w:rPr>
          <w:rFonts w:ascii="MS Mincho" w:eastAsia="MS Mincho" w:hAnsi="MS Mincho" w:cs="MS Mincho"/>
          <w:color w:val="000000"/>
          <w:sz w:val="29"/>
          <w:szCs w:val="29"/>
        </w:rPr>
        <w:t> </w:t>
      </w:r>
    </w:p>
    <w:p w14:paraId="795C577D" w14:textId="77777777" w:rsidR="009C7539" w:rsidRPr="00395A69" w:rsidRDefault="009C7539" w:rsidP="00395A69">
      <w:pPr>
        <w:pStyle w:val="ListParagraph"/>
        <w:widowControl w:val="0"/>
        <w:numPr>
          <w:ilvl w:val="0"/>
          <w:numId w:val="41"/>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specifies his information </w:t>
      </w:r>
      <w:r w:rsidRPr="00395A69">
        <w:rPr>
          <w:rFonts w:ascii="MS Mincho" w:eastAsia="MS Mincho" w:hAnsi="MS Mincho" w:cs="MS Mincho"/>
          <w:color w:val="000000"/>
          <w:sz w:val="29"/>
          <w:szCs w:val="29"/>
        </w:rPr>
        <w:t> </w:t>
      </w:r>
    </w:p>
    <w:p w14:paraId="66955A35" w14:textId="77777777" w:rsidR="009C7539" w:rsidRPr="00395A69" w:rsidRDefault="009C7539" w:rsidP="00395A69">
      <w:pPr>
        <w:pStyle w:val="ListParagraph"/>
        <w:widowControl w:val="0"/>
        <w:numPr>
          <w:ilvl w:val="0"/>
          <w:numId w:val="41"/>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System validate the specified information </w:t>
      </w:r>
      <w:r w:rsidRPr="00395A69">
        <w:rPr>
          <w:rFonts w:ascii="MS Mincho" w:eastAsia="MS Mincho" w:hAnsi="MS Mincho" w:cs="MS Mincho"/>
          <w:color w:val="000000"/>
          <w:sz w:val="29"/>
          <w:szCs w:val="29"/>
        </w:rPr>
        <w:t> </w:t>
      </w:r>
    </w:p>
    <w:p w14:paraId="0AB29094" w14:textId="77777777" w:rsidR="009C7539" w:rsidRPr="00395A69" w:rsidRDefault="009C7539" w:rsidP="00395A69">
      <w:pPr>
        <w:pStyle w:val="ListParagraph"/>
        <w:widowControl w:val="0"/>
        <w:numPr>
          <w:ilvl w:val="0"/>
          <w:numId w:val="41"/>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is registered to the system </w:t>
      </w:r>
      <w:r w:rsidRPr="00395A69">
        <w:rPr>
          <w:rFonts w:ascii="MS Mincho" w:eastAsia="MS Mincho" w:hAnsi="MS Mincho" w:cs="MS Mincho"/>
          <w:color w:val="000000"/>
          <w:sz w:val="29"/>
          <w:szCs w:val="29"/>
        </w:rPr>
        <w:t> </w:t>
      </w:r>
    </w:p>
    <w:p w14:paraId="7F6131C3" w14:textId="77777777" w:rsidR="009C7539" w:rsidRPr="000B1917" w:rsidRDefault="009C7539" w:rsidP="009C7539">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lastRenderedPageBreak/>
        <w:t xml:space="preserve">Alternative Event Flow </w:t>
      </w:r>
    </w:p>
    <w:p w14:paraId="4EBF084A" w14:textId="77777777" w:rsidR="009C7539" w:rsidRDefault="00395A69" w:rsidP="009C7539">
      <w:pPr>
        <w:widowControl w:val="0"/>
        <w:autoSpaceDE w:val="0"/>
        <w:autoSpaceDN w:val="0"/>
        <w:adjustRightInd w:val="0"/>
        <w:spacing w:after="240" w:line="340" w:lineRule="atLeast"/>
        <w:ind w:firstLine="720"/>
        <w:rPr>
          <w:rFonts w:ascii="Times" w:hAnsi="Times" w:cs="Times"/>
          <w:color w:val="000000"/>
        </w:rPr>
      </w:pPr>
      <w:r>
        <w:rPr>
          <w:rFonts w:ascii="Times" w:hAnsi="Times" w:cs="Times"/>
          <w:color w:val="000000"/>
          <w:sz w:val="29"/>
          <w:szCs w:val="29"/>
        </w:rPr>
        <w:t xml:space="preserve">- </w:t>
      </w:r>
      <w:r w:rsidR="009C7539">
        <w:rPr>
          <w:rFonts w:ascii="Times" w:hAnsi="Times" w:cs="Times"/>
          <w:color w:val="000000"/>
          <w:sz w:val="29"/>
          <w:szCs w:val="29"/>
        </w:rPr>
        <w:t xml:space="preserve">User can not registered to the system due to inappropriate information </w:t>
      </w:r>
    </w:p>
    <w:tbl>
      <w:tblPr>
        <w:tblpPr w:leftFromText="180" w:rightFromText="180" w:vertAnchor="text" w:horzAnchor="page" w:tblpX="308" w:tblpY="468"/>
        <w:tblW w:w="13933" w:type="dxa"/>
        <w:tblBorders>
          <w:top w:val="nil"/>
          <w:left w:val="nil"/>
          <w:right w:val="nil"/>
        </w:tblBorders>
        <w:tblLayout w:type="fixed"/>
        <w:tblCellMar>
          <w:left w:w="57" w:type="dxa"/>
          <w:right w:w="57" w:type="dxa"/>
        </w:tblCellMar>
        <w:tblLook w:val="0000" w:firstRow="0" w:lastRow="0" w:firstColumn="0" w:lastColumn="0" w:noHBand="0" w:noVBand="0"/>
      </w:tblPr>
      <w:tblGrid>
        <w:gridCol w:w="5718"/>
        <w:gridCol w:w="8215"/>
      </w:tblGrid>
      <w:tr w:rsidR="00C408AB" w14:paraId="6CE9C1C9" w14:textId="77777777" w:rsidTr="00C408AB">
        <w:tc>
          <w:tcPr>
            <w:tcW w:w="57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1ADE1DE" w14:textId="77777777" w:rsidR="00C408AB" w:rsidRDefault="00C408AB" w:rsidP="00C408A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821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6BEB31A" w14:textId="77777777" w:rsidR="00C408AB" w:rsidRDefault="00C408AB" w:rsidP="00C408A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tc>
      </w:tr>
      <w:tr w:rsidR="00C408AB" w14:paraId="2E70E917" w14:textId="77777777" w:rsidTr="00C408AB">
        <w:tblPrEx>
          <w:tblBorders>
            <w:top w:val="none" w:sz="0" w:space="0" w:color="auto"/>
          </w:tblBorders>
        </w:tblPrEx>
        <w:tc>
          <w:tcPr>
            <w:tcW w:w="57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EBC37F3" w14:textId="77777777" w:rsidR="00C408AB" w:rsidRDefault="00C408AB" w:rsidP="00C408A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821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5BB4FE6" w14:textId="77777777" w:rsidR="00C408AB" w:rsidRDefault="00C408AB" w:rsidP="00C408A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Purpose of this feature is to login to the system with </w:t>
            </w:r>
          </w:p>
          <w:p w14:paraId="2DF5169A" w14:textId="77777777" w:rsidR="00C408AB" w:rsidRDefault="00C408AB" w:rsidP="00C408A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credentials in order to use system. </w:t>
            </w:r>
          </w:p>
        </w:tc>
      </w:tr>
      <w:tr w:rsidR="00C408AB" w14:paraId="4286973A" w14:textId="77777777" w:rsidTr="00C408AB">
        <w:tc>
          <w:tcPr>
            <w:tcW w:w="57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CAAD459" w14:textId="77777777" w:rsidR="00C408AB" w:rsidRDefault="00C408AB" w:rsidP="00C408A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821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0A12EA1" w14:textId="77777777" w:rsidR="00C408AB" w:rsidRDefault="00C408AB" w:rsidP="00C408A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login to the system </w:t>
            </w:r>
          </w:p>
        </w:tc>
      </w:tr>
    </w:tbl>
    <w:p w14:paraId="40646383" w14:textId="31766737" w:rsidR="000F3E2F" w:rsidRDefault="009C7539" w:rsidP="00ED0667">
      <w:pPr>
        <w:pStyle w:val="ListParagraph"/>
        <w:widowControl w:val="0"/>
        <w:numPr>
          <w:ilvl w:val="0"/>
          <w:numId w:val="44"/>
        </w:numPr>
        <w:autoSpaceDE w:val="0"/>
        <w:autoSpaceDN w:val="0"/>
        <w:adjustRightInd w:val="0"/>
        <w:spacing w:after="240" w:line="340" w:lineRule="atLeast"/>
        <w:rPr>
          <w:rFonts w:ascii="Times" w:hAnsi="Times" w:cs="Times"/>
          <w:b/>
          <w:color w:val="000000"/>
          <w:sz w:val="29"/>
          <w:szCs w:val="29"/>
        </w:rPr>
      </w:pPr>
      <w:r w:rsidRPr="00EB2C0A">
        <w:rPr>
          <w:rFonts w:ascii="Times" w:hAnsi="Times" w:cs="Times"/>
          <w:b/>
          <w:color w:val="000000"/>
          <w:sz w:val="29"/>
          <w:szCs w:val="29"/>
        </w:rPr>
        <w:t>Login</w:t>
      </w:r>
    </w:p>
    <w:p w14:paraId="2B833062" w14:textId="77777777" w:rsidR="00EB2C0A" w:rsidRPr="00EB2C0A" w:rsidRDefault="00EB2C0A" w:rsidP="00EB2C0A">
      <w:pPr>
        <w:pStyle w:val="ListParagraph"/>
        <w:widowControl w:val="0"/>
        <w:autoSpaceDE w:val="0"/>
        <w:autoSpaceDN w:val="0"/>
        <w:adjustRightInd w:val="0"/>
        <w:spacing w:after="240" w:line="340" w:lineRule="atLeast"/>
        <w:ind w:left="760"/>
        <w:rPr>
          <w:rFonts w:ascii="Times" w:hAnsi="Times" w:cs="Times"/>
          <w:b/>
          <w:color w:val="000000"/>
          <w:sz w:val="29"/>
          <w:szCs w:val="29"/>
        </w:rPr>
      </w:pPr>
    </w:p>
    <w:p w14:paraId="1412D4B2" w14:textId="0FD16D55" w:rsidR="00EB2C0A" w:rsidRPr="00EB2C0A" w:rsidRDefault="00EB2C0A" w:rsidP="00EB2C0A">
      <w:pPr>
        <w:widowControl w:val="0"/>
        <w:autoSpaceDE w:val="0"/>
        <w:autoSpaceDN w:val="0"/>
        <w:adjustRightInd w:val="0"/>
        <w:spacing w:after="240" w:line="340" w:lineRule="atLeast"/>
        <w:ind w:left="360"/>
        <w:rPr>
          <w:rFonts w:ascii="Times" w:hAnsi="Times" w:cs="Times"/>
          <w:b/>
          <w:color w:val="000000"/>
          <w:sz w:val="29"/>
          <w:szCs w:val="29"/>
        </w:rPr>
      </w:pPr>
      <w:r>
        <w:rPr>
          <w:rFonts w:ascii="Times" w:hAnsi="Times" w:cs="Times"/>
          <w:b/>
          <w:noProof/>
          <w:color w:val="000000"/>
          <w:sz w:val="29"/>
          <w:szCs w:val="29"/>
          <w:lang w:eastAsia="en-GB"/>
        </w:rPr>
        <w:drawing>
          <wp:inline distT="0" distB="0" distL="0" distR="0" wp14:anchorId="5E63DB8A" wp14:editId="576D1BD4">
            <wp:extent cx="5160010" cy="3058795"/>
            <wp:effectExtent l="0" t="0" r="0" b="0"/>
            <wp:docPr id="9" name="Picture 9" descr="../Downloads/Untitled%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Untitled%20Diagram%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010" cy="3058795"/>
                    </a:xfrm>
                    <a:prstGeom prst="rect">
                      <a:avLst/>
                    </a:prstGeom>
                    <a:noFill/>
                    <a:ln>
                      <a:noFill/>
                    </a:ln>
                  </pic:spPr>
                </pic:pic>
              </a:graphicData>
            </a:graphic>
          </wp:inline>
        </w:drawing>
      </w:r>
    </w:p>
    <w:p w14:paraId="664A7CEB" w14:textId="77777777" w:rsidR="009C7539" w:rsidRDefault="009C7539" w:rsidP="009C7539">
      <w:pPr>
        <w:widowControl w:val="0"/>
        <w:autoSpaceDE w:val="0"/>
        <w:autoSpaceDN w:val="0"/>
        <w:adjustRightInd w:val="0"/>
        <w:spacing w:after="240" w:line="340" w:lineRule="atLeast"/>
        <w:rPr>
          <w:rFonts w:ascii="Times" w:hAnsi="Times" w:cs="Times"/>
          <w:color w:val="000000"/>
          <w:sz w:val="29"/>
          <w:szCs w:val="29"/>
        </w:rPr>
      </w:pPr>
    </w:p>
    <w:p w14:paraId="52A72587" w14:textId="77777777" w:rsidR="009C7539" w:rsidRPr="000B1917" w:rsidRDefault="000B1917" w:rsidP="009C7539">
      <w:pPr>
        <w:widowControl w:val="0"/>
        <w:autoSpaceDE w:val="0"/>
        <w:autoSpaceDN w:val="0"/>
        <w:adjustRightInd w:val="0"/>
        <w:spacing w:after="240" w:line="340" w:lineRule="atLeast"/>
        <w:rPr>
          <w:rFonts w:ascii="Times" w:hAnsi="Times" w:cs="Times"/>
          <w:b/>
          <w:color w:val="000000"/>
        </w:rPr>
      </w:pPr>
      <w:r>
        <w:rPr>
          <w:rFonts w:ascii="Times" w:hAnsi="Times" w:cs="Times"/>
          <w:b/>
          <w:color w:val="000000"/>
          <w:sz w:val="29"/>
          <w:szCs w:val="29"/>
        </w:rPr>
        <w:t>Normal Function</w:t>
      </w:r>
      <w:r w:rsidR="009C7539" w:rsidRPr="000B1917">
        <w:rPr>
          <w:rFonts w:ascii="Times" w:hAnsi="Times" w:cs="Times"/>
          <w:b/>
          <w:color w:val="000000"/>
          <w:sz w:val="29"/>
          <w:szCs w:val="29"/>
        </w:rPr>
        <w:t xml:space="preserve"> </w:t>
      </w:r>
    </w:p>
    <w:p w14:paraId="715783EE" w14:textId="77777777" w:rsidR="009C7539" w:rsidRPr="00395A69" w:rsidRDefault="009C7539" w:rsidP="00395A69">
      <w:pPr>
        <w:pStyle w:val="ListParagraph"/>
        <w:widowControl w:val="0"/>
        <w:numPr>
          <w:ilvl w:val="0"/>
          <w:numId w:val="40"/>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opens the login page </w:t>
      </w:r>
      <w:r w:rsidRPr="00395A69">
        <w:rPr>
          <w:rFonts w:ascii="MS Mincho" w:eastAsia="MS Mincho" w:hAnsi="MS Mincho" w:cs="MS Mincho"/>
          <w:color w:val="000000"/>
          <w:sz w:val="29"/>
          <w:szCs w:val="29"/>
        </w:rPr>
        <w:t> </w:t>
      </w:r>
      <w:r w:rsidRPr="00395A69">
        <w:rPr>
          <w:rFonts w:ascii="MS Mincho" w:eastAsia="MS Mincho" w:hAnsi="MS Mincho" w:cs="MS Mincho"/>
          <w:color w:val="000000"/>
          <w:sz w:val="29"/>
          <w:szCs w:val="29"/>
        </w:rPr>
        <w:tab/>
      </w:r>
    </w:p>
    <w:p w14:paraId="456D4423" w14:textId="77777777" w:rsidR="009C7539" w:rsidRPr="00395A69" w:rsidRDefault="009C7539" w:rsidP="00395A69">
      <w:pPr>
        <w:pStyle w:val="ListParagraph"/>
        <w:widowControl w:val="0"/>
        <w:numPr>
          <w:ilvl w:val="0"/>
          <w:numId w:val="40"/>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tries to login to the system with his credentials </w:t>
      </w:r>
      <w:r w:rsidRPr="00395A69">
        <w:rPr>
          <w:rFonts w:ascii="MS Mincho" w:eastAsia="MS Mincho" w:hAnsi="MS Mincho" w:cs="MS Mincho"/>
          <w:color w:val="000000"/>
          <w:sz w:val="29"/>
          <w:szCs w:val="29"/>
        </w:rPr>
        <w:t> </w:t>
      </w:r>
    </w:p>
    <w:p w14:paraId="0BDBC42A" w14:textId="77777777" w:rsidR="009C7539" w:rsidRPr="00395A69" w:rsidRDefault="009C7539" w:rsidP="00395A69">
      <w:pPr>
        <w:pStyle w:val="ListParagraph"/>
        <w:widowControl w:val="0"/>
        <w:numPr>
          <w:ilvl w:val="0"/>
          <w:numId w:val="40"/>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System validate the specified information </w:t>
      </w:r>
      <w:r w:rsidRPr="00395A69">
        <w:rPr>
          <w:rFonts w:ascii="MS Mincho" w:eastAsia="MS Mincho" w:hAnsi="MS Mincho" w:cs="MS Mincho"/>
          <w:color w:val="000000"/>
          <w:sz w:val="29"/>
          <w:szCs w:val="29"/>
        </w:rPr>
        <w:t> </w:t>
      </w:r>
    </w:p>
    <w:p w14:paraId="090143BF" w14:textId="77777777" w:rsidR="009C7539" w:rsidRPr="00395A69" w:rsidRDefault="009C7539" w:rsidP="00395A69">
      <w:pPr>
        <w:pStyle w:val="ListParagraph"/>
        <w:widowControl w:val="0"/>
        <w:numPr>
          <w:ilvl w:val="0"/>
          <w:numId w:val="40"/>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is logged into the system </w:t>
      </w:r>
      <w:r w:rsidRPr="00395A69">
        <w:rPr>
          <w:rFonts w:ascii="MS Mincho" w:eastAsia="MS Mincho" w:hAnsi="MS Mincho" w:cs="MS Mincho"/>
          <w:color w:val="000000"/>
          <w:sz w:val="29"/>
          <w:szCs w:val="29"/>
        </w:rPr>
        <w:t> </w:t>
      </w:r>
    </w:p>
    <w:p w14:paraId="1090AA9D" w14:textId="77777777" w:rsidR="009C7539" w:rsidRPr="000B1917" w:rsidRDefault="009C7539" w:rsidP="009C7539">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lastRenderedPageBreak/>
        <w:t xml:space="preserve">Alternative Event Flow  </w:t>
      </w:r>
    </w:p>
    <w:p w14:paraId="18EE13AB" w14:textId="77777777" w:rsidR="009C7539" w:rsidRPr="00395A69" w:rsidRDefault="009C7539" w:rsidP="00395A69">
      <w:pPr>
        <w:pStyle w:val="ListParagraph"/>
        <w:widowControl w:val="0"/>
        <w:numPr>
          <w:ilvl w:val="0"/>
          <w:numId w:val="39"/>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User cannot </w:t>
      </w:r>
      <w:proofErr w:type="gramStart"/>
      <w:r w:rsidRPr="00395A69">
        <w:rPr>
          <w:rFonts w:ascii="Times" w:hAnsi="Times" w:cs="Times"/>
          <w:color w:val="000000"/>
          <w:sz w:val="29"/>
          <w:szCs w:val="29"/>
        </w:rPr>
        <w:t>logged</w:t>
      </w:r>
      <w:proofErr w:type="gramEnd"/>
      <w:r w:rsidRPr="00395A69">
        <w:rPr>
          <w:rFonts w:ascii="Times" w:hAnsi="Times" w:cs="Times"/>
          <w:color w:val="000000"/>
          <w:sz w:val="29"/>
          <w:szCs w:val="29"/>
        </w:rPr>
        <w:t xml:space="preserve"> into the system due to incorrect credentials </w:t>
      </w:r>
    </w:p>
    <w:p w14:paraId="0075374E" w14:textId="77777777" w:rsidR="006D483A" w:rsidRDefault="006D483A" w:rsidP="006D483A">
      <w:pPr>
        <w:widowControl w:val="0"/>
        <w:autoSpaceDE w:val="0"/>
        <w:autoSpaceDN w:val="0"/>
        <w:adjustRightInd w:val="0"/>
        <w:spacing w:after="240" w:line="340" w:lineRule="atLeast"/>
        <w:rPr>
          <w:rFonts w:ascii="Times" w:hAnsi="Times" w:cs="Times"/>
          <w:color w:val="000000"/>
        </w:rPr>
      </w:pPr>
    </w:p>
    <w:p w14:paraId="2BD756F2" w14:textId="77777777" w:rsidR="0021576A" w:rsidRPr="00302314" w:rsidRDefault="0021576A" w:rsidP="0021576A">
      <w:pPr>
        <w:widowControl w:val="0"/>
        <w:tabs>
          <w:tab w:val="left" w:pos="220"/>
          <w:tab w:val="left" w:pos="720"/>
        </w:tabs>
        <w:autoSpaceDE w:val="0"/>
        <w:autoSpaceDN w:val="0"/>
        <w:adjustRightInd w:val="0"/>
        <w:spacing w:before="100" w:beforeAutospacing="1" w:after="293" w:line="360" w:lineRule="auto"/>
        <w:ind w:left="1440"/>
        <w:contextualSpacing/>
        <w:outlineLvl w:val="0"/>
        <w:rPr>
          <w:rFonts w:cs="Times"/>
          <w:color w:val="000000"/>
          <w:sz w:val="20"/>
          <w:szCs w:val="20"/>
        </w:rPr>
      </w:pPr>
    </w:p>
    <w:p w14:paraId="7F2F50D0" w14:textId="77777777" w:rsidR="00460976" w:rsidRDefault="009C7539" w:rsidP="002C4BC5">
      <w:pPr>
        <w:contextualSpacing/>
        <w:rPr>
          <w:b/>
          <w:sz w:val="29"/>
          <w:szCs w:val="29"/>
        </w:rPr>
      </w:pPr>
      <w:r w:rsidRPr="000B1917">
        <w:rPr>
          <w:b/>
          <w:sz w:val="29"/>
          <w:szCs w:val="29"/>
        </w:rPr>
        <w:t>3.Create/Import Project</w:t>
      </w:r>
    </w:p>
    <w:p w14:paraId="705C1D22" w14:textId="77777777" w:rsidR="00EB2C0A" w:rsidRDefault="00EB2C0A" w:rsidP="002C4BC5">
      <w:pPr>
        <w:contextualSpacing/>
        <w:rPr>
          <w:b/>
          <w:sz w:val="29"/>
          <w:szCs w:val="29"/>
        </w:rPr>
      </w:pPr>
    </w:p>
    <w:p w14:paraId="18D69797" w14:textId="0ACDD026" w:rsidR="00EB2C0A" w:rsidRPr="000B1917" w:rsidRDefault="00ED6B10" w:rsidP="002C4BC5">
      <w:pPr>
        <w:contextualSpacing/>
        <w:rPr>
          <w:b/>
          <w:sz w:val="29"/>
          <w:szCs w:val="29"/>
        </w:rPr>
      </w:pPr>
      <w:r>
        <w:rPr>
          <w:b/>
          <w:noProof/>
          <w:sz w:val="29"/>
          <w:szCs w:val="29"/>
          <w:lang w:eastAsia="en-GB"/>
        </w:rPr>
        <w:drawing>
          <wp:inline distT="0" distB="0" distL="0" distR="0" wp14:anchorId="1AFE3C84" wp14:editId="69F2FC5D">
            <wp:extent cx="4136390" cy="1034415"/>
            <wp:effectExtent l="0" t="0" r="3810" b="6985"/>
            <wp:docPr id="13" name="Picture 13" descr="../Downloads/Untitled%20Diagram%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20Diagram%2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390" cy="1034415"/>
                    </a:xfrm>
                    <a:prstGeom prst="rect">
                      <a:avLst/>
                    </a:prstGeom>
                    <a:noFill/>
                    <a:ln>
                      <a:noFill/>
                    </a:ln>
                  </pic:spPr>
                </pic:pic>
              </a:graphicData>
            </a:graphic>
          </wp:inline>
        </w:drawing>
      </w:r>
    </w:p>
    <w:p w14:paraId="553C2B2B" w14:textId="77777777" w:rsidR="009C7539" w:rsidRDefault="009C7539" w:rsidP="002C4BC5">
      <w:pPr>
        <w:contextualSpacing/>
        <w:rPr>
          <w:sz w:val="29"/>
          <w:szCs w:val="29"/>
        </w:rPr>
      </w:pPr>
    </w:p>
    <w:tbl>
      <w:tblPr>
        <w:tblW w:w="10936" w:type="dxa"/>
        <w:tblInd w:w="-541" w:type="dxa"/>
        <w:tblBorders>
          <w:top w:val="nil"/>
          <w:left w:val="nil"/>
          <w:right w:val="nil"/>
        </w:tblBorders>
        <w:tblLayout w:type="fixed"/>
        <w:tblLook w:val="0000" w:firstRow="0" w:lastRow="0" w:firstColumn="0" w:lastColumn="0" w:noHBand="0" w:noVBand="0"/>
      </w:tblPr>
      <w:tblGrid>
        <w:gridCol w:w="2431"/>
        <w:gridCol w:w="8505"/>
      </w:tblGrid>
      <w:tr w:rsidR="009C7539" w14:paraId="1E335677" w14:textId="77777777" w:rsidTr="00C408AB">
        <w:tc>
          <w:tcPr>
            <w:tcW w:w="24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050EC90"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850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B8FFEEB"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workspace owner </w:t>
            </w:r>
          </w:p>
        </w:tc>
      </w:tr>
      <w:tr w:rsidR="009C7539" w14:paraId="06A668A3" w14:textId="77777777" w:rsidTr="00C408AB">
        <w:tblPrEx>
          <w:tblBorders>
            <w:top w:val="none" w:sz="0" w:space="0" w:color="auto"/>
          </w:tblBorders>
        </w:tblPrEx>
        <w:tc>
          <w:tcPr>
            <w:tcW w:w="24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288D3F8"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850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638A889"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Purpose of this feature is to create a new project or import existing one </w:t>
            </w:r>
          </w:p>
        </w:tc>
      </w:tr>
      <w:tr w:rsidR="009C7539" w14:paraId="2AA31903" w14:textId="77777777" w:rsidTr="00C408AB">
        <w:tblPrEx>
          <w:tblBorders>
            <w:top w:val="none" w:sz="0" w:space="0" w:color="auto"/>
          </w:tblBorders>
        </w:tblPrEx>
        <w:tc>
          <w:tcPr>
            <w:tcW w:w="24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908F907"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Preconditions </w:t>
            </w:r>
          </w:p>
        </w:tc>
        <w:tc>
          <w:tcPr>
            <w:tcW w:w="850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84643C8"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must be logged into the system </w:t>
            </w:r>
          </w:p>
        </w:tc>
      </w:tr>
      <w:tr w:rsidR="009C7539" w14:paraId="75E05678" w14:textId="77777777" w:rsidTr="00C408AB">
        <w:tc>
          <w:tcPr>
            <w:tcW w:w="24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E035B42"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850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1D0E4A4"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create a new project, or import existing project </w:t>
            </w:r>
          </w:p>
        </w:tc>
      </w:tr>
    </w:tbl>
    <w:p w14:paraId="3A623334" w14:textId="77777777" w:rsidR="009C7539" w:rsidRDefault="009C7539" w:rsidP="002C4BC5">
      <w:pPr>
        <w:contextualSpacing/>
        <w:rPr>
          <w:sz w:val="29"/>
          <w:szCs w:val="29"/>
        </w:rPr>
      </w:pPr>
    </w:p>
    <w:p w14:paraId="6453243C" w14:textId="77777777" w:rsidR="009C7539" w:rsidRPr="000B1917" w:rsidRDefault="000B1917" w:rsidP="009C7539">
      <w:pPr>
        <w:widowControl w:val="0"/>
        <w:autoSpaceDE w:val="0"/>
        <w:autoSpaceDN w:val="0"/>
        <w:adjustRightInd w:val="0"/>
        <w:spacing w:after="240" w:line="340" w:lineRule="atLeast"/>
        <w:rPr>
          <w:rFonts w:ascii="Times" w:hAnsi="Times" w:cs="Times"/>
          <w:b/>
          <w:color w:val="000000"/>
        </w:rPr>
      </w:pPr>
      <w:r>
        <w:rPr>
          <w:rFonts w:ascii="Times" w:hAnsi="Times" w:cs="Times"/>
          <w:b/>
          <w:color w:val="000000"/>
          <w:sz w:val="29"/>
          <w:szCs w:val="29"/>
        </w:rPr>
        <w:t>Normal Function</w:t>
      </w:r>
      <w:r w:rsidR="009C7539" w:rsidRPr="000B1917">
        <w:rPr>
          <w:rFonts w:ascii="Times" w:hAnsi="Times" w:cs="Times"/>
          <w:b/>
          <w:color w:val="000000"/>
          <w:sz w:val="29"/>
          <w:szCs w:val="29"/>
        </w:rPr>
        <w:t xml:space="preserve"> </w:t>
      </w:r>
    </w:p>
    <w:p w14:paraId="64A20389" w14:textId="77777777" w:rsidR="009C7539" w:rsidRPr="00395A69" w:rsidRDefault="009C7539" w:rsidP="00395A69">
      <w:pPr>
        <w:pStyle w:val="ListParagraph"/>
        <w:widowControl w:val="0"/>
        <w:numPr>
          <w:ilvl w:val="0"/>
          <w:numId w:val="3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logins in to the system </w:t>
      </w:r>
      <w:r w:rsidRPr="00395A69">
        <w:rPr>
          <w:rFonts w:ascii="MS Mincho" w:eastAsia="MS Mincho" w:hAnsi="MS Mincho" w:cs="MS Mincho"/>
          <w:color w:val="000000"/>
          <w:sz w:val="29"/>
          <w:szCs w:val="29"/>
        </w:rPr>
        <w:t> </w:t>
      </w:r>
    </w:p>
    <w:p w14:paraId="366E94A2" w14:textId="77777777" w:rsidR="009C7539" w:rsidRPr="00395A69" w:rsidRDefault="009C7539" w:rsidP="00395A69">
      <w:pPr>
        <w:pStyle w:val="ListParagraph"/>
        <w:widowControl w:val="0"/>
        <w:numPr>
          <w:ilvl w:val="0"/>
          <w:numId w:val="3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opens his workspace </w:t>
      </w:r>
      <w:r w:rsidRPr="00395A69">
        <w:rPr>
          <w:rFonts w:ascii="MS Mincho" w:eastAsia="MS Mincho" w:hAnsi="MS Mincho" w:cs="MS Mincho"/>
          <w:color w:val="000000"/>
          <w:sz w:val="29"/>
          <w:szCs w:val="29"/>
        </w:rPr>
        <w:t> </w:t>
      </w:r>
    </w:p>
    <w:p w14:paraId="4B48D9FA" w14:textId="77777777" w:rsidR="009C7539" w:rsidRPr="00395A69" w:rsidRDefault="009C7539" w:rsidP="00395A69">
      <w:pPr>
        <w:pStyle w:val="ListParagraph"/>
        <w:widowControl w:val="0"/>
        <w:numPr>
          <w:ilvl w:val="0"/>
          <w:numId w:val="3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creates a project </w:t>
      </w:r>
      <w:r w:rsidRPr="00395A69">
        <w:rPr>
          <w:rFonts w:ascii="MS Mincho" w:eastAsia="MS Mincho" w:hAnsi="MS Mincho" w:cs="MS Mincho"/>
          <w:color w:val="000000"/>
          <w:sz w:val="29"/>
          <w:szCs w:val="29"/>
        </w:rPr>
        <w:t> </w:t>
      </w:r>
    </w:p>
    <w:p w14:paraId="44DF1E77" w14:textId="77777777" w:rsidR="009C7539" w:rsidRPr="00395A69" w:rsidRDefault="009C7539" w:rsidP="00395A69">
      <w:pPr>
        <w:pStyle w:val="ListParagraph"/>
        <w:widowControl w:val="0"/>
        <w:numPr>
          <w:ilvl w:val="0"/>
          <w:numId w:val="3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creates a file into the new project </w:t>
      </w:r>
      <w:r w:rsidRPr="00395A69">
        <w:rPr>
          <w:rFonts w:ascii="MS Mincho" w:eastAsia="MS Mincho" w:hAnsi="MS Mincho" w:cs="MS Mincho"/>
          <w:color w:val="000000"/>
          <w:sz w:val="29"/>
          <w:szCs w:val="29"/>
        </w:rPr>
        <w:t> </w:t>
      </w:r>
    </w:p>
    <w:p w14:paraId="3EA0A27B" w14:textId="77777777" w:rsidR="009C7539" w:rsidRPr="000B1917" w:rsidRDefault="009C7539" w:rsidP="009C7539">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Alternative Event Flow </w:t>
      </w:r>
    </w:p>
    <w:p w14:paraId="33862E10" w14:textId="77777777" w:rsidR="009C7539" w:rsidRDefault="00395A69" w:rsidP="009C7539">
      <w:pPr>
        <w:widowControl w:val="0"/>
        <w:autoSpaceDE w:val="0"/>
        <w:autoSpaceDN w:val="0"/>
        <w:adjustRightInd w:val="0"/>
        <w:spacing w:after="240" w:line="340" w:lineRule="atLeast"/>
        <w:ind w:firstLine="720"/>
        <w:rPr>
          <w:rFonts w:ascii="Times" w:hAnsi="Times" w:cs="Times"/>
          <w:color w:val="000000"/>
        </w:rPr>
      </w:pPr>
      <w:r>
        <w:rPr>
          <w:rFonts w:ascii="Times" w:hAnsi="Times" w:cs="Times"/>
          <w:color w:val="000000"/>
          <w:sz w:val="29"/>
          <w:szCs w:val="29"/>
        </w:rPr>
        <w:t xml:space="preserve">- </w:t>
      </w:r>
      <w:r w:rsidR="009C7539">
        <w:rPr>
          <w:rFonts w:ascii="Times" w:hAnsi="Times" w:cs="Times"/>
          <w:color w:val="000000"/>
          <w:sz w:val="29"/>
          <w:szCs w:val="29"/>
        </w:rPr>
        <w:t xml:space="preserve">User imports an existing Project from his local file system </w:t>
      </w:r>
    </w:p>
    <w:p w14:paraId="3DA1EC70" w14:textId="77777777" w:rsidR="009C7539" w:rsidRDefault="009C7539" w:rsidP="002C4BC5">
      <w:pPr>
        <w:contextualSpacing/>
        <w:rPr>
          <w:sz w:val="29"/>
          <w:szCs w:val="29"/>
        </w:rPr>
      </w:pPr>
    </w:p>
    <w:p w14:paraId="07F84940" w14:textId="77777777" w:rsidR="009C7539" w:rsidRPr="000B1917" w:rsidRDefault="009C7539" w:rsidP="002C4BC5">
      <w:pPr>
        <w:contextualSpacing/>
        <w:rPr>
          <w:b/>
          <w:sz w:val="29"/>
          <w:szCs w:val="29"/>
        </w:rPr>
      </w:pPr>
      <w:r w:rsidRPr="000B1917">
        <w:rPr>
          <w:b/>
          <w:sz w:val="29"/>
          <w:szCs w:val="29"/>
        </w:rPr>
        <w:t>4.Create File/folder</w:t>
      </w:r>
    </w:p>
    <w:p w14:paraId="5B1ED771" w14:textId="00D1481C" w:rsidR="009C7539" w:rsidRDefault="00EB2C0A" w:rsidP="002C4BC5">
      <w:pPr>
        <w:contextualSpacing/>
        <w:rPr>
          <w:sz w:val="29"/>
          <w:szCs w:val="29"/>
        </w:rPr>
      </w:pPr>
      <w:r>
        <w:rPr>
          <w:noProof/>
          <w:sz w:val="29"/>
          <w:szCs w:val="29"/>
          <w:lang w:eastAsia="en-GB"/>
        </w:rPr>
        <w:lastRenderedPageBreak/>
        <w:drawing>
          <wp:inline distT="0" distB="0" distL="0" distR="0" wp14:anchorId="0B65466E" wp14:editId="7FEEA232">
            <wp:extent cx="3951605" cy="1034415"/>
            <wp:effectExtent l="0" t="0" r="10795" b="6985"/>
            <wp:docPr id="11" name="Picture 11" descr="../Downloads/Untitled%20Diagram%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ntitled%20Diagram%2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1605" cy="1034415"/>
                    </a:xfrm>
                    <a:prstGeom prst="rect">
                      <a:avLst/>
                    </a:prstGeom>
                    <a:noFill/>
                    <a:ln>
                      <a:noFill/>
                    </a:ln>
                  </pic:spPr>
                </pic:pic>
              </a:graphicData>
            </a:graphic>
          </wp:inline>
        </w:drawing>
      </w:r>
    </w:p>
    <w:tbl>
      <w:tblPr>
        <w:tblW w:w="11130" w:type="dxa"/>
        <w:tblInd w:w="-541" w:type="dxa"/>
        <w:tblBorders>
          <w:top w:val="nil"/>
          <w:left w:val="nil"/>
          <w:right w:val="nil"/>
        </w:tblBorders>
        <w:tblLayout w:type="fixed"/>
        <w:tblLook w:val="0000" w:firstRow="0" w:lastRow="0" w:firstColumn="0" w:lastColumn="0" w:noHBand="0" w:noVBand="0"/>
      </w:tblPr>
      <w:tblGrid>
        <w:gridCol w:w="2475"/>
        <w:gridCol w:w="8655"/>
      </w:tblGrid>
      <w:tr w:rsidR="009C7539" w14:paraId="7212DF1D" w14:textId="77777777" w:rsidTr="00C408AB">
        <w:tc>
          <w:tcPr>
            <w:tcW w:w="24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93BF6EC"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865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C7C92A7"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workspace owner </w:t>
            </w:r>
          </w:p>
        </w:tc>
      </w:tr>
      <w:tr w:rsidR="009C7539" w14:paraId="439D810F" w14:textId="77777777" w:rsidTr="00C408AB">
        <w:tblPrEx>
          <w:tblBorders>
            <w:top w:val="none" w:sz="0" w:space="0" w:color="auto"/>
          </w:tblBorders>
        </w:tblPrEx>
        <w:tc>
          <w:tcPr>
            <w:tcW w:w="24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906628E"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865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4FFC7B6"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Purpose of this feature is to create new files and folders into the projects </w:t>
            </w:r>
          </w:p>
        </w:tc>
      </w:tr>
      <w:tr w:rsidR="009C7539" w14:paraId="14AF2634" w14:textId="77777777" w:rsidTr="00C408AB">
        <w:tblPrEx>
          <w:tblBorders>
            <w:top w:val="none" w:sz="0" w:space="0" w:color="auto"/>
          </w:tblBorders>
        </w:tblPrEx>
        <w:tc>
          <w:tcPr>
            <w:tcW w:w="24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C6D0487"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Preconditions </w:t>
            </w:r>
          </w:p>
        </w:tc>
        <w:tc>
          <w:tcPr>
            <w:tcW w:w="865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D536DFB"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must be logged into the system </w:t>
            </w:r>
          </w:p>
        </w:tc>
      </w:tr>
      <w:tr w:rsidR="009C7539" w14:paraId="4F4BF7BC" w14:textId="77777777" w:rsidTr="00C408AB">
        <w:tc>
          <w:tcPr>
            <w:tcW w:w="24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E596193"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865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600FF38" w14:textId="77777777" w:rsidR="009C7539" w:rsidRDefault="009C753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create a new file or folder to the workspace </w:t>
            </w:r>
          </w:p>
        </w:tc>
      </w:tr>
    </w:tbl>
    <w:p w14:paraId="306BD2D2" w14:textId="77777777" w:rsidR="009C7539" w:rsidRDefault="009C7539" w:rsidP="002C4BC5">
      <w:pPr>
        <w:contextualSpacing/>
        <w:rPr>
          <w:sz w:val="29"/>
          <w:szCs w:val="29"/>
        </w:rPr>
      </w:pPr>
    </w:p>
    <w:p w14:paraId="33838EDE" w14:textId="77777777" w:rsidR="009C7539" w:rsidRPr="000B1917" w:rsidRDefault="000B1917" w:rsidP="009C7539">
      <w:pPr>
        <w:widowControl w:val="0"/>
        <w:autoSpaceDE w:val="0"/>
        <w:autoSpaceDN w:val="0"/>
        <w:adjustRightInd w:val="0"/>
        <w:spacing w:after="240" w:line="340" w:lineRule="atLeast"/>
        <w:rPr>
          <w:rFonts w:ascii="Times" w:hAnsi="Times" w:cs="Times"/>
          <w:b/>
          <w:color w:val="000000"/>
        </w:rPr>
      </w:pPr>
      <w:r>
        <w:rPr>
          <w:rFonts w:ascii="Times" w:hAnsi="Times" w:cs="Times"/>
          <w:b/>
          <w:color w:val="000000"/>
          <w:sz w:val="29"/>
          <w:szCs w:val="29"/>
        </w:rPr>
        <w:t>Normal Function</w:t>
      </w:r>
      <w:r w:rsidR="009C7539" w:rsidRPr="000B1917">
        <w:rPr>
          <w:rFonts w:ascii="Times" w:hAnsi="Times" w:cs="Times"/>
          <w:b/>
          <w:color w:val="000000"/>
          <w:sz w:val="29"/>
          <w:szCs w:val="29"/>
        </w:rPr>
        <w:t xml:space="preserve"> </w:t>
      </w:r>
    </w:p>
    <w:p w14:paraId="590CA68D" w14:textId="77777777" w:rsidR="009C7539" w:rsidRPr="00395A69" w:rsidRDefault="009C7539" w:rsidP="00395A69">
      <w:pPr>
        <w:pStyle w:val="ListParagraph"/>
        <w:widowControl w:val="0"/>
        <w:numPr>
          <w:ilvl w:val="0"/>
          <w:numId w:val="37"/>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logins in to the system </w:t>
      </w:r>
      <w:r w:rsidRPr="00395A69">
        <w:rPr>
          <w:rFonts w:ascii="MS Mincho" w:eastAsia="MS Mincho" w:hAnsi="MS Mincho" w:cs="MS Mincho"/>
          <w:color w:val="000000"/>
          <w:sz w:val="29"/>
          <w:szCs w:val="29"/>
        </w:rPr>
        <w:t> </w:t>
      </w:r>
    </w:p>
    <w:p w14:paraId="555E4923" w14:textId="77777777" w:rsidR="009C7539" w:rsidRPr="00395A69" w:rsidRDefault="009C7539" w:rsidP="00395A69">
      <w:pPr>
        <w:pStyle w:val="ListParagraph"/>
        <w:widowControl w:val="0"/>
        <w:numPr>
          <w:ilvl w:val="0"/>
          <w:numId w:val="37"/>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opens his workspace </w:t>
      </w:r>
      <w:r w:rsidRPr="00395A69">
        <w:rPr>
          <w:rFonts w:ascii="MS Mincho" w:eastAsia="MS Mincho" w:hAnsi="MS Mincho" w:cs="MS Mincho"/>
          <w:color w:val="000000"/>
          <w:sz w:val="29"/>
          <w:szCs w:val="29"/>
        </w:rPr>
        <w:t> </w:t>
      </w:r>
    </w:p>
    <w:p w14:paraId="1D289C5C" w14:textId="77777777" w:rsidR="009C7539" w:rsidRPr="00395A69" w:rsidRDefault="009C7539" w:rsidP="00395A69">
      <w:pPr>
        <w:pStyle w:val="ListParagraph"/>
        <w:widowControl w:val="0"/>
        <w:numPr>
          <w:ilvl w:val="0"/>
          <w:numId w:val="37"/>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creates a folder </w:t>
      </w:r>
      <w:r w:rsidRPr="00395A69">
        <w:rPr>
          <w:rFonts w:ascii="MS Mincho" w:eastAsia="MS Mincho" w:hAnsi="MS Mincho" w:cs="MS Mincho"/>
          <w:color w:val="000000"/>
          <w:sz w:val="29"/>
          <w:szCs w:val="29"/>
        </w:rPr>
        <w:t> </w:t>
      </w:r>
    </w:p>
    <w:p w14:paraId="3A032454" w14:textId="77777777" w:rsidR="00395A69" w:rsidRPr="00395A69" w:rsidRDefault="009C7539" w:rsidP="00395A69">
      <w:pPr>
        <w:pStyle w:val="ListParagraph"/>
        <w:widowControl w:val="0"/>
        <w:numPr>
          <w:ilvl w:val="0"/>
          <w:numId w:val="37"/>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opens newly created folder </w:t>
      </w:r>
      <w:r w:rsidRPr="00395A69">
        <w:rPr>
          <w:rFonts w:ascii="MS Mincho" w:eastAsia="MS Mincho" w:hAnsi="MS Mincho" w:cs="MS Mincho"/>
          <w:color w:val="000000"/>
          <w:sz w:val="29"/>
          <w:szCs w:val="29"/>
        </w:rPr>
        <w:t> </w:t>
      </w:r>
    </w:p>
    <w:p w14:paraId="2595791E" w14:textId="77777777" w:rsidR="009C7539" w:rsidRPr="00395A69" w:rsidRDefault="009C7539" w:rsidP="00395A69">
      <w:pPr>
        <w:pStyle w:val="ListParagraph"/>
        <w:widowControl w:val="0"/>
        <w:numPr>
          <w:ilvl w:val="0"/>
          <w:numId w:val="37"/>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creates a file </w:t>
      </w:r>
      <w:r w:rsidRPr="00395A69">
        <w:rPr>
          <w:rFonts w:ascii="MS Mincho" w:eastAsia="MS Mincho" w:hAnsi="MS Mincho" w:cs="MS Mincho"/>
          <w:color w:val="000000"/>
          <w:sz w:val="29"/>
          <w:szCs w:val="29"/>
        </w:rPr>
        <w:t> </w:t>
      </w:r>
    </w:p>
    <w:p w14:paraId="72543C20" w14:textId="77777777" w:rsidR="009C7539" w:rsidRDefault="009C7539" w:rsidP="002C4BC5">
      <w:pPr>
        <w:contextualSpacing/>
        <w:rPr>
          <w:sz w:val="29"/>
          <w:szCs w:val="29"/>
        </w:rPr>
      </w:pPr>
      <w:r>
        <w:rPr>
          <w:sz w:val="29"/>
          <w:szCs w:val="29"/>
        </w:rPr>
        <w:t>4.</w:t>
      </w:r>
      <w:r w:rsidRPr="00C408AB">
        <w:rPr>
          <w:b/>
          <w:sz w:val="29"/>
          <w:szCs w:val="29"/>
        </w:rPr>
        <w:t>1 Making It Public</w:t>
      </w:r>
    </w:p>
    <w:p w14:paraId="24939BBA" w14:textId="77777777" w:rsidR="009C7539" w:rsidRDefault="009C7539" w:rsidP="002C4BC5">
      <w:pPr>
        <w:contextualSpacing/>
        <w:rPr>
          <w:sz w:val="29"/>
          <w:szCs w:val="29"/>
        </w:rPr>
      </w:pPr>
    </w:p>
    <w:tbl>
      <w:tblPr>
        <w:tblW w:w="0" w:type="auto"/>
        <w:tblInd w:w="-118" w:type="dxa"/>
        <w:tblBorders>
          <w:top w:val="nil"/>
          <w:left w:val="nil"/>
          <w:right w:val="nil"/>
        </w:tblBorders>
        <w:tblLayout w:type="fixed"/>
        <w:tblLook w:val="0000" w:firstRow="0" w:lastRow="0" w:firstColumn="0" w:lastColumn="0" w:noHBand="0" w:noVBand="0"/>
      </w:tblPr>
      <w:tblGrid>
        <w:gridCol w:w="2855"/>
        <w:gridCol w:w="9964"/>
      </w:tblGrid>
      <w:tr w:rsidR="009C7539" w14:paraId="092F872E" w14:textId="77777777">
        <w:tc>
          <w:tcPr>
            <w:tcW w:w="285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DC9EB09" w14:textId="77777777" w:rsidR="009C7539" w:rsidRPr="00C408AB" w:rsidRDefault="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 xml:space="preserve">Primary Actor </w:t>
            </w:r>
          </w:p>
        </w:tc>
        <w:tc>
          <w:tcPr>
            <w:tcW w:w="99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64AA883" w14:textId="77777777" w:rsidR="009C7539" w:rsidRPr="00C408AB" w:rsidRDefault="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 xml:space="preserve">Owner &amp; User </w:t>
            </w:r>
          </w:p>
        </w:tc>
      </w:tr>
      <w:tr w:rsidR="009C7539" w14:paraId="7E2CCDD2" w14:textId="77777777">
        <w:tblPrEx>
          <w:tblBorders>
            <w:top w:val="none" w:sz="0" w:space="0" w:color="auto"/>
          </w:tblBorders>
        </w:tblPrEx>
        <w:tc>
          <w:tcPr>
            <w:tcW w:w="285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F619E2A" w14:textId="77777777" w:rsidR="009C7539" w:rsidRPr="00C408AB" w:rsidRDefault="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 xml:space="preserve">Goal in Context </w:t>
            </w:r>
          </w:p>
        </w:tc>
        <w:tc>
          <w:tcPr>
            <w:tcW w:w="99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EFDA2C6" w14:textId="77777777" w:rsidR="00C408AB" w:rsidRPr="00C408AB" w:rsidRDefault="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 xml:space="preserve">Purpose of this feature is to make workspace public so that </w:t>
            </w:r>
          </w:p>
          <w:p w14:paraId="435A66F6" w14:textId="77777777" w:rsidR="009C7539" w:rsidRPr="00C408AB" w:rsidRDefault="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 xml:space="preserve">any user can observe it. </w:t>
            </w:r>
          </w:p>
        </w:tc>
      </w:tr>
      <w:tr w:rsidR="009C7539" w14:paraId="47E0CB4B" w14:textId="77777777">
        <w:tblPrEx>
          <w:tblBorders>
            <w:top w:val="none" w:sz="0" w:space="0" w:color="auto"/>
          </w:tblBorders>
        </w:tblPrEx>
        <w:tc>
          <w:tcPr>
            <w:tcW w:w="285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7E0E50E" w14:textId="77777777" w:rsidR="009C7539" w:rsidRPr="00C408AB" w:rsidRDefault="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 xml:space="preserve">Preconditions </w:t>
            </w:r>
          </w:p>
        </w:tc>
        <w:tc>
          <w:tcPr>
            <w:tcW w:w="99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9C015FD" w14:textId="77777777" w:rsidR="00C408AB" w:rsidRPr="00C408AB" w:rsidRDefault="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User must be logged into the system, and be the</w:t>
            </w:r>
          </w:p>
          <w:p w14:paraId="491864D3" w14:textId="77777777" w:rsidR="009C7539" w:rsidRPr="00C408AB" w:rsidRDefault="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 xml:space="preserve"> owner of workspace </w:t>
            </w:r>
          </w:p>
        </w:tc>
      </w:tr>
      <w:tr w:rsidR="009C7539" w14:paraId="1C68A6D2" w14:textId="77777777">
        <w:tc>
          <w:tcPr>
            <w:tcW w:w="285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5E3D184" w14:textId="77777777" w:rsidR="009C7539" w:rsidRPr="00C408AB" w:rsidRDefault="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 xml:space="preserve">Trigger </w:t>
            </w:r>
          </w:p>
        </w:tc>
        <w:tc>
          <w:tcPr>
            <w:tcW w:w="99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FE9838D" w14:textId="77777777" w:rsidR="009C7539" w:rsidRPr="00C408AB" w:rsidRDefault="009C7539" w:rsidP="009C7539">
            <w:pPr>
              <w:widowControl w:val="0"/>
              <w:autoSpaceDE w:val="0"/>
              <w:autoSpaceDN w:val="0"/>
              <w:adjustRightInd w:val="0"/>
              <w:spacing w:after="240" w:line="340" w:lineRule="atLeast"/>
              <w:rPr>
                <w:rFonts w:ascii="Times" w:hAnsi="Times" w:cs="Times"/>
                <w:color w:val="000000"/>
                <w:sz w:val="28"/>
                <w:szCs w:val="28"/>
              </w:rPr>
            </w:pPr>
            <w:r w:rsidRPr="00C408AB">
              <w:rPr>
                <w:rFonts w:ascii="Times" w:hAnsi="Times" w:cs="Times"/>
                <w:color w:val="000000"/>
                <w:sz w:val="28"/>
                <w:szCs w:val="28"/>
              </w:rPr>
              <w:t xml:space="preserve">User wants to make Project public </w:t>
            </w:r>
          </w:p>
        </w:tc>
      </w:tr>
    </w:tbl>
    <w:p w14:paraId="75D47DA8" w14:textId="77777777" w:rsidR="009C7539" w:rsidRPr="000B1917" w:rsidRDefault="009C7539" w:rsidP="002C4BC5">
      <w:pPr>
        <w:contextualSpacing/>
        <w:rPr>
          <w:b/>
          <w:sz w:val="29"/>
          <w:szCs w:val="29"/>
        </w:rPr>
      </w:pPr>
    </w:p>
    <w:p w14:paraId="73E59F26" w14:textId="77777777" w:rsidR="009C7539" w:rsidRPr="000B1917" w:rsidRDefault="000B1917" w:rsidP="009C7539">
      <w:pPr>
        <w:widowControl w:val="0"/>
        <w:autoSpaceDE w:val="0"/>
        <w:autoSpaceDN w:val="0"/>
        <w:adjustRightInd w:val="0"/>
        <w:spacing w:after="240" w:line="340" w:lineRule="atLeast"/>
        <w:rPr>
          <w:rFonts w:ascii="Times" w:hAnsi="Times" w:cs="Times"/>
          <w:b/>
          <w:color w:val="000000"/>
        </w:rPr>
      </w:pPr>
      <w:r>
        <w:rPr>
          <w:rFonts w:ascii="Times" w:hAnsi="Times" w:cs="Times"/>
          <w:b/>
          <w:color w:val="000000"/>
          <w:sz w:val="29"/>
          <w:szCs w:val="29"/>
        </w:rPr>
        <w:t>Normal Function</w:t>
      </w:r>
      <w:r w:rsidR="009C7539" w:rsidRPr="000B1917">
        <w:rPr>
          <w:rFonts w:ascii="Times" w:hAnsi="Times" w:cs="Times"/>
          <w:b/>
          <w:color w:val="000000"/>
          <w:sz w:val="29"/>
          <w:szCs w:val="29"/>
        </w:rPr>
        <w:t xml:space="preserve"> </w:t>
      </w:r>
    </w:p>
    <w:p w14:paraId="4B175E3A" w14:textId="77777777" w:rsidR="009C7539" w:rsidRPr="00395A69" w:rsidRDefault="009C7539" w:rsidP="00395A69">
      <w:pPr>
        <w:pStyle w:val="ListParagraph"/>
        <w:widowControl w:val="0"/>
        <w:numPr>
          <w:ilvl w:val="0"/>
          <w:numId w:val="36"/>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Owner logins in to the system </w:t>
      </w:r>
      <w:r w:rsidRPr="00395A69">
        <w:rPr>
          <w:rFonts w:ascii="MS Mincho" w:eastAsia="MS Mincho" w:hAnsi="MS Mincho" w:cs="MS Mincho"/>
          <w:color w:val="000000"/>
          <w:sz w:val="29"/>
          <w:szCs w:val="29"/>
        </w:rPr>
        <w:t> </w:t>
      </w:r>
    </w:p>
    <w:p w14:paraId="5A86C6C9" w14:textId="77777777" w:rsidR="009C7539" w:rsidRPr="00395A69" w:rsidRDefault="009C7539" w:rsidP="00395A69">
      <w:pPr>
        <w:pStyle w:val="ListParagraph"/>
        <w:widowControl w:val="0"/>
        <w:numPr>
          <w:ilvl w:val="0"/>
          <w:numId w:val="36"/>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lastRenderedPageBreak/>
        <w:t xml:space="preserve">Owner opens his workspace </w:t>
      </w:r>
      <w:r w:rsidRPr="00395A69">
        <w:rPr>
          <w:rFonts w:ascii="MS Mincho" w:eastAsia="MS Mincho" w:hAnsi="MS Mincho" w:cs="MS Mincho"/>
          <w:color w:val="000000"/>
          <w:sz w:val="29"/>
          <w:szCs w:val="29"/>
        </w:rPr>
        <w:t> </w:t>
      </w:r>
    </w:p>
    <w:p w14:paraId="7F85068D" w14:textId="77777777" w:rsidR="00C408AB" w:rsidRPr="00C408AB" w:rsidRDefault="009C7539" w:rsidP="00C408AB">
      <w:pPr>
        <w:pStyle w:val="ListParagraph"/>
        <w:widowControl w:val="0"/>
        <w:numPr>
          <w:ilvl w:val="0"/>
          <w:numId w:val="36"/>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Owner selects “make public” option </w:t>
      </w:r>
      <w:r w:rsidRPr="00395A69">
        <w:rPr>
          <w:rFonts w:ascii="MS Mincho" w:eastAsia="MS Mincho" w:hAnsi="MS Mincho" w:cs="MS Mincho"/>
          <w:color w:val="000000"/>
          <w:sz w:val="29"/>
          <w:szCs w:val="29"/>
        </w:rPr>
        <w:t> </w:t>
      </w:r>
    </w:p>
    <w:p w14:paraId="2D5940E4" w14:textId="77777777" w:rsidR="009C7539" w:rsidRPr="00C408AB" w:rsidRDefault="009C7539" w:rsidP="00C408AB">
      <w:pPr>
        <w:pStyle w:val="ListParagraph"/>
        <w:widowControl w:val="0"/>
        <w:numPr>
          <w:ilvl w:val="0"/>
          <w:numId w:val="36"/>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C408AB">
        <w:rPr>
          <w:rFonts w:ascii="Times" w:hAnsi="Times" w:cs="Times"/>
          <w:color w:val="000000"/>
          <w:sz w:val="29"/>
          <w:szCs w:val="29"/>
        </w:rPr>
        <w:t xml:space="preserve">Users observe workspace </w:t>
      </w:r>
      <w:r w:rsidRPr="00C408AB">
        <w:rPr>
          <w:rFonts w:ascii="MS Mincho" w:eastAsia="MS Mincho" w:hAnsi="MS Mincho" w:cs="MS Mincho"/>
          <w:color w:val="000000"/>
          <w:sz w:val="29"/>
          <w:szCs w:val="29"/>
        </w:rPr>
        <w:t> </w:t>
      </w:r>
    </w:p>
    <w:p w14:paraId="541B336F" w14:textId="52E85225" w:rsidR="009C7539" w:rsidRPr="00EB2C0A" w:rsidRDefault="0064309E" w:rsidP="00ED0667">
      <w:pPr>
        <w:pStyle w:val="ListParagraph"/>
        <w:numPr>
          <w:ilvl w:val="0"/>
          <w:numId w:val="44"/>
        </w:numPr>
        <w:rPr>
          <w:b/>
          <w:sz w:val="29"/>
          <w:szCs w:val="29"/>
        </w:rPr>
      </w:pPr>
      <w:r w:rsidRPr="00EB2C0A">
        <w:rPr>
          <w:b/>
          <w:sz w:val="29"/>
          <w:szCs w:val="29"/>
        </w:rPr>
        <w:t xml:space="preserve">Syncing to </w:t>
      </w:r>
      <w:proofErr w:type="spellStart"/>
      <w:r w:rsidRPr="00EB2C0A">
        <w:rPr>
          <w:b/>
          <w:sz w:val="29"/>
          <w:szCs w:val="29"/>
        </w:rPr>
        <w:t>Github</w:t>
      </w:r>
      <w:proofErr w:type="spellEnd"/>
    </w:p>
    <w:p w14:paraId="77C81C08" w14:textId="77777777" w:rsidR="00EB2C0A" w:rsidRPr="00EB2C0A" w:rsidRDefault="00EB2C0A" w:rsidP="00EB2C0A">
      <w:pPr>
        <w:pStyle w:val="ListParagraph"/>
        <w:ind w:left="760"/>
        <w:rPr>
          <w:sz w:val="29"/>
          <w:szCs w:val="29"/>
        </w:rPr>
      </w:pPr>
    </w:p>
    <w:p w14:paraId="3291038A" w14:textId="7B8FC96C" w:rsidR="0064309E" w:rsidRDefault="00EB2C0A" w:rsidP="0064309E">
      <w:pPr>
        <w:rPr>
          <w:sz w:val="29"/>
          <w:szCs w:val="29"/>
        </w:rPr>
      </w:pPr>
      <w:r>
        <w:rPr>
          <w:noProof/>
          <w:sz w:val="29"/>
          <w:szCs w:val="29"/>
          <w:lang w:eastAsia="en-GB"/>
        </w:rPr>
        <w:drawing>
          <wp:inline distT="0" distB="0" distL="0" distR="0" wp14:anchorId="2B784660" wp14:editId="2D6AF6EE">
            <wp:extent cx="5943600" cy="1066800"/>
            <wp:effectExtent l="0" t="0" r="0" b="0"/>
            <wp:docPr id="12" name="Picture 12" descr="../Downloads/Untitled%20Diagram%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Untitled%20Diagram%2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562F2094" w14:textId="77777777" w:rsidR="00EB2C0A" w:rsidRDefault="00EB2C0A" w:rsidP="0064309E">
      <w:pPr>
        <w:rPr>
          <w:sz w:val="29"/>
          <w:szCs w:val="29"/>
        </w:rPr>
      </w:pPr>
    </w:p>
    <w:tbl>
      <w:tblPr>
        <w:tblW w:w="10927" w:type="dxa"/>
        <w:tblInd w:w="-361" w:type="dxa"/>
        <w:tblBorders>
          <w:top w:val="nil"/>
          <w:left w:val="nil"/>
          <w:right w:val="nil"/>
        </w:tblBorders>
        <w:tblLayout w:type="fixed"/>
        <w:tblLook w:val="0000" w:firstRow="0" w:lastRow="0" w:firstColumn="0" w:lastColumn="0" w:noHBand="0" w:noVBand="0"/>
      </w:tblPr>
      <w:tblGrid>
        <w:gridCol w:w="2429"/>
        <w:gridCol w:w="8498"/>
      </w:tblGrid>
      <w:tr w:rsidR="0064309E" w14:paraId="4196AC70" w14:textId="77777777" w:rsidTr="00C408AB">
        <w:tc>
          <w:tcPr>
            <w:tcW w:w="242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041934A" w14:textId="77777777" w:rsidR="0064309E" w:rsidRDefault="0064309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849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EBC1C4D" w14:textId="77777777" w:rsidR="0064309E" w:rsidRDefault="0064309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workspace owner </w:t>
            </w:r>
          </w:p>
        </w:tc>
      </w:tr>
      <w:tr w:rsidR="0064309E" w14:paraId="15DE0D05" w14:textId="77777777" w:rsidTr="00C408AB">
        <w:tblPrEx>
          <w:tblBorders>
            <w:top w:val="none" w:sz="0" w:space="0" w:color="auto"/>
          </w:tblBorders>
        </w:tblPrEx>
        <w:tc>
          <w:tcPr>
            <w:tcW w:w="242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C620D4B" w14:textId="77777777" w:rsidR="0064309E" w:rsidRDefault="0064309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849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8A4D075" w14:textId="77777777" w:rsidR="0064309E" w:rsidRDefault="0064309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Purpose of this feature is to synchronize workspace with GitHub </w:t>
            </w:r>
          </w:p>
        </w:tc>
      </w:tr>
      <w:tr w:rsidR="0064309E" w14:paraId="1D7F3F82" w14:textId="77777777" w:rsidTr="00C408AB">
        <w:tblPrEx>
          <w:tblBorders>
            <w:top w:val="none" w:sz="0" w:space="0" w:color="auto"/>
          </w:tblBorders>
        </w:tblPrEx>
        <w:tc>
          <w:tcPr>
            <w:tcW w:w="242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2A63D9B" w14:textId="77777777" w:rsidR="0064309E" w:rsidRDefault="0064309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Preconditions </w:t>
            </w:r>
          </w:p>
        </w:tc>
        <w:tc>
          <w:tcPr>
            <w:tcW w:w="849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E960D0B" w14:textId="77777777" w:rsidR="0064309E" w:rsidRDefault="0064309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must be logged into the system User must have a GitHub account </w:t>
            </w:r>
          </w:p>
        </w:tc>
      </w:tr>
      <w:tr w:rsidR="0064309E" w14:paraId="126B6643" w14:textId="77777777" w:rsidTr="00C408AB">
        <w:tc>
          <w:tcPr>
            <w:tcW w:w="242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5B426E8" w14:textId="77777777" w:rsidR="0064309E" w:rsidRDefault="0064309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849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B457376" w14:textId="77777777" w:rsidR="0064309E" w:rsidRDefault="0064309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synchronize workspace with GitHub </w:t>
            </w:r>
          </w:p>
        </w:tc>
      </w:tr>
    </w:tbl>
    <w:p w14:paraId="3D3EDD80" w14:textId="77777777" w:rsidR="0064309E" w:rsidRDefault="0064309E" w:rsidP="0064309E">
      <w:pPr>
        <w:rPr>
          <w:sz w:val="29"/>
          <w:szCs w:val="29"/>
        </w:rPr>
      </w:pPr>
    </w:p>
    <w:p w14:paraId="2FC44414" w14:textId="77777777" w:rsidR="0064309E" w:rsidRPr="000B1917" w:rsidRDefault="000B1917" w:rsidP="0064309E">
      <w:pPr>
        <w:widowControl w:val="0"/>
        <w:autoSpaceDE w:val="0"/>
        <w:autoSpaceDN w:val="0"/>
        <w:adjustRightInd w:val="0"/>
        <w:spacing w:after="240" w:line="340" w:lineRule="atLeast"/>
        <w:rPr>
          <w:rFonts w:ascii="Times" w:hAnsi="Times" w:cs="Times"/>
          <w:b/>
          <w:color w:val="000000"/>
        </w:rPr>
      </w:pPr>
      <w:r>
        <w:rPr>
          <w:rFonts w:ascii="Times" w:hAnsi="Times" w:cs="Times"/>
          <w:b/>
          <w:color w:val="000000"/>
          <w:sz w:val="29"/>
          <w:szCs w:val="29"/>
        </w:rPr>
        <w:t>Normal Function</w:t>
      </w:r>
      <w:r w:rsidR="0064309E" w:rsidRPr="000B1917">
        <w:rPr>
          <w:rFonts w:ascii="Times" w:hAnsi="Times" w:cs="Times"/>
          <w:b/>
          <w:color w:val="000000"/>
          <w:sz w:val="29"/>
          <w:szCs w:val="29"/>
        </w:rPr>
        <w:t xml:space="preserve"> </w:t>
      </w:r>
    </w:p>
    <w:p w14:paraId="17747F2C" w14:textId="77777777" w:rsidR="0064309E" w:rsidRPr="00395A69" w:rsidRDefault="0064309E" w:rsidP="00395A69">
      <w:pPr>
        <w:pStyle w:val="ListParagraph"/>
        <w:widowControl w:val="0"/>
        <w:numPr>
          <w:ilvl w:val="0"/>
          <w:numId w:val="3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logins in to the system </w:t>
      </w:r>
      <w:r w:rsidRPr="00395A69">
        <w:rPr>
          <w:rFonts w:ascii="MS Mincho" w:eastAsia="MS Mincho" w:hAnsi="MS Mincho" w:cs="MS Mincho"/>
          <w:color w:val="000000"/>
          <w:sz w:val="29"/>
          <w:szCs w:val="29"/>
        </w:rPr>
        <w:t> </w:t>
      </w:r>
    </w:p>
    <w:p w14:paraId="6B3F6E88" w14:textId="77777777" w:rsidR="0064309E" w:rsidRPr="00395A69" w:rsidRDefault="0064309E" w:rsidP="00395A69">
      <w:pPr>
        <w:pStyle w:val="ListParagraph"/>
        <w:widowControl w:val="0"/>
        <w:numPr>
          <w:ilvl w:val="0"/>
          <w:numId w:val="3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opens his workspace </w:t>
      </w:r>
      <w:r w:rsidRPr="00395A69">
        <w:rPr>
          <w:rFonts w:ascii="MS Mincho" w:eastAsia="MS Mincho" w:hAnsi="MS Mincho" w:cs="MS Mincho"/>
          <w:color w:val="000000"/>
          <w:sz w:val="29"/>
          <w:szCs w:val="29"/>
        </w:rPr>
        <w:t> </w:t>
      </w:r>
    </w:p>
    <w:p w14:paraId="7B805668" w14:textId="77777777" w:rsidR="0064309E" w:rsidRPr="00395A69" w:rsidRDefault="0064309E" w:rsidP="00395A69">
      <w:pPr>
        <w:pStyle w:val="ListParagraph"/>
        <w:widowControl w:val="0"/>
        <w:numPr>
          <w:ilvl w:val="0"/>
          <w:numId w:val="3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selects “GitHub Sync” option </w:t>
      </w:r>
      <w:r w:rsidRPr="00395A69">
        <w:rPr>
          <w:rFonts w:ascii="MS Mincho" w:eastAsia="MS Mincho" w:hAnsi="MS Mincho" w:cs="MS Mincho"/>
          <w:color w:val="000000"/>
          <w:sz w:val="29"/>
          <w:szCs w:val="29"/>
        </w:rPr>
        <w:t> </w:t>
      </w:r>
    </w:p>
    <w:p w14:paraId="057FCF7E" w14:textId="77777777" w:rsidR="0064309E" w:rsidRPr="00395A69" w:rsidRDefault="0064309E" w:rsidP="00395A69">
      <w:pPr>
        <w:pStyle w:val="ListParagraph"/>
        <w:widowControl w:val="0"/>
        <w:numPr>
          <w:ilvl w:val="0"/>
          <w:numId w:val="3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types his GitHub credentials </w:t>
      </w:r>
      <w:r w:rsidRPr="00395A69">
        <w:rPr>
          <w:rFonts w:ascii="MS Mincho" w:eastAsia="MS Mincho" w:hAnsi="MS Mincho" w:cs="MS Mincho"/>
          <w:color w:val="000000"/>
          <w:sz w:val="29"/>
          <w:szCs w:val="29"/>
        </w:rPr>
        <w:t> </w:t>
      </w:r>
    </w:p>
    <w:p w14:paraId="1347C40E" w14:textId="77777777" w:rsidR="0064309E" w:rsidRPr="00395A69" w:rsidRDefault="0064309E" w:rsidP="00395A69">
      <w:pPr>
        <w:pStyle w:val="ListParagraph"/>
        <w:widowControl w:val="0"/>
        <w:numPr>
          <w:ilvl w:val="0"/>
          <w:numId w:val="3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import his Project to the workspace </w:t>
      </w:r>
      <w:r w:rsidRPr="00395A69">
        <w:rPr>
          <w:rFonts w:ascii="MS Mincho" w:eastAsia="MS Mincho" w:hAnsi="MS Mincho" w:cs="MS Mincho"/>
          <w:color w:val="000000"/>
          <w:sz w:val="29"/>
          <w:szCs w:val="29"/>
        </w:rPr>
        <w:t> </w:t>
      </w:r>
    </w:p>
    <w:p w14:paraId="4339182A" w14:textId="77777777" w:rsidR="0064309E" w:rsidRPr="00395A69" w:rsidRDefault="0064309E" w:rsidP="00395A69">
      <w:pPr>
        <w:pStyle w:val="ListParagraph"/>
        <w:widowControl w:val="0"/>
        <w:numPr>
          <w:ilvl w:val="0"/>
          <w:numId w:val="3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makes some changes and commit it to master </w:t>
      </w:r>
    </w:p>
    <w:p w14:paraId="0060DD40" w14:textId="77777777" w:rsidR="0064309E" w:rsidRPr="000B1917" w:rsidRDefault="0064309E" w:rsidP="0064309E">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Alternative Event Flow </w:t>
      </w:r>
    </w:p>
    <w:p w14:paraId="1F14997F" w14:textId="77777777" w:rsidR="0064309E" w:rsidRPr="00395A69" w:rsidRDefault="0064309E" w:rsidP="00395A69">
      <w:pPr>
        <w:pStyle w:val="ListParagraph"/>
        <w:widowControl w:val="0"/>
        <w:numPr>
          <w:ilvl w:val="0"/>
          <w:numId w:val="34"/>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creates a branch </w:t>
      </w:r>
      <w:r w:rsidRPr="00395A69">
        <w:rPr>
          <w:rFonts w:ascii="MS Mincho" w:eastAsia="MS Mincho" w:hAnsi="MS Mincho" w:cs="MS Mincho"/>
          <w:color w:val="000000"/>
          <w:sz w:val="29"/>
          <w:szCs w:val="29"/>
        </w:rPr>
        <w:t> </w:t>
      </w:r>
    </w:p>
    <w:p w14:paraId="74516E48" w14:textId="77777777" w:rsidR="0064309E" w:rsidRPr="00395A69" w:rsidRDefault="0064309E" w:rsidP="00395A69">
      <w:pPr>
        <w:pStyle w:val="ListParagraph"/>
        <w:widowControl w:val="0"/>
        <w:numPr>
          <w:ilvl w:val="0"/>
          <w:numId w:val="34"/>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make some changes and commit it to the newly created branch </w:t>
      </w:r>
      <w:r w:rsidRPr="00395A69">
        <w:rPr>
          <w:rFonts w:ascii="MS Mincho" w:eastAsia="MS Mincho" w:hAnsi="MS Mincho" w:cs="MS Mincho"/>
          <w:color w:val="000000"/>
          <w:sz w:val="29"/>
          <w:szCs w:val="29"/>
        </w:rPr>
        <w:t> </w:t>
      </w:r>
    </w:p>
    <w:p w14:paraId="7300C3E1" w14:textId="77777777" w:rsidR="0064309E" w:rsidRDefault="0064309E" w:rsidP="0064309E">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MS Mincho" w:eastAsia="MS Mincho" w:hAnsi="MS Mincho" w:cs="MS Mincho"/>
          <w:color w:val="000000"/>
          <w:sz w:val="29"/>
          <w:szCs w:val="29"/>
        </w:rPr>
        <w:t> </w:t>
      </w:r>
    </w:p>
    <w:p w14:paraId="7F677529" w14:textId="77777777" w:rsidR="0064309E" w:rsidRPr="000B1917" w:rsidRDefault="0064309E" w:rsidP="0064309E">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Functional Requirements</w:t>
      </w:r>
      <w:r w:rsidR="00F6416B" w:rsidRPr="000B1917">
        <w:rPr>
          <w:rFonts w:ascii="Times" w:hAnsi="Times" w:cs="Times"/>
          <w:b/>
          <w:color w:val="000000"/>
          <w:sz w:val="29"/>
          <w:szCs w:val="29"/>
        </w:rPr>
        <w:t xml:space="preserve"> (For Information)</w:t>
      </w:r>
      <w:r w:rsidRPr="000B1917">
        <w:rPr>
          <w:rFonts w:ascii="Times" w:hAnsi="Times" w:cs="Times"/>
          <w:b/>
          <w:color w:val="000000"/>
          <w:sz w:val="29"/>
          <w:szCs w:val="29"/>
        </w:rPr>
        <w:t xml:space="preserve">: </w:t>
      </w:r>
    </w:p>
    <w:p w14:paraId="3F06B1C9" w14:textId="77777777" w:rsidR="0064309E" w:rsidRDefault="0064309E" w:rsidP="0064309E">
      <w:pPr>
        <w:widowControl w:val="0"/>
        <w:autoSpaceDE w:val="0"/>
        <w:autoSpaceDN w:val="0"/>
        <w:adjustRightInd w:val="0"/>
        <w:spacing w:after="240" w:line="340" w:lineRule="atLeast"/>
        <w:rPr>
          <w:rFonts w:ascii="MS Mincho" w:eastAsia="MS Mincho" w:hAnsi="MS Mincho" w:cs="MS Mincho"/>
          <w:color w:val="000000"/>
          <w:sz w:val="29"/>
          <w:szCs w:val="29"/>
        </w:rPr>
      </w:pPr>
      <w:r>
        <w:rPr>
          <w:rFonts w:ascii="Times" w:hAnsi="Times" w:cs="Times"/>
          <w:color w:val="000000"/>
          <w:sz w:val="29"/>
          <w:szCs w:val="29"/>
        </w:rPr>
        <w:lastRenderedPageBreak/>
        <w:t>1: The system shall provide a registration page</w:t>
      </w:r>
      <w:r>
        <w:rPr>
          <w:rFonts w:ascii="MS Mincho" w:eastAsia="MS Mincho" w:hAnsi="MS Mincho" w:cs="MS Mincho"/>
          <w:color w:val="000000"/>
          <w:sz w:val="29"/>
          <w:szCs w:val="29"/>
        </w:rPr>
        <w:t> </w:t>
      </w:r>
    </w:p>
    <w:p w14:paraId="7EDF4AA7" w14:textId="77777777" w:rsidR="0064309E" w:rsidRDefault="0064309E" w:rsidP="0064309E">
      <w:pPr>
        <w:widowControl w:val="0"/>
        <w:autoSpaceDE w:val="0"/>
        <w:autoSpaceDN w:val="0"/>
        <w:adjustRightInd w:val="0"/>
        <w:spacing w:after="240" w:line="340" w:lineRule="atLeast"/>
        <w:rPr>
          <w:rFonts w:ascii="MS Mincho" w:eastAsia="MS Mincho" w:hAnsi="MS Mincho" w:cs="MS Mincho"/>
          <w:color w:val="000000"/>
          <w:sz w:val="29"/>
          <w:szCs w:val="29"/>
        </w:rPr>
      </w:pPr>
      <w:r>
        <w:rPr>
          <w:rFonts w:ascii="Times" w:hAnsi="Times" w:cs="Times"/>
          <w:color w:val="000000"/>
          <w:sz w:val="29"/>
          <w:szCs w:val="29"/>
        </w:rPr>
        <w:t>2: The system shall provide a login page</w:t>
      </w:r>
      <w:r>
        <w:rPr>
          <w:rFonts w:ascii="MS Mincho" w:eastAsia="MS Mincho" w:hAnsi="MS Mincho" w:cs="MS Mincho"/>
          <w:color w:val="000000"/>
          <w:sz w:val="29"/>
          <w:szCs w:val="29"/>
        </w:rPr>
        <w:t> </w:t>
      </w:r>
    </w:p>
    <w:p w14:paraId="573FD251" w14:textId="77777777" w:rsidR="0064309E" w:rsidRDefault="0064309E" w:rsidP="0064309E">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3: The system shall support creating and importing projects </w:t>
      </w:r>
    </w:p>
    <w:p w14:paraId="46744BC3" w14:textId="77777777" w:rsidR="0064309E" w:rsidRDefault="0064309E" w:rsidP="0064309E">
      <w:pPr>
        <w:widowControl w:val="0"/>
        <w:autoSpaceDE w:val="0"/>
        <w:autoSpaceDN w:val="0"/>
        <w:adjustRightInd w:val="0"/>
        <w:spacing w:after="240" w:line="340" w:lineRule="atLeast"/>
        <w:rPr>
          <w:rFonts w:ascii="MS Mincho" w:eastAsia="MS Mincho" w:hAnsi="MS Mincho" w:cs="MS Mincho"/>
          <w:color w:val="000000"/>
          <w:sz w:val="29"/>
          <w:szCs w:val="29"/>
        </w:rPr>
      </w:pPr>
      <w:r>
        <w:rPr>
          <w:rFonts w:ascii="Times" w:hAnsi="Times" w:cs="Times"/>
          <w:color w:val="000000"/>
          <w:sz w:val="29"/>
          <w:szCs w:val="29"/>
        </w:rPr>
        <w:t>4: The system shall support creation files or folders</w:t>
      </w:r>
      <w:r>
        <w:rPr>
          <w:rFonts w:ascii="MS Mincho" w:eastAsia="MS Mincho" w:hAnsi="MS Mincho" w:cs="MS Mincho"/>
          <w:color w:val="000000"/>
          <w:sz w:val="29"/>
          <w:szCs w:val="29"/>
        </w:rPr>
        <w:t> </w:t>
      </w:r>
    </w:p>
    <w:p w14:paraId="768B459D" w14:textId="77777777" w:rsidR="0064309E" w:rsidRDefault="0064309E" w:rsidP="0064309E">
      <w:pPr>
        <w:widowControl w:val="0"/>
        <w:autoSpaceDE w:val="0"/>
        <w:autoSpaceDN w:val="0"/>
        <w:adjustRightInd w:val="0"/>
        <w:spacing w:after="240" w:line="340" w:lineRule="atLeast"/>
        <w:rPr>
          <w:rFonts w:ascii="MS Mincho" w:eastAsia="MS Mincho" w:hAnsi="MS Mincho" w:cs="MS Mincho"/>
          <w:color w:val="000000"/>
          <w:sz w:val="29"/>
          <w:szCs w:val="29"/>
        </w:rPr>
      </w:pPr>
      <w:r>
        <w:rPr>
          <w:rFonts w:ascii="Times" w:hAnsi="Times" w:cs="Times"/>
          <w:color w:val="000000"/>
          <w:sz w:val="29"/>
          <w:szCs w:val="29"/>
        </w:rPr>
        <w:t>5: The system shall support public workspace option</w:t>
      </w:r>
      <w:r>
        <w:rPr>
          <w:rFonts w:ascii="MS Mincho" w:eastAsia="MS Mincho" w:hAnsi="MS Mincho" w:cs="MS Mincho"/>
          <w:color w:val="000000"/>
          <w:sz w:val="29"/>
          <w:szCs w:val="29"/>
        </w:rPr>
        <w:t> </w:t>
      </w:r>
    </w:p>
    <w:p w14:paraId="57FA86B4" w14:textId="77777777" w:rsidR="00F6416B" w:rsidRDefault="0064309E" w:rsidP="0064309E">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6: The system shall support GitHub synchronization </w:t>
      </w:r>
    </w:p>
    <w:p w14:paraId="410E8C2B" w14:textId="77777777" w:rsidR="00F6416B" w:rsidRDefault="00F6416B">
      <w:pPr>
        <w:rPr>
          <w:rFonts w:ascii="Times" w:hAnsi="Times" w:cs="Times"/>
          <w:color w:val="000000"/>
          <w:sz w:val="29"/>
          <w:szCs w:val="29"/>
        </w:rPr>
      </w:pPr>
    </w:p>
    <w:p w14:paraId="66243339" w14:textId="77777777" w:rsidR="00F6416B" w:rsidRPr="000B1917" w:rsidRDefault="00F6416B" w:rsidP="00F6416B">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3.2.2. Code Editor </w:t>
      </w:r>
    </w:p>
    <w:p w14:paraId="15CDF73D" w14:textId="77777777" w:rsidR="00F6416B" w:rsidRPr="000B1917" w:rsidRDefault="00F6416B" w:rsidP="00F6416B">
      <w:pPr>
        <w:pStyle w:val="ListParagraph"/>
        <w:widowControl w:val="0"/>
        <w:numPr>
          <w:ilvl w:val="0"/>
          <w:numId w:val="2"/>
        </w:numPr>
        <w:autoSpaceDE w:val="0"/>
        <w:autoSpaceDN w:val="0"/>
        <w:adjustRightInd w:val="0"/>
        <w:spacing w:after="240" w:line="340" w:lineRule="atLeast"/>
        <w:rPr>
          <w:rFonts w:ascii="Times" w:hAnsi="Times" w:cs="Times"/>
          <w:b/>
          <w:color w:val="000000"/>
          <w:sz w:val="32"/>
          <w:szCs w:val="32"/>
        </w:rPr>
      </w:pPr>
      <w:r w:rsidRPr="000B1917">
        <w:rPr>
          <w:rFonts w:ascii="Times" w:hAnsi="Times" w:cs="Times"/>
          <w:b/>
          <w:color w:val="000000"/>
          <w:sz w:val="32"/>
          <w:szCs w:val="32"/>
        </w:rPr>
        <w:t xml:space="preserve">Background Information </w:t>
      </w:r>
    </w:p>
    <w:p w14:paraId="1992975C"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This feature enables the user to edit his/her code with the help of several functionalities present in the code editor module of the IDE. While editing the source files, the user will be able to use the following functionalities of the code editor: </w:t>
      </w:r>
    </w:p>
    <w:p w14:paraId="27C560BE" w14:textId="77777777" w:rsidR="00F6416B" w:rsidRPr="000B1917" w:rsidRDefault="00F6416B"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Syntax Highlighting: </w:t>
      </w:r>
    </w:p>
    <w:p w14:paraId="5A1D14F7"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code editor will be able to highlight the code based on the programming language detected while user editing the source code. The user will be able to extend the list of the programming languages supported by the code editor. </w:t>
      </w:r>
    </w:p>
    <w:p w14:paraId="28BA2D8F" w14:textId="77777777" w:rsidR="00F6416B" w:rsidRPr="000B1917" w:rsidRDefault="00F6416B"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Auto-indentation: </w:t>
      </w:r>
    </w:p>
    <w:p w14:paraId="09729B06"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source code will be indented automatically according to the characteristics of the programming language and widely used indentation style conventions. </w:t>
      </w:r>
    </w:p>
    <w:p w14:paraId="0CB1E104" w14:textId="77777777" w:rsidR="00F6416B" w:rsidRPr="000B1917" w:rsidRDefault="00F6416B"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Bracket/Brace matching: </w:t>
      </w:r>
    </w:p>
    <w:p w14:paraId="1F1213E6"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brackets and braces will be matched when the user clicks on them and the matching bracket or brace will be highlighted. </w:t>
      </w:r>
    </w:p>
    <w:p w14:paraId="13920FEF" w14:textId="77777777" w:rsidR="00F6416B" w:rsidRPr="000B1917" w:rsidRDefault="00F6416B"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Auto completion: </w:t>
      </w:r>
    </w:p>
    <w:p w14:paraId="657A1232"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expressions will be auto completed while the user is editing the source file by using the dictionaries developed for the programming language and the user </w:t>
      </w:r>
      <w:r>
        <w:rPr>
          <w:rFonts w:ascii="Times" w:hAnsi="Times" w:cs="Times"/>
          <w:color w:val="000000"/>
          <w:sz w:val="29"/>
          <w:szCs w:val="29"/>
        </w:rPr>
        <w:lastRenderedPageBreak/>
        <w:t xml:space="preserve">input. </w:t>
      </w:r>
    </w:p>
    <w:p w14:paraId="17190838" w14:textId="77777777" w:rsidR="00F6416B" w:rsidRPr="000B1917" w:rsidRDefault="00F6416B"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Setting/Displaying breakpoints: </w:t>
      </w:r>
    </w:p>
    <w:p w14:paraId="365D1014"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user will be able to set a breakpoint by clicking the left side of the corresponding line. The breakpoints set before will be listed and shown in the left side of the corresponding line. </w:t>
      </w:r>
    </w:p>
    <w:p w14:paraId="2B3EB0E6" w14:textId="77777777" w:rsidR="00F6416B" w:rsidRPr="000B1917" w:rsidRDefault="00F6416B"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Find/Replace with regular expression support: </w:t>
      </w:r>
    </w:p>
    <w:p w14:paraId="1F153508"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user will be able to find and replace the desired parts of the source code matching with the regular expression. </w:t>
      </w:r>
    </w:p>
    <w:p w14:paraId="0BA046B5" w14:textId="77777777" w:rsidR="00F6416B" w:rsidRPr="000B1917" w:rsidRDefault="00F6416B"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Editor themes: </w:t>
      </w:r>
    </w:p>
    <w:p w14:paraId="1EC53638"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Several themes for the editor will be provided and the user will be able to choose the editor theme among the predefined themes. </w:t>
      </w:r>
    </w:p>
    <w:p w14:paraId="0EBDB91F" w14:textId="77777777" w:rsidR="00F6416B" w:rsidRPr="000B1917" w:rsidRDefault="00F6416B"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Displaying line numbers: </w:t>
      </w:r>
    </w:p>
    <w:p w14:paraId="1F738546"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corresponding line numbers will be displayed on the left side of the source code. </w:t>
      </w:r>
    </w:p>
    <w:p w14:paraId="2DCC8BF2" w14:textId="77777777" w:rsidR="0064309E" w:rsidRDefault="0064309E" w:rsidP="00F6416B">
      <w:pPr>
        <w:widowControl w:val="0"/>
        <w:autoSpaceDE w:val="0"/>
        <w:autoSpaceDN w:val="0"/>
        <w:adjustRightInd w:val="0"/>
        <w:spacing w:after="240" w:line="340" w:lineRule="atLeast"/>
        <w:rPr>
          <w:rFonts w:ascii="Times" w:hAnsi="Times" w:cs="Times"/>
          <w:color w:val="000000"/>
        </w:rPr>
      </w:pPr>
    </w:p>
    <w:p w14:paraId="1B21A1A0" w14:textId="77777777" w:rsidR="00F6416B" w:rsidRPr="000B1917" w:rsidRDefault="00F6416B" w:rsidP="00F6416B">
      <w:pPr>
        <w:pStyle w:val="ListParagraph"/>
        <w:widowControl w:val="0"/>
        <w:numPr>
          <w:ilvl w:val="0"/>
          <w:numId w:val="2"/>
        </w:numPr>
        <w:autoSpaceDE w:val="0"/>
        <w:autoSpaceDN w:val="0"/>
        <w:adjustRightInd w:val="0"/>
        <w:spacing w:after="240" w:line="340" w:lineRule="atLeast"/>
        <w:rPr>
          <w:rFonts w:ascii="Times" w:hAnsi="Times" w:cs="Times"/>
          <w:b/>
          <w:color w:val="000000"/>
          <w:sz w:val="32"/>
          <w:szCs w:val="32"/>
        </w:rPr>
      </w:pPr>
      <w:r w:rsidRPr="000B1917">
        <w:rPr>
          <w:rFonts w:ascii="Times" w:hAnsi="Times" w:cs="Times"/>
          <w:b/>
          <w:color w:val="000000"/>
          <w:sz w:val="32"/>
          <w:szCs w:val="32"/>
        </w:rPr>
        <w:t xml:space="preserve">Stimulus/Response sequences </w:t>
      </w:r>
    </w:p>
    <w:p w14:paraId="74424160" w14:textId="77777777" w:rsidR="00F6416B" w:rsidRDefault="00F6416B" w:rsidP="00F6416B">
      <w:pPr>
        <w:pStyle w:val="ListParagraph"/>
        <w:widowControl w:val="0"/>
        <w:autoSpaceDE w:val="0"/>
        <w:autoSpaceDN w:val="0"/>
        <w:adjustRightInd w:val="0"/>
        <w:spacing w:after="240" w:line="340" w:lineRule="atLeast"/>
        <w:rPr>
          <w:rFonts w:ascii="Times" w:hAnsi="Times" w:cs="Times"/>
          <w:color w:val="000000"/>
        </w:rPr>
      </w:pPr>
    </w:p>
    <w:p w14:paraId="2CD3004E" w14:textId="77777777" w:rsidR="00F6416B" w:rsidRPr="000B1917" w:rsidRDefault="00F6416B" w:rsidP="00F6416B">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Description </w:t>
      </w:r>
    </w:p>
    <w:tbl>
      <w:tblPr>
        <w:tblW w:w="0" w:type="auto"/>
        <w:tblInd w:w="-118" w:type="dxa"/>
        <w:tblBorders>
          <w:top w:val="nil"/>
          <w:left w:val="nil"/>
          <w:right w:val="nil"/>
        </w:tblBorders>
        <w:tblLayout w:type="fixed"/>
        <w:tblLook w:val="0000" w:firstRow="0" w:lastRow="0" w:firstColumn="0" w:lastColumn="0" w:noHBand="0" w:noVBand="0"/>
      </w:tblPr>
      <w:tblGrid>
        <w:gridCol w:w="3257"/>
        <w:gridCol w:w="12282"/>
      </w:tblGrid>
      <w:tr w:rsidR="00F6416B" w14:paraId="7549A061" w14:textId="77777777">
        <w:tc>
          <w:tcPr>
            <w:tcW w:w="325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5BF70B3" w14:textId="77777777" w:rsidR="00F6416B" w:rsidRDefault="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1228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C535DFE" w14:textId="77777777" w:rsidR="00F6416B" w:rsidRDefault="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tc>
      </w:tr>
      <w:tr w:rsidR="00F6416B" w14:paraId="399DE220" w14:textId="77777777">
        <w:tblPrEx>
          <w:tblBorders>
            <w:top w:val="none" w:sz="0" w:space="0" w:color="auto"/>
          </w:tblBorders>
        </w:tblPrEx>
        <w:tc>
          <w:tcPr>
            <w:tcW w:w="325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49A918A" w14:textId="77777777" w:rsidR="00F6416B" w:rsidRDefault="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1228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8CE2EFA" w14:textId="77777777" w:rsidR="00C408AB" w:rsidRDefault="00F6416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The purpose of this feature is to provide fundamental</w:t>
            </w:r>
          </w:p>
          <w:p w14:paraId="78ED1079" w14:textId="77777777" w:rsidR="00F6416B" w:rsidRDefault="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 requirements for the code editor module of the IDE. </w:t>
            </w:r>
          </w:p>
        </w:tc>
      </w:tr>
      <w:tr w:rsidR="00F6416B" w14:paraId="0BB95CE7" w14:textId="77777777">
        <w:tblPrEx>
          <w:tblBorders>
            <w:top w:val="none" w:sz="0" w:space="0" w:color="auto"/>
          </w:tblBorders>
        </w:tblPrEx>
        <w:tc>
          <w:tcPr>
            <w:tcW w:w="325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8F8BC50" w14:textId="77777777" w:rsidR="00F6416B" w:rsidRDefault="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Preconditions </w:t>
            </w:r>
          </w:p>
        </w:tc>
        <w:tc>
          <w:tcPr>
            <w:tcW w:w="1228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95D4F55" w14:textId="77777777" w:rsidR="00F6416B" w:rsidRDefault="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has logged in to the system. </w:t>
            </w:r>
          </w:p>
        </w:tc>
      </w:tr>
      <w:tr w:rsidR="00F6416B" w14:paraId="6FA209FD" w14:textId="77777777">
        <w:tc>
          <w:tcPr>
            <w:tcW w:w="325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12DC87B" w14:textId="77777777" w:rsidR="00F6416B" w:rsidRDefault="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1228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4710A39" w14:textId="77777777" w:rsidR="00F6416B" w:rsidRDefault="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edits the source file. </w:t>
            </w:r>
          </w:p>
        </w:tc>
      </w:tr>
    </w:tbl>
    <w:p w14:paraId="36663495" w14:textId="77777777" w:rsidR="0064309E" w:rsidRDefault="0064309E" w:rsidP="0064309E">
      <w:pPr>
        <w:rPr>
          <w:sz w:val="29"/>
          <w:szCs w:val="29"/>
        </w:rPr>
      </w:pPr>
    </w:p>
    <w:p w14:paraId="09FC13C5" w14:textId="77777777" w:rsidR="00F6416B" w:rsidRPr="000B1917" w:rsidRDefault="000B1917" w:rsidP="00F6416B">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Normal Function</w:t>
      </w:r>
      <w:r w:rsidR="00F6416B" w:rsidRPr="000B1917">
        <w:rPr>
          <w:rFonts w:ascii="Times" w:hAnsi="Times" w:cs="Times"/>
          <w:b/>
          <w:color w:val="000000"/>
          <w:sz w:val="29"/>
          <w:szCs w:val="29"/>
        </w:rPr>
        <w:t xml:space="preserve"> </w:t>
      </w:r>
    </w:p>
    <w:p w14:paraId="268F25AA" w14:textId="77777777" w:rsidR="00F6416B" w:rsidRPr="00395A69" w:rsidRDefault="00F6416B" w:rsidP="00395A69">
      <w:pPr>
        <w:pStyle w:val="ListParagraph"/>
        <w:widowControl w:val="0"/>
        <w:numPr>
          <w:ilvl w:val="0"/>
          <w:numId w:val="3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lastRenderedPageBreak/>
        <w:t xml:space="preserve">User logs in to the system. </w:t>
      </w:r>
      <w:r w:rsidRPr="00395A69">
        <w:rPr>
          <w:rFonts w:ascii="MS Mincho" w:eastAsia="MS Mincho" w:hAnsi="MS Mincho" w:cs="MS Mincho"/>
          <w:color w:val="000000"/>
          <w:sz w:val="29"/>
          <w:szCs w:val="29"/>
        </w:rPr>
        <w:t> </w:t>
      </w:r>
    </w:p>
    <w:p w14:paraId="5CA4ADF8" w14:textId="77777777" w:rsidR="00F6416B" w:rsidRPr="00395A69" w:rsidRDefault="00F6416B" w:rsidP="00395A69">
      <w:pPr>
        <w:pStyle w:val="ListParagraph"/>
        <w:widowControl w:val="0"/>
        <w:numPr>
          <w:ilvl w:val="0"/>
          <w:numId w:val="3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begins editing a source file. </w:t>
      </w:r>
      <w:r w:rsidRPr="00395A69">
        <w:rPr>
          <w:rFonts w:ascii="MS Mincho" w:eastAsia="MS Mincho" w:hAnsi="MS Mincho" w:cs="MS Mincho"/>
          <w:color w:val="000000"/>
          <w:sz w:val="29"/>
          <w:szCs w:val="29"/>
        </w:rPr>
        <w:t> </w:t>
      </w:r>
    </w:p>
    <w:p w14:paraId="34B2DA50" w14:textId="77777777" w:rsidR="00F6416B" w:rsidRPr="00395A69" w:rsidRDefault="00F6416B" w:rsidP="00395A69">
      <w:pPr>
        <w:pStyle w:val="ListParagraph"/>
        <w:widowControl w:val="0"/>
        <w:numPr>
          <w:ilvl w:val="0"/>
          <w:numId w:val="3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A programming language specific keyword is typed by the user. </w:t>
      </w:r>
      <w:r w:rsidRPr="00395A69">
        <w:rPr>
          <w:rFonts w:ascii="MS Mincho" w:eastAsia="MS Mincho" w:hAnsi="MS Mincho" w:cs="MS Mincho"/>
          <w:color w:val="000000"/>
          <w:sz w:val="29"/>
          <w:szCs w:val="29"/>
        </w:rPr>
        <w:t> </w:t>
      </w:r>
    </w:p>
    <w:p w14:paraId="4C6DF306" w14:textId="77777777" w:rsidR="00F6416B" w:rsidRPr="00395A69" w:rsidRDefault="00F6416B" w:rsidP="00395A69">
      <w:pPr>
        <w:pStyle w:val="ListParagraph"/>
        <w:widowControl w:val="0"/>
        <w:numPr>
          <w:ilvl w:val="0"/>
          <w:numId w:val="3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The keyword is detected by the code editor. </w:t>
      </w:r>
      <w:r w:rsidRPr="00395A69">
        <w:rPr>
          <w:rFonts w:ascii="MS Mincho" w:eastAsia="MS Mincho" w:hAnsi="MS Mincho" w:cs="MS Mincho"/>
          <w:color w:val="000000"/>
          <w:sz w:val="29"/>
          <w:szCs w:val="29"/>
        </w:rPr>
        <w:t> </w:t>
      </w:r>
    </w:p>
    <w:p w14:paraId="3110FD5B" w14:textId="77777777" w:rsidR="00F6416B" w:rsidRPr="00395A69" w:rsidRDefault="00F6416B" w:rsidP="00395A69">
      <w:pPr>
        <w:pStyle w:val="ListParagraph"/>
        <w:widowControl w:val="0"/>
        <w:numPr>
          <w:ilvl w:val="0"/>
          <w:numId w:val="3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The keyword is highlighted. </w:t>
      </w:r>
      <w:r w:rsidRPr="00395A69">
        <w:rPr>
          <w:rFonts w:ascii="MS Mincho" w:eastAsia="MS Mincho" w:hAnsi="MS Mincho" w:cs="MS Mincho"/>
          <w:color w:val="000000"/>
          <w:sz w:val="29"/>
          <w:szCs w:val="29"/>
        </w:rPr>
        <w:t> </w:t>
      </w:r>
    </w:p>
    <w:p w14:paraId="73D44D2B" w14:textId="77777777" w:rsidR="00F6416B" w:rsidRPr="000B1917" w:rsidRDefault="00F6416B" w:rsidP="00F6416B">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Alternative Event Flows </w:t>
      </w:r>
    </w:p>
    <w:p w14:paraId="32A164E8"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w:t>
      </w:r>
    </w:p>
    <w:p w14:paraId="74A8DC8A" w14:textId="77777777" w:rsidR="00F6416B" w:rsidRPr="00395A69" w:rsidRDefault="00F6416B" w:rsidP="00395A69">
      <w:pPr>
        <w:pStyle w:val="ListParagraph"/>
        <w:widowControl w:val="0"/>
        <w:numPr>
          <w:ilvl w:val="0"/>
          <w:numId w:val="32"/>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types an expression that needs to be indented. </w:t>
      </w:r>
      <w:r w:rsidRPr="00395A69">
        <w:rPr>
          <w:rFonts w:ascii="MS Mincho" w:eastAsia="MS Mincho" w:hAnsi="MS Mincho" w:cs="MS Mincho"/>
          <w:color w:val="000000"/>
          <w:sz w:val="29"/>
          <w:szCs w:val="29"/>
        </w:rPr>
        <w:t> </w:t>
      </w:r>
    </w:p>
    <w:p w14:paraId="0D21862F" w14:textId="77777777" w:rsidR="00F6416B" w:rsidRPr="00395A69" w:rsidRDefault="00F6416B" w:rsidP="00395A69">
      <w:pPr>
        <w:pStyle w:val="ListParagraph"/>
        <w:widowControl w:val="0"/>
        <w:numPr>
          <w:ilvl w:val="0"/>
          <w:numId w:val="32"/>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Code editor detects the need for the indentation. </w:t>
      </w:r>
      <w:r w:rsidRPr="00395A69">
        <w:rPr>
          <w:rFonts w:ascii="MS Mincho" w:eastAsia="MS Mincho" w:hAnsi="MS Mincho" w:cs="MS Mincho"/>
          <w:color w:val="000000"/>
          <w:sz w:val="29"/>
          <w:szCs w:val="29"/>
        </w:rPr>
        <w:t> </w:t>
      </w:r>
    </w:p>
    <w:p w14:paraId="5A2569DA" w14:textId="77777777" w:rsidR="00F6416B" w:rsidRPr="00395A69" w:rsidRDefault="00F6416B" w:rsidP="00395A69">
      <w:pPr>
        <w:pStyle w:val="ListParagraph"/>
        <w:widowControl w:val="0"/>
        <w:numPr>
          <w:ilvl w:val="0"/>
          <w:numId w:val="32"/>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The line is indented automatically. </w:t>
      </w:r>
      <w:r w:rsidRPr="00395A69">
        <w:rPr>
          <w:rFonts w:ascii="MS Mincho" w:eastAsia="MS Mincho" w:hAnsi="MS Mincho" w:cs="MS Mincho"/>
          <w:color w:val="000000"/>
          <w:sz w:val="29"/>
          <w:szCs w:val="29"/>
        </w:rPr>
        <w:t> </w:t>
      </w:r>
    </w:p>
    <w:p w14:paraId="685AB38C"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II </w:t>
      </w:r>
    </w:p>
    <w:p w14:paraId="7AA6FC84" w14:textId="77777777" w:rsidR="00F6416B" w:rsidRPr="00395A69" w:rsidRDefault="00F6416B" w:rsidP="00395A69">
      <w:pPr>
        <w:pStyle w:val="ListParagraph"/>
        <w:widowControl w:val="0"/>
        <w:numPr>
          <w:ilvl w:val="0"/>
          <w:numId w:val="31"/>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moves the cursor near a bracket or a brace. </w:t>
      </w:r>
      <w:r w:rsidRPr="00395A69">
        <w:rPr>
          <w:rFonts w:ascii="MS Mincho" w:eastAsia="MS Mincho" w:hAnsi="MS Mincho" w:cs="MS Mincho"/>
          <w:color w:val="000000"/>
          <w:sz w:val="29"/>
          <w:szCs w:val="29"/>
        </w:rPr>
        <w:t> </w:t>
      </w:r>
    </w:p>
    <w:p w14:paraId="73323B0D" w14:textId="77777777" w:rsidR="00F6416B" w:rsidRPr="00395A69" w:rsidRDefault="00F6416B" w:rsidP="00395A69">
      <w:pPr>
        <w:pStyle w:val="ListParagraph"/>
        <w:widowControl w:val="0"/>
        <w:numPr>
          <w:ilvl w:val="0"/>
          <w:numId w:val="31"/>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Code editor finds the matching bracket or brace and makes its appearance </w:t>
      </w:r>
      <w:proofErr w:type="spellStart"/>
      <w:r w:rsidRPr="00395A69">
        <w:rPr>
          <w:rFonts w:ascii="Times" w:hAnsi="Times" w:cs="Times"/>
          <w:color w:val="000000"/>
          <w:sz w:val="29"/>
          <w:szCs w:val="29"/>
        </w:rPr>
        <w:t>noticable</w:t>
      </w:r>
      <w:proofErr w:type="spellEnd"/>
      <w:r w:rsidRPr="00395A69">
        <w:rPr>
          <w:rFonts w:ascii="Times" w:hAnsi="Times" w:cs="Times"/>
          <w:color w:val="000000"/>
          <w:sz w:val="29"/>
          <w:szCs w:val="29"/>
        </w:rPr>
        <w:t xml:space="preserve"> by the </w:t>
      </w:r>
      <w:r w:rsidRPr="00395A69">
        <w:rPr>
          <w:rFonts w:ascii="MS Mincho" w:eastAsia="MS Mincho" w:hAnsi="MS Mincho" w:cs="MS Mincho"/>
          <w:color w:val="000000"/>
          <w:sz w:val="29"/>
          <w:szCs w:val="29"/>
        </w:rPr>
        <w:t> </w:t>
      </w:r>
      <w:r w:rsidRPr="00395A69">
        <w:rPr>
          <w:rFonts w:ascii="Times" w:hAnsi="Times" w:cs="Times"/>
          <w:color w:val="000000"/>
          <w:sz w:val="29"/>
          <w:szCs w:val="29"/>
        </w:rPr>
        <w:t xml:space="preserve">user. </w:t>
      </w:r>
      <w:r w:rsidRPr="00395A69">
        <w:rPr>
          <w:rFonts w:ascii="MS Mincho" w:eastAsia="MS Mincho" w:hAnsi="MS Mincho" w:cs="MS Mincho"/>
          <w:color w:val="000000"/>
          <w:sz w:val="29"/>
          <w:szCs w:val="29"/>
        </w:rPr>
        <w:t> </w:t>
      </w:r>
    </w:p>
    <w:p w14:paraId="69105F86"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III </w:t>
      </w:r>
    </w:p>
    <w:p w14:paraId="342D96FC" w14:textId="77777777" w:rsidR="00F6416B" w:rsidRPr="00395A69" w:rsidRDefault="00F6416B" w:rsidP="00395A69">
      <w:pPr>
        <w:pStyle w:val="ListParagraph"/>
        <w:widowControl w:val="0"/>
        <w:numPr>
          <w:ilvl w:val="0"/>
          <w:numId w:val="30"/>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presses </w:t>
      </w:r>
      <w:proofErr w:type="spellStart"/>
      <w:r w:rsidRPr="00395A69">
        <w:rPr>
          <w:rFonts w:ascii="Times" w:hAnsi="Times" w:cs="Times"/>
          <w:color w:val="000000"/>
          <w:sz w:val="29"/>
          <w:szCs w:val="29"/>
        </w:rPr>
        <w:t>CTRL+Space</w:t>
      </w:r>
      <w:proofErr w:type="spellEnd"/>
      <w:r w:rsidRPr="00395A69">
        <w:rPr>
          <w:rFonts w:ascii="Times" w:hAnsi="Times" w:cs="Times"/>
          <w:color w:val="000000"/>
          <w:sz w:val="29"/>
          <w:szCs w:val="29"/>
        </w:rPr>
        <w:t xml:space="preserve"> keys to make an auto completion request to the code editor while typing an expression. </w:t>
      </w:r>
      <w:r w:rsidRPr="00395A69">
        <w:rPr>
          <w:rFonts w:ascii="MS Mincho" w:eastAsia="MS Mincho" w:hAnsi="MS Mincho" w:cs="MS Mincho"/>
          <w:color w:val="000000"/>
          <w:sz w:val="29"/>
          <w:szCs w:val="29"/>
        </w:rPr>
        <w:t> </w:t>
      </w:r>
    </w:p>
    <w:p w14:paraId="54060C53" w14:textId="77777777" w:rsidR="00F6416B" w:rsidRPr="00395A69" w:rsidRDefault="00F6416B" w:rsidP="00395A69">
      <w:pPr>
        <w:pStyle w:val="ListParagraph"/>
        <w:widowControl w:val="0"/>
        <w:numPr>
          <w:ilvl w:val="0"/>
          <w:numId w:val="30"/>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Code editor processes the auto completion request and shows the user possible matches if available. </w:t>
      </w:r>
      <w:r w:rsidRPr="00395A69">
        <w:rPr>
          <w:rFonts w:ascii="MS Mincho" w:eastAsia="MS Mincho" w:hAnsi="MS Mincho" w:cs="MS Mincho"/>
          <w:color w:val="000000"/>
          <w:sz w:val="29"/>
          <w:szCs w:val="29"/>
        </w:rPr>
        <w:t> </w:t>
      </w:r>
    </w:p>
    <w:p w14:paraId="0713B0A3"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IV </w:t>
      </w:r>
    </w:p>
    <w:p w14:paraId="196C0095" w14:textId="77777777" w:rsidR="00F6416B" w:rsidRPr="00395A69" w:rsidRDefault="00F6416B" w:rsidP="00395A69">
      <w:pPr>
        <w:pStyle w:val="ListParagraph"/>
        <w:widowControl w:val="0"/>
        <w:numPr>
          <w:ilvl w:val="0"/>
          <w:numId w:val="29"/>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clicks on the left side of a line to set a breakpoint at that line. </w:t>
      </w:r>
      <w:r w:rsidRPr="00395A69">
        <w:rPr>
          <w:rFonts w:ascii="MS Mincho" w:eastAsia="MS Mincho" w:hAnsi="MS Mincho" w:cs="MS Mincho"/>
          <w:color w:val="000000"/>
          <w:sz w:val="29"/>
          <w:szCs w:val="29"/>
        </w:rPr>
        <w:t> </w:t>
      </w:r>
    </w:p>
    <w:p w14:paraId="5F5F23C7" w14:textId="77777777" w:rsidR="00F6416B" w:rsidRPr="00395A69" w:rsidRDefault="00F6416B" w:rsidP="00395A69">
      <w:pPr>
        <w:pStyle w:val="ListParagraph"/>
        <w:widowControl w:val="0"/>
        <w:numPr>
          <w:ilvl w:val="0"/>
          <w:numId w:val="29"/>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A breakpoint is set at the desired line and a mark is shown on the left side of the </w:t>
      </w:r>
      <w:proofErr w:type="spellStart"/>
      <w:r w:rsidRPr="00395A69">
        <w:rPr>
          <w:rFonts w:ascii="Times" w:hAnsi="Times" w:cs="Times"/>
          <w:color w:val="000000"/>
          <w:sz w:val="29"/>
          <w:szCs w:val="29"/>
        </w:rPr>
        <w:t>the</w:t>
      </w:r>
      <w:proofErr w:type="spellEnd"/>
      <w:r w:rsidRPr="00395A69">
        <w:rPr>
          <w:rFonts w:ascii="Times" w:hAnsi="Times" w:cs="Times"/>
          <w:color w:val="000000"/>
          <w:sz w:val="29"/>
          <w:szCs w:val="29"/>
        </w:rPr>
        <w:t xml:space="preserve"> line. </w:t>
      </w:r>
      <w:r w:rsidRPr="00395A69">
        <w:rPr>
          <w:rFonts w:ascii="MS Mincho" w:eastAsia="MS Mincho" w:hAnsi="MS Mincho" w:cs="MS Mincho"/>
          <w:color w:val="000000"/>
          <w:sz w:val="29"/>
          <w:szCs w:val="29"/>
        </w:rPr>
        <w:t> </w:t>
      </w:r>
    </w:p>
    <w:p w14:paraId="5FEC665A"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V </w:t>
      </w:r>
    </w:p>
    <w:p w14:paraId="0B1F7B77" w14:textId="77777777" w:rsidR="00F6416B" w:rsidRPr="00395A69" w:rsidRDefault="00F6416B" w:rsidP="00395A69">
      <w:pPr>
        <w:pStyle w:val="ListParagraph"/>
        <w:widowControl w:val="0"/>
        <w:numPr>
          <w:ilvl w:val="0"/>
          <w:numId w:val="2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User clicks corresponding button</w:t>
      </w:r>
      <w:r w:rsidR="00395A69">
        <w:rPr>
          <w:rFonts w:ascii="Times" w:hAnsi="Times" w:cs="Times"/>
          <w:color w:val="000000"/>
          <w:sz w:val="29"/>
          <w:szCs w:val="29"/>
        </w:rPr>
        <w:t xml:space="preserve"> to display the breakpoints set </w:t>
      </w:r>
      <w:r w:rsidRPr="00395A69">
        <w:rPr>
          <w:rFonts w:ascii="Times" w:hAnsi="Times" w:cs="Times"/>
          <w:color w:val="000000"/>
          <w:sz w:val="29"/>
          <w:szCs w:val="29"/>
        </w:rPr>
        <w:t>before.</w:t>
      </w:r>
      <w:r w:rsidRPr="00395A69">
        <w:rPr>
          <w:rFonts w:ascii="MS Mincho" w:eastAsia="MS Mincho" w:hAnsi="MS Mincho" w:cs="MS Mincho"/>
          <w:color w:val="000000"/>
          <w:sz w:val="29"/>
          <w:szCs w:val="29"/>
        </w:rPr>
        <w:t> </w:t>
      </w:r>
    </w:p>
    <w:p w14:paraId="51D045DE" w14:textId="77777777" w:rsidR="00F6416B" w:rsidRPr="00395A69" w:rsidRDefault="00F6416B" w:rsidP="00395A69">
      <w:pPr>
        <w:pStyle w:val="ListParagraph"/>
        <w:widowControl w:val="0"/>
        <w:numPr>
          <w:ilvl w:val="0"/>
          <w:numId w:val="2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A list of the breakpoints set before is shown to the user. </w:t>
      </w:r>
      <w:r w:rsidRPr="00395A69">
        <w:rPr>
          <w:rFonts w:ascii="MS Mincho" w:eastAsia="MS Mincho" w:hAnsi="MS Mincho" w:cs="MS Mincho"/>
          <w:color w:val="000000"/>
          <w:sz w:val="29"/>
          <w:szCs w:val="29"/>
        </w:rPr>
        <w:t> </w:t>
      </w:r>
    </w:p>
    <w:p w14:paraId="3E1533FC"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VI </w:t>
      </w:r>
    </w:p>
    <w:p w14:paraId="4E781852" w14:textId="77777777" w:rsidR="00F6416B" w:rsidRPr="00395A69" w:rsidRDefault="00F6416B" w:rsidP="00395A69">
      <w:pPr>
        <w:pStyle w:val="ListParagraph"/>
        <w:widowControl w:val="0"/>
        <w:numPr>
          <w:ilvl w:val="0"/>
          <w:numId w:val="27"/>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presses CTRL+F keys to search an expression in the file. </w:t>
      </w:r>
      <w:r w:rsidRPr="00395A69">
        <w:rPr>
          <w:rFonts w:ascii="MS Mincho" w:eastAsia="MS Mincho" w:hAnsi="MS Mincho" w:cs="MS Mincho"/>
          <w:color w:val="000000"/>
          <w:sz w:val="29"/>
          <w:szCs w:val="29"/>
        </w:rPr>
        <w:t> </w:t>
      </w:r>
    </w:p>
    <w:p w14:paraId="7049F075" w14:textId="77777777" w:rsidR="00F6416B" w:rsidRPr="00395A69" w:rsidRDefault="00F6416B" w:rsidP="00395A69">
      <w:pPr>
        <w:pStyle w:val="ListParagraph"/>
        <w:widowControl w:val="0"/>
        <w:numPr>
          <w:ilvl w:val="0"/>
          <w:numId w:val="27"/>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A search bar appears on the bottom of the editor. </w:t>
      </w:r>
      <w:r w:rsidRPr="00395A69">
        <w:rPr>
          <w:rFonts w:ascii="MS Mincho" w:eastAsia="MS Mincho" w:hAnsi="MS Mincho" w:cs="MS Mincho"/>
          <w:color w:val="000000"/>
          <w:sz w:val="29"/>
          <w:szCs w:val="29"/>
        </w:rPr>
        <w:t> </w:t>
      </w:r>
    </w:p>
    <w:p w14:paraId="5F9A9D35" w14:textId="77777777" w:rsidR="00F6416B" w:rsidRPr="00395A69" w:rsidRDefault="00F6416B" w:rsidP="00395A69">
      <w:pPr>
        <w:pStyle w:val="ListParagraph"/>
        <w:widowControl w:val="0"/>
        <w:numPr>
          <w:ilvl w:val="0"/>
          <w:numId w:val="27"/>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types the expression to be searched. </w:t>
      </w:r>
      <w:r w:rsidRPr="00395A69">
        <w:rPr>
          <w:rFonts w:ascii="MS Mincho" w:eastAsia="MS Mincho" w:hAnsi="MS Mincho" w:cs="MS Mincho"/>
          <w:color w:val="000000"/>
          <w:sz w:val="29"/>
          <w:szCs w:val="29"/>
        </w:rPr>
        <w:t> </w:t>
      </w:r>
    </w:p>
    <w:p w14:paraId="498DD8E3" w14:textId="77777777" w:rsidR="00F6416B" w:rsidRPr="00395A69" w:rsidRDefault="00F6416B" w:rsidP="00395A69">
      <w:pPr>
        <w:pStyle w:val="ListParagraph"/>
        <w:widowControl w:val="0"/>
        <w:numPr>
          <w:ilvl w:val="0"/>
          <w:numId w:val="27"/>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The matching expressions are marked if there is any. Otherwise a warning message showing </w:t>
      </w:r>
      <w:r w:rsidRPr="00395A69">
        <w:rPr>
          <w:rFonts w:ascii="MS Mincho" w:eastAsia="MS Mincho" w:hAnsi="MS Mincho" w:cs="MS Mincho"/>
          <w:color w:val="000000"/>
          <w:sz w:val="29"/>
          <w:szCs w:val="29"/>
        </w:rPr>
        <w:t> </w:t>
      </w:r>
      <w:r w:rsidRPr="00395A69">
        <w:rPr>
          <w:rFonts w:ascii="Times" w:hAnsi="Times" w:cs="Times"/>
          <w:color w:val="000000"/>
          <w:sz w:val="29"/>
          <w:szCs w:val="29"/>
        </w:rPr>
        <w:t xml:space="preserve">that there are no matches appears on the search bar. </w:t>
      </w:r>
      <w:r w:rsidRPr="00395A69">
        <w:rPr>
          <w:rFonts w:ascii="MS Mincho" w:eastAsia="MS Mincho" w:hAnsi="MS Mincho" w:cs="MS Mincho"/>
          <w:color w:val="000000"/>
          <w:sz w:val="29"/>
          <w:szCs w:val="29"/>
        </w:rPr>
        <w:t> </w:t>
      </w:r>
    </w:p>
    <w:p w14:paraId="61C6661D"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VII </w:t>
      </w:r>
    </w:p>
    <w:p w14:paraId="134844B9" w14:textId="77777777" w:rsidR="00F6416B" w:rsidRPr="00395A69" w:rsidRDefault="00F6416B" w:rsidP="00395A69">
      <w:pPr>
        <w:pStyle w:val="ListParagraph"/>
        <w:widowControl w:val="0"/>
        <w:numPr>
          <w:ilvl w:val="0"/>
          <w:numId w:val="26"/>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chooses the editor theme among the provided themes. </w:t>
      </w:r>
      <w:r w:rsidRPr="00395A69">
        <w:rPr>
          <w:rFonts w:ascii="MS Mincho" w:eastAsia="MS Mincho" w:hAnsi="MS Mincho" w:cs="MS Mincho"/>
          <w:color w:val="000000"/>
          <w:sz w:val="29"/>
          <w:szCs w:val="29"/>
        </w:rPr>
        <w:t> </w:t>
      </w:r>
    </w:p>
    <w:p w14:paraId="56812D0B" w14:textId="77777777" w:rsidR="00F6416B" w:rsidRPr="00395A69" w:rsidRDefault="00F6416B" w:rsidP="00395A69">
      <w:pPr>
        <w:pStyle w:val="ListParagraph"/>
        <w:widowControl w:val="0"/>
        <w:numPr>
          <w:ilvl w:val="0"/>
          <w:numId w:val="26"/>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The editor theme is changed according to the user selection. </w:t>
      </w:r>
      <w:r w:rsidRPr="00395A69">
        <w:rPr>
          <w:rFonts w:ascii="MS Mincho" w:eastAsia="MS Mincho" w:hAnsi="MS Mincho" w:cs="MS Mincho"/>
          <w:color w:val="000000"/>
          <w:sz w:val="29"/>
          <w:szCs w:val="29"/>
        </w:rPr>
        <w:t> </w:t>
      </w:r>
    </w:p>
    <w:p w14:paraId="34A9F5E9" w14:textId="77777777" w:rsidR="00F6416B" w:rsidRDefault="00F6416B" w:rsidP="00F6416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VIII </w:t>
      </w:r>
    </w:p>
    <w:p w14:paraId="774BA93C" w14:textId="77777777" w:rsidR="00F6416B" w:rsidRPr="00395A69" w:rsidRDefault="00F6416B" w:rsidP="00395A69">
      <w:pPr>
        <w:pStyle w:val="ListParagraph"/>
        <w:widowControl w:val="0"/>
        <w:numPr>
          <w:ilvl w:val="0"/>
          <w:numId w:val="26"/>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Corresponding line numbers are displayed on the left side of the lines. </w:t>
      </w:r>
    </w:p>
    <w:p w14:paraId="2CA8487A" w14:textId="77777777" w:rsidR="00F6416B" w:rsidRDefault="00F6416B" w:rsidP="00F6416B">
      <w:pPr>
        <w:rPr>
          <w:sz w:val="29"/>
          <w:szCs w:val="29"/>
        </w:rPr>
      </w:pPr>
    </w:p>
    <w:p w14:paraId="4EF13687" w14:textId="77777777" w:rsidR="00F6416B" w:rsidRPr="000B1917" w:rsidRDefault="00F6416B" w:rsidP="00F6416B">
      <w:pPr>
        <w:rPr>
          <w:b/>
          <w:sz w:val="29"/>
          <w:szCs w:val="29"/>
        </w:rPr>
      </w:pPr>
      <w:r w:rsidRPr="000B1917">
        <w:rPr>
          <w:b/>
          <w:sz w:val="29"/>
          <w:szCs w:val="29"/>
        </w:rPr>
        <w:t>Functional Requirements (Code Editor):</w:t>
      </w:r>
    </w:p>
    <w:p w14:paraId="16C5BA74" w14:textId="77777777" w:rsidR="00735558" w:rsidRDefault="00735558" w:rsidP="0073555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1: The system shall provide a code editor that supports programming language syntax </w:t>
      </w:r>
      <w:proofErr w:type="spellStart"/>
      <w:r>
        <w:rPr>
          <w:rFonts w:ascii="Times" w:hAnsi="Times" w:cs="Times"/>
          <w:color w:val="000000"/>
          <w:sz w:val="29"/>
          <w:szCs w:val="29"/>
        </w:rPr>
        <w:t>coloring</w:t>
      </w:r>
      <w:proofErr w:type="spellEnd"/>
      <w:r>
        <w:rPr>
          <w:rFonts w:ascii="Times" w:hAnsi="Times" w:cs="Times"/>
          <w:color w:val="000000"/>
          <w:sz w:val="29"/>
          <w:szCs w:val="29"/>
        </w:rPr>
        <w:t xml:space="preserve">. </w:t>
      </w:r>
    </w:p>
    <w:p w14:paraId="3A8EACB6" w14:textId="77777777" w:rsidR="00735558" w:rsidRDefault="00735558" w:rsidP="0073555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2: The system shall provide a code editor that is capable of auto indentation. </w:t>
      </w:r>
    </w:p>
    <w:p w14:paraId="0E84A148" w14:textId="77777777" w:rsidR="00735558" w:rsidRDefault="00735558" w:rsidP="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3: The system shall provide a code editor that matches brackets and braces when user clicks on one of them. </w:t>
      </w:r>
    </w:p>
    <w:p w14:paraId="112BEE7F" w14:textId="77777777" w:rsidR="00735558" w:rsidRDefault="00735558" w:rsidP="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4: The system shall provide a code editor that is capable of completing the expressions typed by the user if available. </w:t>
      </w:r>
    </w:p>
    <w:p w14:paraId="5D693F79" w14:textId="77777777" w:rsidR="00735558" w:rsidRDefault="00735558" w:rsidP="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5: The system shall provide a code editor that can set a breakpoint at the desired line. </w:t>
      </w:r>
    </w:p>
    <w:p w14:paraId="29B4EDC9" w14:textId="77777777" w:rsidR="00735558" w:rsidRDefault="00735558" w:rsidP="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6: The system shall provide a code editor that can display the breakpoints set until that time. </w:t>
      </w:r>
    </w:p>
    <w:p w14:paraId="1D12EFEB" w14:textId="77777777" w:rsidR="00735558" w:rsidRDefault="00735558" w:rsidP="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7: The system shall provide a code editor that can search and replace the regular expressions provided by the user. </w:t>
      </w:r>
    </w:p>
    <w:p w14:paraId="7A8AD12D" w14:textId="77777777" w:rsidR="00735558" w:rsidRDefault="00735558" w:rsidP="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8: The system shall provide a code editor, appearance of which can be selected by the user. </w:t>
      </w:r>
    </w:p>
    <w:p w14:paraId="3A879E23" w14:textId="77777777" w:rsidR="00735558" w:rsidRDefault="00735558" w:rsidP="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9: The system shall provide a code editor that displays the corresponding line numbers on the left side of the editor view. </w:t>
      </w:r>
    </w:p>
    <w:p w14:paraId="7FCA890A" w14:textId="77777777" w:rsidR="00735558" w:rsidRDefault="00735558" w:rsidP="00735558">
      <w:pPr>
        <w:widowControl w:val="0"/>
        <w:autoSpaceDE w:val="0"/>
        <w:autoSpaceDN w:val="0"/>
        <w:adjustRightInd w:val="0"/>
        <w:spacing w:after="240" w:line="340" w:lineRule="atLeast"/>
        <w:rPr>
          <w:rFonts w:ascii="Times" w:hAnsi="Times" w:cs="Times"/>
          <w:color w:val="000000"/>
        </w:rPr>
      </w:pPr>
    </w:p>
    <w:p w14:paraId="17F84D28" w14:textId="77777777" w:rsidR="00735558" w:rsidRPr="000B1917" w:rsidRDefault="00735558" w:rsidP="00735558">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3.2.3. Debugger </w:t>
      </w:r>
    </w:p>
    <w:p w14:paraId="2BB4A936" w14:textId="77777777" w:rsidR="00735558" w:rsidRPr="000B1917" w:rsidRDefault="00735558" w:rsidP="00735558">
      <w:pPr>
        <w:pStyle w:val="ListParagraph"/>
        <w:widowControl w:val="0"/>
        <w:numPr>
          <w:ilvl w:val="0"/>
          <w:numId w:val="10"/>
        </w:numPr>
        <w:autoSpaceDE w:val="0"/>
        <w:autoSpaceDN w:val="0"/>
        <w:adjustRightInd w:val="0"/>
        <w:spacing w:after="240" w:line="340" w:lineRule="atLeast"/>
        <w:rPr>
          <w:rFonts w:ascii="Times" w:hAnsi="Times" w:cs="Times"/>
          <w:b/>
          <w:color w:val="000000"/>
          <w:sz w:val="32"/>
          <w:szCs w:val="32"/>
        </w:rPr>
      </w:pPr>
      <w:r w:rsidRPr="000B1917">
        <w:rPr>
          <w:rFonts w:ascii="Times" w:hAnsi="Times" w:cs="Times"/>
          <w:b/>
          <w:color w:val="000000"/>
          <w:sz w:val="32"/>
          <w:szCs w:val="32"/>
        </w:rPr>
        <w:t xml:space="preserve">Execution Control </w:t>
      </w:r>
    </w:p>
    <w:p w14:paraId="4CCC4080" w14:textId="77777777" w:rsidR="00735558" w:rsidRPr="00735558" w:rsidRDefault="00735558" w:rsidP="00735558">
      <w:pPr>
        <w:pStyle w:val="ListParagraph"/>
        <w:widowControl w:val="0"/>
        <w:autoSpaceDE w:val="0"/>
        <w:autoSpaceDN w:val="0"/>
        <w:adjustRightInd w:val="0"/>
        <w:spacing w:after="240" w:line="340" w:lineRule="atLeast"/>
        <w:rPr>
          <w:rFonts w:ascii="Times" w:hAnsi="Times" w:cs="Times"/>
          <w:color w:val="000000"/>
        </w:rPr>
      </w:pPr>
    </w:p>
    <w:p w14:paraId="52D35E11" w14:textId="77777777" w:rsidR="00735558" w:rsidRPr="000B1917" w:rsidRDefault="00735558" w:rsidP="00735558">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Background Information </w:t>
      </w:r>
    </w:p>
    <w:p w14:paraId="11CC9DC7" w14:textId="77777777" w:rsidR="00735558" w:rsidRDefault="00735558" w:rsidP="0073555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Debugging is a process of finding bugs, defects, and errors by proceeding in program execution step by step. Since debugging is mission critical application in programming, system will provide a debug mode to the user. Different from normal execution, in debug mode user must be able to control to execution of the program. Therefore, system makes available to some functionality such as start, stop, step into, over, and out of the user code. </w:t>
      </w:r>
    </w:p>
    <w:p w14:paraId="71CD8879" w14:textId="77777777" w:rsidR="00735558" w:rsidRDefault="00735558" w:rsidP="00735558">
      <w:pPr>
        <w:widowControl w:val="0"/>
        <w:autoSpaceDE w:val="0"/>
        <w:autoSpaceDN w:val="0"/>
        <w:adjustRightInd w:val="0"/>
        <w:spacing w:after="240" w:line="340" w:lineRule="atLeast"/>
        <w:rPr>
          <w:rFonts w:ascii="Times" w:hAnsi="Times" w:cs="Times"/>
          <w:color w:val="000000"/>
          <w:sz w:val="29"/>
          <w:szCs w:val="29"/>
        </w:rPr>
      </w:pPr>
    </w:p>
    <w:p w14:paraId="74F97819" w14:textId="77777777" w:rsidR="00735558" w:rsidRPr="00735558" w:rsidRDefault="00735558" w:rsidP="00735558">
      <w:pPr>
        <w:pStyle w:val="ListParagraph"/>
        <w:widowControl w:val="0"/>
        <w:numPr>
          <w:ilvl w:val="0"/>
          <w:numId w:val="3"/>
        </w:numPr>
        <w:autoSpaceDE w:val="0"/>
        <w:autoSpaceDN w:val="0"/>
        <w:adjustRightInd w:val="0"/>
        <w:spacing w:after="240" w:line="340" w:lineRule="atLeast"/>
        <w:rPr>
          <w:rFonts w:ascii="Times" w:hAnsi="Times" w:cs="Times"/>
          <w:color w:val="000000"/>
        </w:rPr>
      </w:pPr>
      <w:r w:rsidRPr="000B1917">
        <w:rPr>
          <w:rFonts w:ascii="Times" w:hAnsi="Times" w:cs="Times"/>
          <w:b/>
          <w:color w:val="000000"/>
          <w:sz w:val="29"/>
          <w:szCs w:val="29"/>
        </w:rPr>
        <w:t>Stimulus/Response Sequences (Run in Debug Mode)</w:t>
      </w:r>
    </w:p>
    <w:p w14:paraId="218157E3" w14:textId="77777777" w:rsidR="00735558" w:rsidRPr="00735558" w:rsidRDefault="00735558" w:rsidP="00735558">
      <w:pPr>
        <w:pStyle w:val="ListParagraph"/>
        <w:widowControl w:val="0"/>
        <w:autoSpaceDE w:val="0"/>
        <w:autoSpaceDN w:val="0"/>
        <w:adjustRightInd w:val="0"/>
        <w:spacing w:after="240" w:line="340" w:lineRule="atLeast"/>
        <w:ind w:left="1440"/>
        <w:rPr>
          <w:rFonts w:ascii="Times" w:hAnsi="Times" w:cs="Times"/>
          <w:color w:val="000000"/>
        </w:rPr>
      </w:pPr>
    </w:p>
    <w:tbl>
      <w:tblPr>
        <w:tblW w:w="0" w:type="auto"/>
        <w:tblInd w:w="-118" w:type="dxa"/>
        <w:tblBorders>
          <w:top w:val="nil"/>
          <w:left w:val="nil"/>
          <w:right w:val="nil"/>
        </w:tblBorders>
        <w:tblLayout w:type="fixed"/>
        <w:tblLook w:val="0000" w:firstRow="0" w:lastRow="0" w:firstColumn="0" w:lastColumn="0" w:noHBand="0" w:noVBand="0"/>
      </w:tblPr>
      <w:tblGrid>
        <w:gridCol w:w="2378"/>
        <w:gridCol w:w="8322"/>
      </w:tblGrid>
      <w:tr w:rsidR="00735558" w14:paraId="6FB8E3B0" w14:textId="77777777">
        <w:tc>
          <w:tcPr>
            <w:tcW w:w="237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A155C3A" w14:textId="77777777" w:rsidR="00735558" w:rsidRPr="00735558" w:rsidRDefault="00735558" w:rsidP="00735558">
            <w:pPr>
              <w:widowControl w:val="0"/>
              <w:autoSpaceDE w:val="0"/>
              <w:autoSpaceDN w:val="0"/>
              <w:adjustRightInd w:val="0"/>
              <w:spacing w:after="240" w:line="340" w:lineRule="atLeast"/>
              <w:rPr>
                <w:rFonts w:ascii="Times" w:hAnsi="Times" w:cs="Times"/>
                <w:color w:val="000000"/>
              </w:rPr>
            </w:pPr>
            <w:r w:rsidRPr="00735558">
              <w:rPr>
                <w:rFonts w:ascii="Times" w:hAnsi="Times" w:cs="Times"/>
                <w:color w:val="000000"/>
                <w:sz w:val="29"/>
                <w:szCs w:val="29"/>
              </w:rPr>
              <w:t xml:space="preserve">Primary Actor </w:t>
            </w:r>
          </w:p>
        </w:tc>
        <w:tc>
          <w:tcPr>
            <w:tcW w:w="832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0802930"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tc>
      </w:tr>
      <w:tr w:rsidR="00735558" w14:paraId="34F782AA" w14:textId="77777777">
        <w:tblPrEx>
          <w:tblBorders>
            <w:top w:val="none" w:sz="0" w:space="0" w:color="auto"/>
          </w:tblBorders>
        </w:tblPrEx>
        <w:tc>
          <w:tcPr>
            <w:tcW w:w="237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303BB32"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832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1312223"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Purpose of this feature is to run in debug mode to the selected project </w:t>
            </w:r>
          </w:p>
        </w:tc>
      </w:tr>
      <w:tr w:rsidR="00735558" w14:paraId="08A2C3F9" w14:textId="77777777">
        <w:tblPrEx>
          <w:tblBorders>
            <w:top w:val="none" w:sz="0" w:space="0" w:color="auto"/>
          </w:tblBorders>
        </w:tblPrEx>
        <w:tc>
          <w:tcPr>
            <w:tcW w:w="237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65C8775"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Precondition </w:t>
            </w:r>
          </w:p>
        </w:tc>
        <w:tc>
          <w:tcPr>
            <w:tcW w:w="832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6C542DB"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User has logged in to the system.</w:t>
            </w:r>
            <w:r>
              <w:rPr>
                <w:rFonts w:ascii="MS Mincho" w:eastAsia="MS Mincho" w:hAnsi="MS Mincho" w:cs="MS Mincho"/>
                <w:color w:val="000000"/>
                <w:sz w:val="29"/>
                <w:szCs w:val="29"/>
              </w:rPr>
              <w:t> </w:t>
            </w:r>
            <w:r>
              <w:rPr>
                <w:rFonts w:ascii="Times" w:hAnsi="Times" w:cs="Times"/>
                <w:color w:val="000000"/>
                <w:sz w:val="29"/>
                <w:szCs w:val="29"/>
              </w:rPr>
              <w:t xml:space="preserve">There must be at least one executable project </w:t>
            </w:r>
          </w:p>
        </w:tc>
      </w:tr>
      <w:tr w:rsidR="00735558" w14:paraId="5D8A6336" w14:textId="77777777">
        <w:tc>
          <w:tcPr>
            <w:tcW w:w="237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744D709"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832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6FA5B38"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debug his project </w:t>
            </w:r>
          </w:p>
        </w:tc>
      </w:tr>
    </w:tbl>
    <w:p w14:paraId="210CEFBA" w14:textId="77777777" w:rsidR="00735558" w:rsidRPr="00735558" w:rsidRDefault="00735558" w:rsidP="00735558">
      <w:pPr>
        <w:widowControl w:val="0"/>
        <w:autoSpaceDE w:val="0"/>
        <w:autoSpaceDN w:val="0"/>
        <w:adjustRightInd w:val="0"/>
        <w:spacing w:after="240" w:line="340" w:lineRule="atLeast"/>
        <w:ind w:left="1080"/>
        <w:rPr>
          <w:rFonts w:ascii="Times" w:hAnsi="Times" w:cs="Times"/>
          <w:color w:val="000000"/>
        </w:rPr>
      </w:pPr>
    </w:p>
    <w:p w14:paraId="085575A3" w14:textId="77777777" w:rsidR="00735558" w:rsidRPr="000B1917" w:rsidRDefault="000B1917" w:rsidP="00735558">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Normal Function</w:t>
      </w:r>
      <w:r w:rsidR="00735558" w:rsidRPr="000B1917">
        <w:rPr>
          <w:rFonts w:ascii="Times" w:hAnsi="Times" w:cs="Times"/>
          <w:b/>
          <w:color w:val="000000"/>
          <w:sz w:val="29"/>
          <w:szCs w:val="29"/>
        </w:rPr>
        <w:t xml:space="preserve"> </w:t>
      </w:r>
    </w:p>
    <w:p w14:paraId="518E9121" w14:textId="77777777" w:rsidR="00735558" w:rsidRPr="00395A69" w:rsidRDefault="00735558" w:rsidP="00395A69">
      <w:pPr>
        <w:pStyle w:val="ListParagraph"/>
        <w:widowControl w:val="0"/>
        <w:numPr>
          <w:ilvl w:val="0"/>
          <w:numId w:val="2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logins in to the system </w:t>
      </w:r>
      <w:r w:rsidRPr="00395A69">
        <w:rPr>
          <w:rFonts w:ascii="MS Mincho" w:eastAsia="MS Mincho" w:hAnsi="MS Mincho" w:cs="MS Mincho"/>
          <w:color w:val="000000"/>
          <w:sz w:val="29"/>
          <w:szCs w:val="29"/>
        </w:rPr>
        <w:t> </w:t>
      </w:r>
    </w:p>
    <w:p w14:paraId="6562918D" w14:textId="77777777" w:rsidR="00735558" w:rsidRPr="00395A69" w:rsidRDefault="00735558" w:rsidP="00395A69">
      <w:pPr>
        <w:pStyle w:val="ListParagraph"/>
        <w:widowControl w:val="0"/>
        <w:numPr>
          <w:ilvl w:val="0"/>
          <w:numId w:val="2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selects a project from his workspace </w:t>
      </w:r>
      <w:r w:rsidRPr="00395A69">
        <w:rPr>
          <w:rFonts w:ascii="MS Mincho" w:eastAsia="MS Mincho" w:hAnsi="MS Mincho" w:cs="MS Mincho"/>
          <w:color w:val="000000"/>
          <w:sz w:val="29"/>
          <w:szCs w:val="29"/>
        </w:rPr>
        <w:t> </w:t>
      </w:r>
    </w:p>
    <w:p w14:paraId="1176C403" w14:textId="77777777" w:rsidR="00735558" w:rsidRPr="00395A69" w:rsidRDefault="00735558" w:rsidP="00395A69">
      <w:pPr>
        <w:pStyle w:val="ListParagraph"/>
        <w:widowControl w:val="0"/>
        <w:numPr>
          <w:ilvl w:val="0"/>
          <w:numId w:val="24"/>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lastRenderedPageBreak/>
        <w:t xml:space="preserve">User opens a file </w:t>
      </w:r>
      <w:r w:rsidRPr="00395A69">
        <w:rPr>
          <w:rFonts w:ascii="MS Mincho" w:eastAsia="MS Mincho" w:hAnsi="MS Mincho" w:cs="MS Mincho"/>
          <w:color w:val="000000"/>
          <w:sz w:val="29"/>
          <w:szCs w:val="29"/>
        </w:rPr>
        <w:t> </w:t>
      </w:r>
    </w:p>
    <w:p w14:paraId="144A6F40" w14:textId="77777777" w:rsidR="00735558" w:rsidRPr="00395A69" w:rsidRDefault="00735558" w:rsidP="00395A69">
      <w:pPr>
        <w:pStyle w:val="ListParagraph"/>
        <w:widowControl w:val="0"/>
        <w:numPr>
          <w:ilvl w:val="0"/>
          <w:numId w:val="24"/>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adds a breakpoint to </w:t>
      </w:r>
      <w:proofErr w:type="gramStart"/>
      <w:r w:rsidRPr="00395A69">
        <w:rPr>
          <w:rFonts w:ascii="Times" w:hAnsi="Times" w:cs="Times"/>
          <w:color w:val="000000"/>
          <w:sz w:val="29"/>
          <w:szCs w:val="29"/>
        </w:rPr>
        <w:t>the some</w:t>
      </w:r>
      <w:proofErr w:type="gramEnd"/>
      <w:r w:rsidRPr="00395A69">
        <w:rPr>
          <w:rFonts w:ascii="Times" w:hAnsi="Times" w:cs="Times"/>
          <w:color w:val="000000"/>
          <w:sz w:val="29"/>
          <w:szCs w:val="29"/>
        </w:rPr>
        <w:t xml:space="preserve"> rows </w:t>
      </w:r>
      <w:r w:rsidRPr="00395A69">
        <w:rPr>
          <w:rFonts w:ascii="MS Mincho" w:eastAsia="MS Mincho" w:hAnsi="MS Mincho" w:cs="MS Mincho"/>
          <w:color w:val="000000"/>
          <w:sz w:val="29"/>
          <w:szCs w:val="29"/>
        </w:rPr>
        <w:t> </w:t>
      </w:r>
    </w:p>
    <w:p w14:paraId="069A9AA8" w14:textId="77777777" w:rsidR="00735558" w:rsidRPr="00395A69" w:rsidRDefault="00735558" w:rsidP="00395A69">
      <w:pPr>
        <w:pStyle w:val="ListParagraph"/>
        <w:widowControl w:val="0"/>
        <w:numPr>
          <w:ilvl w:val="0"/>
          <w:numId w:val="24"/>
        </w:numPr>
        <w:tabs>
          <w:tab w:val="left" w:pos="220"/>
          <w:tab w:val="left" w:pos="720"/>
        </w:tabs>
        <w:autoSpaceDE w:val="0"/>
        <w:autoSpaceDN w:val="0"/>
        <w:adjustRightInd w:val="0"/>
        <w:spacing w:after="293" w:line="340" w:lineRule="atLeast"/>
        <w:rPr>
          <w:rFonts w:ascii="MS Mincho" w:eastAsia="MS Mincho" w:hAnsi="MS Mincho" w:cs="MS Mincho"/>
          <w:color w:val="000000"/>
          <w:sz w:val="29"/>
          <w:szCs w:val="29"/>
        </w:rPr>
      </w:pPr>
      <w:r w:rsidRPr="00395A69">
        <w:rPr>
          <w:rFonts w:ascii="Times" w:hAnsi="Times" w:cs="Times"/>
          <w:color w:val="000000"/>
          <w:sz w:val="29"/>
          <w:szCs w:val="29"/>
        </w:rPr>
        <w:t xml:space="preserve">User run project in debug mode </w:t>
      </w:r>
      <w:r w:rsidRPr="00395A69">
        <w:rPr>
          <w:rFonts w:ascii="MS Mincho" w:eastAsia="MS Mincho" w:hAnsi="MS Mincho" w:cs="MS Mincho"/>
          <w:color w:val="000000"/>
          <w:sz w:val="29"/>
          <w:szCs w:val="29"/>
        </w:rPr>
        <w:t> </w:t>
      </w:r>
    </w:p>
    <w:p w14:paraId="742BDF8B" w14:textId="77777777" w:rsidR="00735558" w:rsidRPr="00395A69" w:rsidRDefault="00735558" w:rsidP="00395A69">
      <w:pPr>
        <w:pStyle w:val="ListParagraph"/>
        <w:widowControl w:val="0"/>
        <w:numPr>
          <w:ilvl w:val="0"/>
          <w:numId w:val="24"/>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Program pauses its execution in a breakpoint </w:t>
      </w:r>
      <w:r w:rsidRPr="00395A69">
        <w:rPr>
          <w:rFonts w:ascii="MS Mincho" w:eastAsia="MS Mincho" w:hAnsi="MS Mincho" w:cs="MS Mincho"/>
          <w:color w:val="000000"/>
          <w:sz w:val="29"/>
          <w:szCs w:val="29"/>
        </w:rPr>
        <w:t> </w:t>
      </w:r>
    </w:p>
    <w:p w14:paraId="522BC065" w14:textId="77777777" w:rsidR="00735558" w:rsidRPr="00395A69" w:rsidRDefault="00735558" w:rsidP="00395A69">
      <w:pPr>
        <w:pStyle w:val="ListParagraph"/>
        <w:widowControl w:val="0"/>
        <w:numPr>
          <w:ilvl w:val="0"/>
          <w:numId w:val="24"/>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Program waits an action from user </w:t>
      </w:r>
      <w:r w:rsidRPr="00395A69">
        <w:rPr>
          <w:rFonts w:ascii="MS Mincho" w:eastAsia="MS Mincho" w:hAnsi="MS Mincho" w:cs="MS Mincho"/>
          <w:color w:val="000000"/>
          <w:sz w:val="29"/>
          <w:szCs w:val="29"/>
        </w:rPr>
        <w:t> </w:t>
      </w:r>
    </w:p>
    <w:p w14:paraId="7380C7EB" w14:textId="77777777" w:rsidR="00735558" w:rsidRDefault="00735558" w:rsidP="00735558">
      <w:pPr>
        <w:widowControl w:val="0"/>
        <w:tabs>
          <w:tab w:val="left" w:pos="220"/>
          <w:tab w:val="left" w:pos="720"/>
        </w:tabs>
        <w:autoSpaceDE w:val="0"/>
        <w:autoSpaceDN w:val="0"/>
        <w:adjustRightInd w:val="0"/>
        <w:spacing w:after="293" w:line="340" w:lineRule="atLeast"/>
        <w:ind w:left="720"/>
        <w:rPr>
          <w:rFonts w:ascii="Times" w:hAnsi="Times" w:cs="Times"/>
          <w:color w:val="000000"/>
          <w:sz w:val="29"/>
          <w:szCs w:val="29"/>
        </w:rPr>
      </w:pPr>
    </w:p>
    <w:p w14:paraId="2E826B6C" w14:textId="77777777" w:rsidR="00735558" w:rsidRPr="000B1917" w:rsidRDefault="00735558" w:rsidP="00735558">
      <w:pPr>
        <w:pStyle w:val="ListParagraph"/>
        <w:widowControl w:val="0"/>
        <w:numPr>
          <w:ilvl w:val="0"/>
          <w:numId w:val="3"/>
        </w:numPr>
        <w:autoSpaceDE w:val="0"/>
        <w:autoSpaceDN w:val="0"/>
        <w:adjustRightInd w:val="0"/>
        <w:spacing w:after="240" w:line="340" w:lineRule="atLeast"/>
        <w:rPr>
          <w:rFonts w:ascii="Times" w:hAnsi="Times" w:cs="Times"/>
          <w:b/>
          <w:color w:val="000000"/>
          <w:sz w:val="32"/>
          <w:szCs w:val="32"/>
        </w:rPr>
      </w:pPr>
      <w:r w:rsidRPr="000B1917">
        <w:rPr>
          <w:rFonts w:ascii="Times" w:hAnsi="Times" w:cs="Times"/>
          <w:b/>
          <w:color w:val="000000"/>
          <w:sz w:val="32"/>
          <w:szCs w:val="32"/>
        </w:rPr>
        <w:t xml:space="preserve">Stimulus/Response Sequences (Step Into/Over/Out of the </w:t>
      </w:r>
      <w:proofErr w:type="gramStart"/>
      <w:r w:rsidRPr="000B1917">
        <w:rPr>
          <w:rFonts w:ascii="Times" w:hAnsi="Times" w:cs="Times"/>
          <w:b/>
          <w:color w:val="000000"/>
          <w:sz w:val="32"/>
          <w:szCs w:val="32"/>
        </w:rPr>
        <w:t>Code )</w:t>
      </w:r>
      <w:proofErr w:type="gramEnd"/>
    </w:p>
    <w:p w14:paraId="5C5FDB2F" w14:textId="77777777" w:rsidR="00735558" w:rsidRDefault="00735558" w:rsidP="00735558">
      <w:pPr>
        <w:pStyle w:val="ListParagraph"/>
        <w:widowControl w:val="0"/>
        <w:autoSpaceDE w:val="0"/>
        <w:autoSpaceDN w:val="0"/>
        <w:adjustRightInd w:val="0"/>
        <w:spacing w:after="240" w:line="340" w:lineRule="atLeast"/>
        <w:ind w:left="1440"/>
        <w:rPr>
          <w:rFonts w:ascii="Times" w:hAnsi="Times" w:cs="Times"/>
          <w:color w:val="000000"/>
          <w:sz w:val="29"/>
          <w:szCs w:val="29"/>
        </w:rPr>
      </w:pPr>
    </w:p>
    <w:tbl>
      <w:tblPr>
        <w:tblW w:w="0" w:type="auto"/>
        <w:tblInd w:w="-118" w:type="dxa"/>
        <w:tblBorders>
          <w:top w:val="nil"/>
          <w:left w:val="nil"/>
          <w:right w:val="nil"/>
        </w:tblBorders>
        <w:tblLayout w:type="fixed"/>
        <w:tblLook w:val="0000" w:firstRow="0" w:lastRow="0" w:firstColumn="0" w:lastColumn="0" w:noHBand="0" w:noVBand="0"/>
      </w:tblPr>
      <w:tblGrid>
        <w:gridCol w:w="2802"/>
        <w:gridCol w:w="9780"/>
      </w:tblGrid>
      <w:tr w:rsidR="00735558" w14:paraId="05BEB919" w14:textId="77777777">
        <w:tc>
          <w:tcPr>
            <w:tcW w:w="280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46888D1"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978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955A59A"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tc>
      </w:tr>
      <w:tr w:rsidR="00735558" w14:paraId="2C63F0A8" w14:textId="77777777">
        <w:tblPrEx>
          <w:tblBorders>
            <w:top w:val="none" w:sz="0" w:space="0" w:color="auto"/>
          </w:tblBorders>
        </w:tblPrEx>
        <w:tc>
          <w:tcPr>
            <w:tcW w:w="280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0CFB7BF"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978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BC8CEB0" w14:textId="77777777" w:rsidR="00204D52" w:rsidRDefault="0073555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Purpose of this feature is to step into, over, or out </w:t>
            </w:r>
          </w:p>
          <w:p w14:paraId="21AE078A"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from a code in debug mode </w:t>
            </w:r>
          </w:p>
        </w:tc>
      </w:tr>
      <w:tr w:rsidR="00735558" w14:paraId="7988ABFB" w14:textId="77777777">
        <w:tblPrEx>
          <w:tblBorders>
            <w:top w:val="none" w:sz="0" w:space="0" w:color="auto"/>
          </w:tblBorders>
        </w:tblPrEx>
        <w:tc>
          <w:tcPr>
            <w:tcW w:w="280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114275D"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Precondition </w:t>
            </w:r>
          </w:p>
        </w:tc>
        <w:tc>
          <w:tcPr>
            <w:tcW w:w="978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D36D574" w14:textId="77777777" w:rsidR="00204D52" w:rsidRDefault="0073555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User has logged in to the system.</w:t>
            </w:r>
            <w:r>
              <w:rPr>
                <w:rFonts w:ascii="MS Mincho" w:eastAsia="MS Mincho" w:hAnsi="MS Mincho" w:cs="MS Mincho"/>
                <w:color w:val="000000"/>
                <w:sz w:val="29"/>
                <w:szCs w:val="29"/>
              </w:rPr>
              <w:t> </w:t>
            </w:r>
            <w:r>
              <w:rPr>
                <w:rFonts w:ascii="Times" w:hAnsi="Times" w:cs="Times"/>
                <w:color w:val="000000"/>
                <w:sz w:val="29"/>
                <w:szCs w:val="29"/>
              </w:rPr>
              <w:t xml:space="preserve">There must be </w:t>
            </w:r>
          </w:p>
          <w:p w14:paraId="4BA7A599"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at least one executable project </w:t>
            </w:r>
            <w:proofErr w:type="spellStart"/>
            <w:r>
              <w:rPr>
                <w:rFonts w:ascii="Times" w:hAnsi="Times" w:cs="Times"/>
                <w:color w:val="000000"/>
                <w:sz w:val="29"/>
                <w:szCs w:val="29"/>
              </w:rPr>
              <w:t>Project</w:t>
            </w:r>
            <w:proofErr w:type="spellEnd"/>
            <w:r>
              <w:rPr>
                <w:rFonts w:ascii="Times" w:hAnsi="Times" w:cs="Times"/>
                <w:color w:val="000000"/>
                <w:sz w:val="29"/>
                <w:szCs w:val="29"/>
              </w:rPr>
              <w:t xml:space="preserve"> must be run in Debug Mode </w:t>
            </w:r>
          </w:p>
        </w:tc>
      </w:tr>
      <w:tr w:rsidR="00735558" w14:paraId="7375340C" w14:textId="77777777">
        <w:tc>
          <w:tcPr>
            <w:tcW w:w="280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B3AAE61"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978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5406BD2" w14:textId="77777777" w:rsidR="00735558" w:rsidRDefault="0073555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step into, over, or out from a code </w:t>
            </w:r>
          </w:p>
        </w:tc>
      </w:tr>
    </w:tbl>
    <w:p w14:paraId="725AAB9D" w14:textId="77777777" w:rsidR="00735558" w:rsidRDefault="00735558" w:rsidP="00735558">
      <w:pPr>
        <w:pStyle w:val="ListParagraph"/>
        <w:widowControl w:val="0"/>
        <w:autoSpaceDE w:val="0"/>
        <w:autoSpaceDN w:val="0"/>
        <w:adjustRightInd w:val="0"/>
        <w:spacing w:after="240" w:line="340" w:lineRule="atLeast"/>
        <w:ind w:left="1440"/>
        <w:rPr>
          <w:rFonts w:ascii="Times" w:hAnsi="Times" w:cs="Times"/>
          <w:color w:val="000000"/>
        </w:rPr>
      </w:pPr>
    </w:p>
    <w:p w14:paraId="1B769E99" w14:textId="77777777" w:rsidR="00735558" w:rsidRPr="000B1917" w:rsidRDefault="000B1917" w:rsidP="00735558">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Normal Function</w:t>
      </w:r>
      <w:r w:rsidR="00735558" w:rsidRPr="000B1917">
        <w:rPr>
          <w:rFonts w:ascii="Times" w:hAnsi="Times" w:cs="Times"/>
          <w:b/>
          <w:color w:val="000000"/>
          <w:sz w:val="29"/>
          <w:szCs w:val="29"/>
        </w:rPr>
        <w:t xml:space="preserve"> </w:t>
      </w:r>
    </w:p>
    <w:p w14:paraId="30AF1119"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logins in to the system </w:t>
      </w:r>
      <w:r w:rsidRPr="00395A69">
        <w:rPr>
          <w:rFonts w:ascii="MS Mincho" w:eastAsia="MS Mincho" w:hAnsi="MS Mincho" w:cs="MS Mincho"/>
          <w:color w:val="000000"/>
          <w:sz w:val="29"/>
          <w:szCs w:val="29"/>
        </w:rPr>
        <w:t> </w:t>
      </w:r>
    </w:p>
    <w:p w14:paraId="472FCACB"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selects a project from his workspace </w:t>
      </w:r>
      <w:r w:rsidRPr="00395A69">
        <w:rPr>
          <w:rFonts w:ascii="MS Mincho" w:eastAsia="MS Mincho" w:hAnsi="MS Mincho" w:cs="MS Mincho"/>
          <w:color w:val="000000"/>
          <w:sz w:val="29"/>
          <w:szCs w:val="29"/>
        </w:rPr>
        <w:t> </w:t>
      </w:r>
    </w:p>
    <w:p w14:paraId="0F839801"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opens a file </w:t>
      </w:r>
      <w:r w:rsidRPr="00395A69">
        <w:rPr>
          <w:rFonts w:ascii="MS Mincho" w:eastAsia="MS Mincho" w:hAnsi="MS Mincho" w:cs="MS Mincho"/>
          <w:color w:val="000000"/>
          <w:sz w:val="29"/>
          <w:szCs w:val="29"/>
        </w:rPr>
        <w:t> </w:t>
      </w:r>
    </w:p>
    <w:p w14:paraId="466B1210"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adds a breakpoint to </w:t>
      </w:r>
      <w:proofErr w:type="gramStart"/>
      <w:r w:rsidRPr="00395A69">
        <w:rPr>
          <w:rFonts w:ascii="Times" w:hAnsi="Times" w:cs="Times"/>
          <w:color w:val="000000"/>
          <w:sz w:val="29"/>
          <w:szCs w:val="29"/>
        </w:rPr>
        <w:t>the some</w:t>
      </w:r>
      <w:proofErr w:type="gramEnd"/>
      <w:r w:rsidRPr="00395A69">
        <w:rPr>
          <w:rFonts w:ascii="Times" w:hAnsi="Times" w:cs="Times"/>
          <w:color w:val="000000"/>
          <w:sz w:val="29"/>
          <w:szCs w:val="29"/>
        </w:rPr>
        <w:t xml:space="preserve"> rows </w:t>
      </w:r>
      <w:r w:rsidRPr="00395A69">
        <w:rPr>
          <w:rFonts w:ascii="MS Mincho" w:eastAsia="MS Mincho" w:hAnsi="MS Mincho" w:cs="MS Mincho"/>
          <w:color w:val="000000"/>
          <w:sz w:val="29"/>
          <w:szCs w:val="29"/>
        </w:rPr>
        <w:t> </w:t>
      </w:r>
    </w:p>
    <w:p w14:paraId="14A0D664"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run project in debug mode </w:t>
      </w:r>
      <w:r w:rsidRPr="00395A69">
        <w:rPr>
          <w:rFonts w:ascii="MS Mincho" w:eastAsia="MS Mincho" w:hAnsi="MS Mincho" w:cs="MS Mincho"/>
          <w:color w:val="000000"/>
          <w:sz w:val="29"/>
          <w:szCs w:val="29"/>
        </w:rPr>
        <w:t> </w:t>
      </w:r>
    </w:p>
    <w:p w14:paraId="794D875A"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Program pauses its execution in a breakpoint </w:t>
      </w:r>
      <w:r w:rsidRPr="00395A69">
        <w:rPr>
          <w:rFonts w:ascii="MS Mincho" w:eastAsia="MS Mincho" w:hAnsi="MS Mincho" w:cs="MS Mincho"/>
          <w:color w:val="000000"/>
          <w:sz w:val="29"/>
          <w:szCs w:val="29"/>
        </w:rPr>
        <w:t> </w:t>
      </w:r>
    </w:p>
    <w:p w14:paraId="2E4E7D69"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Program waits an action from user </w:t>
      </w:r>
      <w:r w:rsidRPr="00395A69">
        <w:rPr>
          <w:rFonts w:ascii="MS Mincho" w:eastAsia="MS Mincho" w:hAnsi="MS Mincho" w:cs="MS Mincho"/>
          <w:color w:val="000000"/>
          <w:sz w:val="29"/>
          <w:szCs w:val="29"/>
        </w:rPr>
        <w:t> </w:t>
      </w:r>
    </w:p>
    <w:p w14:paraId="142DE669"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step into a function </w:t>
      </w:r>
      <w:r w:rsidRPr="00395A69">
        <w:rPr>
          <w:rFonts w:ascii="MS Mincho" w:eastAsia="MS Mincho" w:hAnsi="MS Mincho" w:cs="MS Mincho"/>
          <w:color w:val="000000"/>
          <w:sz w:val="29"/>
          <w:szCs w:val="29"/>
        </w:rPr>
        <w:t> </w:t>
      </w:r>
    </w:p>
    <w:p w14:paraId="3FED05A3"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step out from the function </w:t>
      </w:r>
      <w:r w:rsidRPr="00395A69">
        <w:rPr>
          <w:rFonts w:ascii="MS Mincho" w:eastAsia="MS Mincho" w:hAnsi="MS Mincho" w:cs="MS Mincho"/>
          <w:color w:val="000000"/>
          <w:sz w:val="29"/>
          <w:szCs w:val="29"/>
        </w:rPr>
        <w:t> </w:t>
      </w:r>
    </w:p>
    <w:p w14:paraId="02FE209A" w14:textId="77777777" w:rsidR="00735558" w:rsidRPr="00395A69" w:rsidRDefault="00735558" w:rsidP="00395A69">
      <w:pPr>
        <w:pStyle w:val="ListParagraph"/>
        <w:widowControl w:val="0"/>
        <w:numPr>
          <w:ilvl w:val="0"/>
          <w:numId w:val="2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step over of current line </w:t>
      </w:r>
      <w:r w:rsidRPr="00395A69">
        <w:rPr>
          <w:rFonts w:ascii="MS Mincho" w:eastAsia="MS Mincho" w:hAnsi="MS Mincho" w:cs="MS Mincho"/>
          <w:color w:val="000000"/>
          <w:sz w:val="29"/>
          <w:szCs w:val="29"/>
        </w:rPr>
        <w:t> </w:t>
      </w:r>
    </w:p>
    <w:p w14:paraId="6A355403" w14:textId="77777777" w:rsidR="00735558" w:rsidRPr="00735558" w:rsidRDefault="00735558" w:rsidP="00735558">
      <w:pPr>
        <w:pStyle w:val="ListParagraph"/>
        <w:widowControl w:val="0"/>
        <w:autoSpaceDE w:val="0"/>
        <w:autoSpaceDN w:val="0"/>
        <w:adjustRightInd w:val="0"/>
        <w:spacing w:after="240" w:line="340" w:lineRule="atLeast"/>
        <w:ind w:left="1440"/>
        <w:rPr>
          <w:rFonts w:ascii="Times" w:hAnsi="Times" w:cs="Times"/>
          <w:color w:val="000000"/>
        </w:rPr>
      </w:pPr>
    </w:p>
    <w:p w14:paraId="1AE4ED68" w14:textId="77777777" w:rsidR="008F0E9D" w:rsidRPr="000B1917" w:rsidRDefault="008F0E9D" w:rsidP="008F0E9D">
      <w:pPr>
        <w:pStyle w:val="ListParagraph"/>
        <w:widowControl w:val="0"/>
        <w:numPr>
          <w:ilvl w:val="0"/>
          <w:numId w:val="10"/>
        </w:numPr>
        <w:autoSpaceDE w:val="0"/>
        <w:autoSpaceDN w:val="0"/>
        <w:adjustRightInd w:val="0"/>
        <w:spacing w:after="240" w:line="340" w:lineRule="atLeast"/>
        <w:rPr>
          <w:rFonts w:ascii="Times" w:hAnsi="Times" w:cs="Times"/>
          <w:b/>
          <w:color w:val="000000"/>
          <w:sz w:val="32"/>
          <w:szCs w:val="32"/>
        </w:rPr>
      </w:pPr>
      <w:r w:rsidRPr="000B1917">
        <w:rPr>
          <w:rFonts w:ascii="Times" w:hAnsi="Times" w:cs="Times"/>
          <w:b/>
          <w:color w:val="000000"/>
          <w:sz w:val="32"/>
          <w:szCs w:val="32"/>
        </w:rPr>
        <w:t xml:space="preserve">Breakpoint List </w:t>
      </w:r>
    </w:p>
    <w:p w14:paraId="5B7471FE" w14:textId="77777777" w:rsidR="00735558" w:rsidRDefault="00735558" w:rsidP="008F0E9D">
      <w:pPr>
        <w:pStyle w:val="ListParagraph"/>
        <w:widowControl w:val="0"/>
        <w:autoSpaceDE w:val="0"/>
        <w:autoSpaceDN w:val="0"/>
        <w:adjustRightInd w:val="0"/>
        <w:spacing w:after="240" w:line="340" w:lineRule="atLeast"/>
        <w:ind w:left="1440"/>
        <w:rPr>
          <w:rFonts w:ascii="Times" w:hAnsi="Times" w:cs="Times"/>
          <w:color w:val="000000"/>
        </w:rPr>
      </w:pPr>
    </w:p>
    <w:p w14:paraId="1D45F47E" w14:textId="77777777" w:rsidR="008F0E9D" w:rsidRPr="000B1917" w:rsidRDefault="008F0E9D" w:rsidP="008F0E9D">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Background Information </w:t>
      </w:r>
    </w:p>
    <w:p w14:paraId="1FC149BC" w14:textId="77777777" w:rsidR="008F0E9D" w:rsidRPr="008F0E9D" w:rsidRDefault="008F0E9D" w:rsidP="008F0E9D">
      <w:pPr>
        <w:pStyle w:val="ListParagraph"/>
        <w:widowControl w:val="0"/>
        <w:autoSpaceDE w:val="0"/>
        <w:autoSpaceDN w:val="0"/>
        <w:adjustRightInd w:val="0"/>
        <w:spacing w:after="240" w:line="340" w:lineRule="atLeast"/>
        <w:ind w:left="1440"/>
        <w:rPr>
          <w:rFonts w:ascii="Times" w:hAnsi="Times" w:cs="Times"/>
          <w:color w:val="000000"/>
        </w:rPr>
      </w:pPr>
      <w:r w:rsidRPr="008F0E9D">
        <w:rPr>
          <w:rFonts w:ascii="Times" w:hAnsi="Times" w:cs="Times"/>
          <w:color w:val="000000"/>
          <w:sz w:val="29"/>
          <w:szCs w:val="29"/>
        </w:rPr>
        <w:t xml:space="preserve">In debug mode users shall be able to control execution of the program. For this </w:t>
      </w:r>
      <w:proofErr w:type="gramStart"/>
      <w:r w:rsidRPr="008F0E9D">
        <w:rPr>
          <w:rFonts w:ascii="Times" w:hAnsi="Times" w:cs="Times"/>
          <w:color w:val="000000"/>
          <w:sz w:val="29"/>
          <w:szCs w:val="29"/>
        </w:rPr>
        <w:t>purpose</w:t>
      </w:r>
      <w:proofErr w:type="gramEnd"/>
      <w:r w:rsidRPr="008F0E9D">
        <w:rPr>
          <w:rFonts w:ascii="Times" w:hAnsi="Times" w:cs="Times"/>
          <w:color w:val="000000"/>
          <w:sz w:val="29"/>
          <w:szCs w:val="29"/>
        </w:rPr>
        <w:t xml:space="preserve"> users will use breakpoints which are intentional stopping or pausing places in a program. All breakpoints decided by users will be listed in breakpoints view. When user adds a breakpoint it will be automatically shown in this view. In this view user will be able to activate and deactivate the breakpoints. Also he will be able to remove the breakpoint completely. </w:t>
      </w:r>
    </w:p>
    <w:p w14:paraId="55368178" w14:textId="77777777" w:rsidR="008F0E9D" w:rsidRPr="000B1917" w:rsidRDefault="008F0E9D" w:rsidP="008F0E9D">
      <w:pPr>
        <w:pStyle w:val="ListParagraph"/>
        <w:widowControl w:val="0"/>
        <w:autoSpaceDE w:val="0"/>
        <w:autoSpaceDN w:val="0"/>
        <w:adjustRightInd w:val="0"/>
        <w:spacing w:after="240" w:line="340" w:lineRule="atLeast"/>
        <w:ind w:left="1440"/>
        <w:rPr>
          <w:rFonts w:ascii="Times" w:hAnsi="Times" w:cs="Times"/>
          <w:b/>
          <w:color w:val="000000"/>
        </w:rPr>
      </w:pPr>
    </w:p>
    <w:p w14:paraId="2711C012" w14:textId="77777777" w:rsidR="008F0E9D" w:rsidRPr="000B1917" w:rsidRDefault="008F0E9D" w:rsidP="008F0E9D">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Stimulus/Response Sequences </w:t>
      </w:r>
    </w:p>
    <w:p w14:paraId="6F024675" w14:textId="77777777" w:rsidR="008F0E9D" w:rsidRDefault="008F0E9D" w:rsidP="008F0E9D">
      <w:pPr>
        <w:pStyle w:val="ListParagraph"/>
        <w:widowControl w:val="0"/>
        <w:autoSpaceDE w:val="0"/>
        <w:autoSpaceDN w:val="0"/>
        <w:adjustRightInd w:val="0"/>
        <w:spacing w:after="240" w:line="340" w:lineRule="atLeast"/>
        <w:ind w:left="1440"/>
        <w:rPr>
          <w:rFonts w:ascii="Times" w:hAnsi="Times" w:cs="Times"/>
          <w:color w:val="000000"/>
          <w:sz w:val="29"/>
          <w:szCs w:val="29"/>
        </w:rPr>
      </w:pPr>
    </w:p>
    <w:tbl>
      <w:tblPr>
        <w:tblW w:w="0" w:type="auto"/>
        <w:tblInd w:w="-118" w:type="dxa"/>
        <w:tblBorders>
          <w:top w:val="nil"/>
          <w:left w:val="nil"/>
          <w:right w:val="nil"/>
        </w:tblBorders>
        <w:tblLayout w:type="fixed"/>
        <w:tblLook w:val="0000" w:firstRow="0" w:lastRow="0" w:firstColumn="0" w:lastColumn="0" w:noHBand="0" w:noVBand="0"/>
      </w:tblPr>
      <w:tblGrid>
        <w:gridCol w:w="2346"/>
        <w:gridCol w:w="11164"/>
      </w:tblGrid>
      <w:tr w:rsidR="008F0E9D" w14:paraId="484DA159" w14:textId="77777777">
        <w:tc>
          <w:tcPr>
            <w:tcW w:w="234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555E120"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111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AAA74C0"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tc>
      </w:tr>
      <w:tr w:rsidR="008F0E9D" w14:paraId="02C24659" w14:textId="77777777">
        <w:tblPrEx>
          <w:tblBorders>
            <w:top w:val="none" w:sz="0" w:space="0" w:color="auto"/>
          </w:tblBorders>
        </w:tblPrEx>
        <w:tc>
          <w:tcPr>
            <w:tcW w:w="234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533A4A1"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111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93F9167" w14:textId="77777777" w:rsidR="00204D52" w:rsidRDefault="008F0E9D">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Purpose of this feature is make easier manage of breakpoints by </w:t>
            </w:r>
          </w:p>
          <w:p w14:paraId="66B9D8E2"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showing all of them in a list. </w:t>
            </w:r>
          </w:p>
        </w:tc>
      </w:tr>
      <w:tr w:rsidR="008F0E9D" w14:paraId="43313703" w14:textId="77777777">
        <w:tc>
          <w:tcPr>
            <w:tcW w:w="234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2117B8D"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111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3BDCB69"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see all break points together </w:t>
            </w:r>
          </w:p>
        </w:tc>
      </w:tr>
    </w:tbl>
    <w:p w14:paraId="52184CF3" w14:textId="77777777" w:rsidR="008F0E9D" w:rsidRPr="008F0E9D" w:rsidRDefault="008F0E9D" w:rsidP="008F0E9D">
      <w:pPr>
        <w:pStyle w:val="ListParagraph"/>
        <w:widowControl w:val="0"/>
        <w:autoSpaceDE w:val="0"/>
        <w:autoSpaceDN w:val="0"/>
        <w:adjustRightInd w:val="0"/>
        <w:spacing w:after="240" w:line="340" w:lineRule="atLeast"/>
        <w:ind w:left="1440"/>
        <w:rPr>
          <w:rFonts w:ascii="Times" w:hAnsi="Times" w:cs="Times"/>
          <w:color w:val="000000"/>
        </w:rPr>
      </w:pPr>
    </w:p>
    <w:p w14:paraId="094CDE79" w14:textId="77777777" w:rsidR="008F0E9D" w:rsidRPr="000B1917" w:rsidRDefault="000B1917" w:rsidP="008F0E9D">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Normal Function</w:t>
      </w:r>
      <w:r w:rsidR="008F0E9D" w:rsidRPr="000B1917">
        <w:rPr>
          <w:rFonts w:ascii="Times" w:hAnsi="Times" w:cs="Times"/>
          <w:b/>
          <w:color w:val="000000"/>
          <w:sz w:val="29"/>
          <w:szCs w:val="29"/>
        </w:rPr>
        <w:t xml:space="preserve"> </w:t>
      </w:r>
    </w:p>
    <w:p w14:paraId="64FF736A" w14:textId="77777777" w:rsidR="008F0E9D" w:rsidRPr="00395A69" w:rsidRDefault="008F0E9D" w:rsidP="00395A69">
      <w:pPr>
        <w:pStyle w:val="ListParagraph"/>
        <w:widowControl w:val="0"/>
        <w:numPr>
          <w:ilvl w:val="0"/>
          <w:numId w:val="22"/>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is in the debug mode </w:t>
      </w:r>
      <w:r w:rsidRPr="00395A69">
        <w:rPr>
          <w:rFonts w:ascii="MS Mincho" w:eastAsia="MS Mincho" w:hAnsi="MS Mincho" w:cs="MS Mincho"/>
          <w:color w:val="000000"/>
          <w:sz w:val="29"/>
          <w:szCs w:val="29"/>
        </w:rPr>
        <w:t> </w:t>
      </w:r>
    </w:p>
    <w:p w14:paraId="36FB90D6" w14:textId="77777777" w:rsidR="008F0E9D" w:rsidRPr="00395A69" w:rsidRDefault="008F0E9D" w:rsidP="00395A69">
      <w:pPr>
        <w:pStyle w:val="ListParagraph"/>
        <w:widowControl w:val="0"/>
        <w:numPr>
          <w:ilvl w:val="0"/>
          <w:numId w:val="22"/>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Removes a breakpoint from list </w:t>
      </w:r>
      <w:r w:rsidRPr="00395A69">
        <w:rPr>
          <w:rFonts w:ascii="MS Mincho" w:eastAsia="MS Mincho" w:hAnsi="MS Mincho" w:cs="MS Mincho"/>
          <w:color w:val="000000"/>
          <w:sz w:val="29"/>
          <w:szCs w:val="29"/>
        </w:rPr>
        <w:t> </w:t>
      </w:r>
    </w:p>
    <w:p w14:paraId="6BF027B9" w14:textId="77777777" w:rsidR="008F0E9D" w:rsidRPr="000B1917" w:rsidRDefault="008F0E9D" w:rsidP="008F0E9D">
      <w:pPr>
        <w:widowControl w:val="0"/>
        <w:autoSpaceDE w:val="0"/>
        <w:autoSpaceDN w:val="0"/>
        <w:adjustRightInd w:val="0"/>
        <w:spacing w:after="240" w:line="340" w:lineRule="atLeast"/>
        <w:rPr>
          <w:rFonts w:ascii="Times" w:hAnsi="Times" w:cs="Times"/>
          <w:b/>
          <w:color w:val="000000"/>
          <w:sz w:val="29"/>
          <w:szCs w:val="29"/>
        </w:rPr>
      </w:pPr>
      <w:r w:rsidRPr="000B1917">
        <w:rPr>
          <w:rFonts w:ascii="Times" w:hAnsi="Times" w:cs="Times"/>
          <w:b/>
          <w:color w:val="000000"/>
          <w:sz w:val="29"/>
          <w:szCs w:val="29"/>
        </w:rPr>
        <w:t>Alternative Flow of Events</w:t>
      </w:r>
    </w:p>
    <w:p w14:paraId="7730D712" w14:textId="77777777" w:rsidR="000B1917" w:rsidRDefault="000B1917" w:rsidP="000B191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w:t>
      </w:r>
    </w:p>
    <w:p w14:paraId="27B7B8EA" w14:textId="77777777" w:rsidR="008F0E9D" w:rsidRPr="00395A69" w:rsidRDefault="008F0E9D" w:rsidP="00395A69">
      <w:pPr>
        <w:pStyle w:val="ListParagraph"/>
        <w:widowControl w:val="0"/>
        <w:numPr>
          <w:ilvl w:val="0"/>
          <w:numId w:val="21"/>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Deactivate an active breakpoint </w:t>
      </w:r>
    </w:p>
    <w:p w14:paraId="4E3DA7B9" w14:textId="77777777" w:rsidR="000B1917" w:rsidRDefault="000B1917" w:rsidP="000B1917">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II </w:t>
      </w:r>
    </w:p>
    <w:p w14:paraId="2E583F52" w14:textId="77777777" w:rsidR="008F0E9D" w:rsidRPr="00395A69" w:rsidRDefault="008F0E9D" w:rsidP="00395A69">
      <w:pPr>
        <w:pStyle w:val="ListParagraph"/>
        <w:widowControl w:val="0"/>
        <w:numPr>
          <w:ilvl w:val="0"/>
          <w:numId w:val="21"/>
        </w:numPr>
        <w:autoSpaceDE w:val="0"/>
        <w:autoSpaceDN w:val="0"/>
        <w:adjustRightInd w:val="0"/>
        <w:spacing w:after="240" w:line="340" w:lineRule="atLeast"/>
        <w:rPr>
          <w:rFonts w:ascii="Times" w:hAnsi="Times" w:cs="Times"/>
          <w:color w:val="000000"/>
          <w:sz w:val="29"/>
          <w:szCs w:val="29"/>
        </w:rPr>
      </w:pPr>
      <w:r w:rsidRPr="00395A69">
        <w:rPr>
          <w:rFonts w:ascii="Times" w:hAnsi="Times" w:cs="Times"/>
          <w:color w:val="000000"/>
          <w:sz w:val="29"/>
          <w:szCs w:val="29"/>
        </w:rPr>
        <w:t xml:space="preserve">Activate an inactive breakpoint </w:t>
      </w:r>
    </w:p>
    <w:p w14:paraId="0A8201D6" w14:textId="77777777" w:rsidR="008F0E9D" w:rsidRDefault="008F0E9D" w:rsidP="008F0E9D">
      <w:pPr>
        <w:widowControl w:val="0"/>
        <w:autoSpaceDE w:val="0"/>
        <w:autoSpaceDN w:val="0"/>
        <w:adjustRightInd w:val="0"/>
        <w:spacing w:after="240" w:line="340" w:lineRule="atLeast"/>
        <w:ind w:firstLine="720"/>
        <w:rPr>
          <w:rFonts w:ascii="Times" w:hAnsi="Times" w:cs="Times"/>
          <w:color w:val="000000"/>
          <w:sz w:val="29"/>
          <w:szCs w:val="29"/>
        </w:rPr>
      </w:pPr>
    </w:p>
    <w:p w14:paraId="388D2870" w14:textId="77777777" w:rsidR="008F0E9D" w:rsidRPr="00395A69" w:rsidRDefault="008F0E9D" w:rsidP="008F0E9D">
      <w:pPr>
        <w:pStyle w:val="ListParagraph"/>
        <w:widowControl w:val="0"/>
        <w:numPr>
          <w:ilvl w:val="0"/>
          <w:numId w:val="10"/>
        </w:numPr>
        <w:autoSpaceDE w:val="0"/>
        <w:autoSpaceDN w:val="0"/>
        <w:adjustRightInd w:val="0"/>
        <w:spacing w:after="240" w:line="340" w:lineRule="atLeast"/>
        <w:rPr>
          <w:rFonts w:ascii="Times" w:hAnsi="Times" w:cs="Times"/>
          <w:b/>
          <w:color w:val="000000"/>
          <w:sz w:val="32"/>
          <w:szCs w:val="32"/>
        </w:rPr>
      </w:pPr>
      <w:r w:rsidRPr="00395A69">
        <w:rPr>
          <w:rFonts w:ascii="Times" w:hAnsi="Times" w:cs="Times"/>
          <w:b/>
          <w:color w:val="000000"/>
          <w:sz w:val="32"/>
          <w:szCs w:val="32"/>
        </w:rPr>
        <w:lastRenderedPageBreak/>
        <w:t xml:space="preserve">Expression Evaluation </w:t>
      </w:r>
    </w:p>
    <w:p w14:paraId="1A552549" w14:textId="77777777" w:rsidR="008F0E9D" w:rsidRDefault="008F0E9D" w:rsidP="008F0E9D">
      <w:pPr>
        <w:pStyle w:val="ListParagraph"/>
        <w:widowControl w:val="0"/>
        <w:autoSpaceDE w:val="0"/>
        <w:autoSpaceDN w:val="0"/>
        <w:adjustRightInd w:val="0"/>
        <w:spacing w:after="240" w:line="340" w:lineRule="atLeast"/>
        <w:rPr>
          <w:rFonts w:ascii="Times" w:hAnsi="Times" w:cs="Times"/>
          <w:color w:val="000000"/>
        </w:rPr>
      </w:pPr>
    </w:p>
    <w:p w14:paraId="4F8417C4" w14:textId="77777777" w:rsidR="008F0E9D" w:rsidRPr="00395A69" w:rsidRDefault="008F0E9D" w:rsidP="008F0E9D">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395A69">
        <w:rPr>
          <w:rFonts w:ascii="Times" w:hAnsi="Times" w:cs="Times"/>
          <w:b/>
          <w:color w:val="000000"/>
          <w:sz w:val="29"/>
          <w:szCs w:val="29"/>
        </w:rPr>
        <w:t xml:space="preserve">Background </w:t>
      </w:r>
      <w:proofErr w:type="gramStart"/>
      <w:r w:rsidRPr="00395A69">
        <w:rPr>
          <w:rFonts w:ascii="Times" w:hAnsi="Times" w:cs="Times"/>
          <w:b/>
          <w:color w:val="000000"/>
          <w:sz w:val="29"/>
          <w:szCs w:val="29"/>
        </w:rPr>
        <w:t>Information :</w:t>
      </w:r>
      <w:proofErr w:type="gramEnd"/>
    </w:p>
    <w:p w14:paraId="1990A787" w14:textId="77777777" w:rsidR="008F0E9D" w:rsidRDefault="008F0E9D" w:rsidP="008F0E9D">
      <w:pPr>
        <w:pStyle w:val="ListParagraph"/>
        <w:widowControl w:val="0"/>
        <w:autoSpaceDE w:val="0"/>
        <w:autoSpaceDN w:val="0"/>
        <w:adjustRightInd w:val="0"/>
        <w:spacing w:after="240" w:line="340" w:lineRule="atLeast"/>
        <w:ind w:left="1440"/>
        <w:rPr>
          <w:rFonts w:ascii="Times" w:hAnsi="Times" w:cs="Times"/>
          <w:color w:val="000000"/>
          <w:sz w:val="29"/>
          <w:szCs w:val="29"/>
        </w:rPr>
      </w:pPr>
      <w:r w:rsidRPr="008F0E9D">
        <w:rPr>
          <w:rFonts w:ascii="Times" w:hAnsi="Times" w:cs="Times"/>
          <w:color w:val="000000"/>
          <w:sz w:val="29"/>
          <w:szCs w:val="29"/>
        </w:rPr>
        <w:t xml:space="preserve">In debug mode following the value of certain expressions could be crucial for the user and he wants to follow the values of these expressions in every step of debugging. To make this processes easier values of specified expression automatically will be evaluated at each breakpoint and shown to user. Expression specifications will be handled in expression tab which will be a part of debug mode interface. User will be able to add and remove expressions thorough this tab. If user defines an invalid expression will not be added to expression list and user will be notified. </w:t>
      </w:r>
    </w:p>
    <w:p w14:paraId="5D779A0B" w14:textId="77777777" w:rsidR="008F0E9D" w:rsidRPr="000B1917" w:rsidRDefault="008F0E9D" w:rsidP="008F0E9D">
      <w:pPr>
        <w:pStyle w:val="ListParagraph"/>
        <w:widowControl w:val="0"/>
        <w:autoSpaceDE w:val="0"/>
        <w:autoSpaceDN w:val="0"/>
        <w:adjustRightInd w:val="0"/>
        <w:spacing w:after="240" w:line="340" w:lineRule="atLeast"/>
        <w:ind w:left="1440"/>
        <w:rPr>
          <w:rFonts w:ascii="Times" w:hAnsi="Times" w:cs="Times"/>
          <w:b/>
          <w:color w:val="000000"/>
          <w:sz w:val="32"/>
          <w:szCs w:val="32"/>
        </w:rPr>
      </w:pPr>
    </w:p>
    <w:p w14:paraId="505D7415" w14:textId="77777777" w:rsidR="008F0E9D" w:rsidRPr="00395A69" w:rsidRDefault="008F0E9D" w:rsidP="008F0E9D">
      <w:pPr>
        <w:pStyle w:val="ListParagraph"/>
        <w:widowControl w:val="0"/>
        <w:numPr>
          <w:ilvl w:val="0"/>
          <w:numId w:val="3"/>
        </w:numPr>
        <w:autoSpaceDE w:val="0"/>
        <w:autoSpaceDN w:val="0"/>
        <w:adjustRightInd w:val="0"/>
        <w:spacing w:after="240" w:line="340" w:lineRule="atLeast"/>
        <w:rPr>
          <w:rFonts w:ascii="Times" w:hAnsi="Times" w:cs="Times"/>
          <w:b/>
          <w:color w:val="000000"/>
          <w:sz w:val="29"/>
          <w:szCs w:val="29"/>
        </w:rPr>
      </w:pPr>
      <w:r w:rsidRPr="00395A69">
        <w:rPr>
          <w:rFonts w:ascii="Times" w:hAnsi="Times" w:cs="Times"/>
          <w:b/>
          <w:color w:val="000000"/>
          <w:sz w:val="29"/>
          <w:szCs w:val="29"/>
        </w:rPr>
        <w:t xml:space="preserve">Stimulus/Response Sequences </w:t>
      </w:r>
    </w:p>
    <w:tbl>
      <w:tblPr>
        <w:tblW w:w="11570" w:type="dxa"/>
        <w:tblInd w:w="-721" w:type="dxa"/>
        <w:tblBorders>
          <w:top w:val="nil"/>
          <w:left w:val="nil"/>
          <w:right w:val="nil"/>
        </w:tblBorders>
        <w:tblLayout w:type="fixed"/>
        <w:tblLook w:val="0000" w:firstRow="0" w:lastRow="0" w:firstColumn="0" w:lastColumn="0" w:noHBand="0" w:noVBand="0"/>
      </w:tblPr>
      <w:tblGrid>
        <w:gridCol w:w="2006"/>
        <w:gridCol w:w="9564"/>
      </w:tblGrid>
      <w:tr w:rsidR="008F0E9D" w14:paraId="27430ADD" w14:textId="77777777" w:rsidTr="00204D52">
        <w:tc>
          <w:tcPr>
            <w:tcW w:w="200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C3B2C89" w14:textId="77777777" w:rsidR="008F0E9D" w:rsidRPr="008F0E9D" w:rsidRDefault="008F0E9D" w:rsidP="008F0E9D">
            <w:pPr>
              <w:widowControl w:val="0"/>
              <w:autoSpaceDE w:val="0"/>
              <w:autoSpaceDN w:val="0"/>
              <w:adjustRightInd w:val="0"/>
              <w:spacing w:after="240" w:line="340" w:lineRule="atLeast"/>
              <w:rPr>
                <w:rFonts w:ascii="Times" w:hAnsi="Times" w:cs="Times"/>
                <w:color w:val="000000"/>
              </w:rPr>
            </w:pPr>
            <w:r w:rsidRPr="008F0E9D">
              <w:rPr>
                <w:rFonts w:ascii="Times" w:hAnsi="Times" w:cs="Times"/>
                <w:color w:val="000000"/>
                <w:sz w:val="29"/>
                <w:szCs w:val="29"/>
              </w:rPr>
              <w:t xml:space="preserve">Primary Actor </w:t>
            </w:r>
          </w:p>
        </w:tc>
        <w:tc>
          <w:tcPr>
            <w:tcW w:w="95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528549D"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tc>
      </w:tr>
      <w:tr w:rsidR="008F0E9D" w14:paraId="669A5E8F" w14:textId="77777777" w:rsidTr="00204D52">
        <w:tblPrEx>
          <w:tblBorders>
            <w:top w:val="none" w:sz="0" w:space="0" w:color="auto"/>
          </w:tblBorders>
        </w:tblPrEx>
        <w:tc>
          <w:tcPr>
            <w:tcW w:w="200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20495A1"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95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4ED170F"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Purpose of this feature is show values of wanted expression in every breakpoint </w:t>
            </w:r>
          </w:p>
        </w:tc>
      </w:tr>
      <w:tr w:rsidR="008F0E9D" w14:paraId="1696763F" w14:textId="77777777" w:rsidTr="00204D52">
        <w:tc>
          <w:tcPr>
            <w:tcW w:w="200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B2A720F"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95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66688AF" w14:textId="77777777" w:rsidR="008F0E9D" w:rsidRDefault="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follow the changes in values of some certain expressions </w:t>
            </w:r>
          </w:p>
        </w:tc>
      </w:tr>
    </w:tbl>
    <w:p w14:paraId="25430C1B" w14:textId="77777777" w:rsidR="008F0E9D" w:rsidRPr="008F0E9D" w:rsidRDefault="008F0E9D" w:rsidP="008F0E9D">
      <w:pPr>
        <w:pStyle w:val="ListParagraph"/>
        <w:widowControl w:val="0"/>
        <w:autoSpaceDE w:val="0"/>
        <w:autoSpaceDN w:val="0"/>
        <w:adjustRightInd w:val="0"/>
        <w:spacing w:after="240" w:line="340" w:lineRule="atLeast"/>
        <w:ind w:left="1440"/>
        <w:jc w:val="both"/>
        <w:rPr>
          <w:rFonts w:ascii="Times" w:hAnsi="Times" w:cs="Times"/>
          <w:color w:val="000000"/>
        </w:rPr>
      </w:pPr>
    </w:p>
    <w:p w14:paraId="18342AA6" w14:textId="77777777" w:rsidR="008F0E9D" w:rsidRPr="008F0E9D" w:rsidRDefault="008F0E9D" w:rsidP="008F0E9D">
      <w:pPr>
        <w:pStyle w:val="ListParagraph"/>
        <w:widowControl w:val="0"/>
        <w:autoSpaceDE w:val="0"/>
        <w:autoSpaceDN w:val="0"/>
        <w:adjustRightInd w:val="0"/>
        <w:spacing w:after="240" w:line="340" w:lineRule="atLeast"/>
        <w:ind w:left="1440"/>
        <w:rPr>
          <w:rFonts w:ascii="Times" w:hAnsi="Times" w:cs="Times"/>
          <w:color w:val="000000"/>
        </w:rPr>
      </w:pPr>
    </w:p>
    <w:p w14:paraId="2454D6AE" w14:textId="77777777" w:rsidR="008F0E9D" w:rsidRPr="000B1917" w:rsidRDefault="000B1917" w:rsidP="008F0E9D">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Normal Function</w:t>
      </w:r>
      <w:r w:rsidR="008F0E9D" w:rsidRPr="000B1917">
        <w:rPr>
          <w:rFonts w:ascii="Times" w:hAnsi="Times" w:cs="Times"/>
          <w:b/>
          <w:color w:val="000000"/>
          <w:sz w:val="29"/>
          <w:szCs w:val="29"/>
        </w:rPr>
        <w:t xml:space="preserve"> </w:t>
      </w:r>
    </w:p>
    <w:p w14:paraId="65BCA9C6" w14:textId="77777777" w:rsidR="008F0E9D" w:rsidRPr="00395A69" w:rsidRDefault="008F0E9D" w:rsidP="00395A69">
      <w:pPr>
        <w:pStyle w:val="ListParagraph"/>
        <w:widowControl w:val="0"/>
        <w:numPr>
          <w:ilvl w:val="0"/>
          <w:numId w:val="20"/>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is in the debug mode </w:t>
      </w:r>
      <w:r w:rsidRPr="00395A69">
        <w:rPr>
          <w:rFonts w:ascii="MS Mincho" w:eastAsia="MS Mincho" w:hAnsi="MS Mincho" w:cs="MS Mincho"/>
          <w:color w:val="000000"/>
          <w:sz w:val="29"/>
          <w:szCs w:val="29"/>
        </w:rPr>
        <w:t> </w:t>
      </w:r>
    </w:p>
    <w:p w14:paraId="11CA0599" w14:textId="77777777" w:rsidR="008F0E9D" w:rsidRPr="00395A69" w:rsidRDefault="008F0E9D" w:rsidP="00395A69">
      <w:pPr>
        <w:pStyle w:val="ListParagraph"/>
        <w:widowControl w:val="0"/>
        <w:numPr>
          <w:ilvl w:val="0"/>
          <w:numId w:val="20"/>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opens the expression evaluation tab </w:t>
      </w:r>
      <w:r w:rsidRPr="00395A69">
        <w:rPr>
          <w:rFonts w:ascii="MS Mincho" w:eastAsia="MS Mincho" w:hAnsi="MS Mincho" w:cs="MS Mincho"/>
          <w:color w:val="000000"/>
          <w:sz w:val="29"/>
          <w:szCs w:val="29"/>
        </w:rPr>
        <w:t> </w:t>
      </w:r>
    </w:p>
    <w:p w14:paraId="0E456AF1" w14:textId="77777777" w:rsidR="008F0E9D" w:rsidRPr="00395A69" w:rsidRDefault="008F0E9D" w:rsidP="00395A69">
      <w:pPr>
        <w:pStyle w:val="ListParagraph"/>
        <w:widowControl w:val="0"/>
        <w:numPr>
          <w:ilvl w:val="0"/>
          <w:numId w:val="20"/>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Defines an expression </w:t>
      </w:r>
      <w:r w:rsidRPr="00395A69">
        <w:rPr>
          <w:rFonts w:ascii="MS Mincho" w:eastAsia="MS Mincho" w:hAnsi="MS Mincho" w:cs="MS Mincho"/>
          <w:color w:val="000000"/>
          <w:sz w:val="29"/>
          <w:szCs w:val="29"/>
        </w:rPr>
        <w:t> </w:t>
      </w:r>
    </w:p>
    <w:p w14:paraId="18246769" w14:textId="77777777" w:rsidR="008F0E9D" w:rsidRDefault="008F0E9D" w:rsidP="008F0E9D">
      <w:pPr>
        <w:widowControl w:val="0"/>
        <w:tabs>
          <w:tab w:val="left" w:pos="220"/>
          <w:tab w:val="left" w:pos="720"/>
        </w:tabs>
        <w:autoSpaceDE w:val="0"/>
        <w:autoSpaceDN w:val="0"/>
        <w:adjustRightInd w:val="0"/>
        <w:spacing w:after="293" w:line="340" w:lineRule="atLeast"/>
        <w:ind w:left="720"/>
        <w:rPr>
          <w:rFonts w:ascii="Times" w:hAnsi="Times" w:cs="Times"/>
          <w:color w:val="000000"/>
          <w:sz w:val="29"/>
          <w:szCs w:val="29"/>
        </w:rPr>
      </w:pPr>
      <w:r>
        <w:rPr>
          <w:rFonts w:ascii="Times" w:hAnsi="Times" w:cs="Times"/>
          <w:color w:val="000000"/>
          <w:sz w:val="29"/>
          <w:szCs w:val="29"/>
        </w:rPr>
        <w:t xml:space="preserve">Expression added to evaluated expressions list </w:t>
      </w:r>
      <w:r>
        <w:rPr>
          <w:rFonts w:ascii="MS Mincho" w:eastAsia="MS Mincho" w:hAnsi="MS Mincho" w:cs="MS Mincho"/>
          <w:color w:val="000000"/>
          <w:sz w:val="29"/>
          <w:szCs w:val="29"/>
        </w:rPr>
        <w:t> </w:t>
      </w:r>
    </w:p>
    <w:p w14:paraId="479FE20A" w14:textId="77777777" w:rsidR="008F0E9D" w:rsidRPr="000B1917" w:rsidRDefault="008F0E9D" w:rsidP="008F0E9D">
      <w:pPr>
        <w:widowControl w:val="0"/>
        <w:autoSpaceDE w:val="0"/>
        <w:autoSpaceDN w:val="0"/>
        <w:adjustRightInd w:val="0"/>
        <w:spacing w:after="240" w:line="340" w:lineRule="atLeast"/>
        <w:rPr>
          <w:rFonts w:ascii="Times" w:hAnsi="Times" w:cs="Times"/>
          <w:b/>
          <w:color w:val="000000"/>
          <w:sz w:val="29"/>
          <w:szCs w:val="29"/>
        </w:rPr>
      </w:pPr>
      <w:r w:rsidRPr="000B1917">
        <w:rPr>
          <w:rFonts w:ascii="Times" w:hAnsi="Times" w:cs="Times"/>
          <w:b/>
          <w:color w:val="000000"/>
          <w:sz w:val="29"/>
          <w:szCs w:val="29"/>
        </w:rPr>
        <w:t>Alternative Flow of Events</w:t>
      </w:r>
    </w:p>
    <w:p w14:paraId="5BAF6AA1" w14:textId="77777777" w:rsidR="000B1917" w:rsidRDefault="000B1917" w:rsidP="000B191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w:t>
      </w:r>
    </w:p>
    <w:p w14:paraId="739A89E3" w14:textId="77777777" w:rsidR="008F0E9D" w:rsidRPr="00395A69" w:rsidRDefault="008F0E9D" w:rsidP="00395A69">
      <w:pPr>
        <w:pStyle w:val="ListParagraph"/>
        <w:widowControl w:val="0"/>
        <w:numPr>
          <w:ilvl w:val="0"/>
          <w:numId w:val="19"/>
        </w:numPr>
        <w:autoSpaceDE w:val="0"/>
        <w:autoSpaceDN w:val="0"/>
        <w:adjustRightInd w:val="0"/>
        <w:spacing w:after="240" w:line="340" w:lineRule="atLeast"/>
        <w:rPr>
          <w:rFonts w:ascii="Times" w:hAnsi="Times" w:cs="Times"/>
          <w:color w:val="000000"/>
          <w:sz w:val="29"/>
          <w:szCs w:val="29"/>
        </w:rPr>
      </w:pPr>
      <w:r w:rsidRPr="00395A69">
        <w:rPr>
          <w:rFonts w:ascii="Times" w:hAnsi="Times" w:cs="Times"/>
          <w:color w:val="000000"/>
          <w:sz w:val="29"/>
          <w:szCs w:val="29"/>
        </w:rPr>
        <w:t xml:space="preserve">If the expression is not valid it is not added to list </w:t>
      </w:r>
    </w:p>
    <w:p w14:paraId="0AA8BCC8" w14:textId="77777777" w:rsidR="008F0E9D" w:rsidRPr="00395A69" w:rsidRDefault="008F0E9D" w:rsidP="00395A69">
      <w:pPr>
        <w:pStyle w:val="ListParagraph"/>
        <w:widowControl w:val="0"/>
        <w:numPr>
          <w:ilvl w:val="0"/>
          <w:numId w:val="19"/>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User is notified about invalid expression </w:t>
      </w:r>
    </w:p>
    <w:p w14:paraId="065F0D1E" w14:textId="77777777" w:rsidR="008F0E9D" w:rsidRDefault="008F0E9D" w:rsidP="008F0E9D">
      <w:pPr>
        <w:widowControl w:val="0"/>
        <w:autoSpaceDE w:val="0"/>
        <w:autoSpaceDN w:val="0"/>
        <w:adjustRightInd w:val="0"/>
        <w:spacing w:after="240" w:line="340" w:lineRule="atLeast"/>
        <w:rPr>
          <w:rFonts w:ascii="Times" w:hAnsi="Times" w:cs="Times"/>
          <w:color w:val="000000"/>
          <w:sz w:val="29"/>
          <w:szCs w:val="29"/>
        </w:rPr>
      </w:pPr>
    </w:p>
    <w:p w14:paraId="0786DDD1" w14:textId="77777777" w:rsidR="00395A69" w:rsidRPr="00395A69" w:rsidRDefault="00395A69" w:rsidP="00395A69">
      <w:pPr>
        <w:widowControl w:val="0"/>
        <w:autoSpaceDE w:val="0"/>
        <w:autoSpaceDN w:val="0"/>
        <w:adjustRightInd w:val="0"/>
        <w:spacing w:after="240" w:line="340" w:lineRule="atLeast"/>
        <w:rPr>
          <w:rFonts w:ascii="Times" w:hAnsi="Times" w:cs="Times"/>
          <w:b/>
          <w:color w:val="000000"/>
        </w:rPr>
      </w:pPr>
      <w:r w:rsidRPr="00395A69">
        <w:rPr>
          <w:rFonts w:ascii="Times" w:hAnsi="Times" w:cs="Times"/>
          <w:b/>
          <w:color w:val="000000"/>
          <w:sz w:val="29"/>
          <w:szCs w:val="29"/>
        </w:rPr>
        <w:t>Functional Requirements (Terminal)</w:t>
      </w:r>
    </w:p>
    <w:p w14:paraId="5BF84AF4" w14:textId="77777777" w:rsidR="008F0E9D" w:rsidRDefault="008F0E9D" w:rsidP="008F0E9D">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1: The system shall provide a debug mode that support breakpoints list demonstration </w:t>
      </w:r>
    </w:p>
    <w:p w14:paraId="5F605D0A" w14:textId="77777777" w:rsidR="008F0E9D" w:rsidRDefault="008F0E9D" w:rsidP="008F0E9D">
      <w:pPr>
        <w:widowControl w:val="0"/>
        <w:autoSpaceDE w:val="0"/>
        <w:autoSpaceDN w:val="0"/>
        <w:adjustRightInd w:val="0"/>
        <w:spacing w:after="240" w:line="340" w:lineRule="atLeast"/>
        <w:rPr>
          <w:rFonts w:ascii="MS Mincho" w:eastAsia="MS Mincho" w:hAnsi="MS Mincho" w:cs="MS Mincho"/>
          <w:color w:val="000000"/>
          <w:sz w:val="29"/>
          <w:szCs w:val="29"/>
        </w:rPr>
      </w:pPr>
      <w:r>
        <w:rPr>
          <w:rFonts w:ascii="Times" w:hAnsi="Times" w:cs="Times"/>
          <w:color w:val="000000"/>
          <w:sz w:val="29"/>
          <w:szCs w:val="29"/>
        </w:rPr>
        <w:t>2: The system shall provide a debug mode that support expression evaluation</w:t>
      </w:r>
      <w:r>
        <w:rPr>
          <w:rFonts w:ascii="MS Mincho" w:eastAsia="MS Mincho" w:hAnsi="MS Mincho" w:cs="MS Mincho"/>
          <w:color w:val="000000"/>
          <w:sz w:val="29"/>
          <w:szCs w:val="29"/>
        </w:rPr>
        <w:t> </w:t>
      </w:r>
    </w:p>
    <w:p w14:paraId="0EDE1FC7" w14:textId="77777777" w:rsidR="008F0E9D" w:rsidRDefault="008F0E9D" w:rsidP="008F0E9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3: The system shall allow user to control the execution of the running process. </w:t>
      </w:r>
    </w:p>
    <w:p w14:paraId="7A75D248" w14:textId="77777777" w:rsidR="008F0E9D" w:rsidRPr="000B1917" w:rsidRDefault="008F0E9D" w:rsidP="008F0E9D">
      <w:pPr>
        <w:widowControl w:val="0"/>
        <w:autoSpaceDE w:val="0"/>
        <w:autoSpaceDN w:val="0"/>
        <w:adjustRightInd w:val="0"/>
        <w:spacing w:after="240" w:line="340" w:lineRule="atLeast"/>
        <w:rPr>
          <w:rFonts w:cs="Times"/>
          <w:b/>
          <w:color w:val="000000"/>
          <w:sz w:val="36"/>
          <w:szCs w:val="36"/>
        </w:rPr>
      </w:pPr>
    </w:p>
    <w:p w14:paraId="15110ED1" w14:textId="77777777" w:rsidR="008F0E9D" w:rsidRPr="000B1917" w:rsidRDefault="008F0E9D" w:rsidP="008F0E9D">
      <w:pPr>
        <w:widowControl w:val="0"/>
        <w:autoSpaceDE w:val="0"/>
        <w:autoSpaceDN w:val="0"/>
        <w:adjustRightInd w:val="0"/>
        <w:spacing w:after="240" w:line="340" w:lineRule="atLeast"/>
        <w:rPr>
          <w:rFonts w:cs="Times"/>
          <w:b/>
          <w:color w:val="000000"/>
          <w:sz w:val="36"/>
          <w:szCs w:val="36"/>
        </w:rPr>
      </w:pPr>
      <w:r w:rsidRPr="000B1917">
        <w:rPr>
          <w:rFonts w:cs="Times"/>
          <w:b/>
          <w:color w:val="000000"/>
          <w:sz w:val="36"/>
          <w:szCs w:val="36"/>
        </w:rPr>
        <w:t xml:space="preserve">3.2.4. Terminal </w:t>
      </w:r>
    </w:p>
    <w:p w14:paraId="4A7228BD" w14:textId="77777777" w:rsidR="001E0F2F" w:rsidRPr="000B1917" w:rsidRDefault="001E0F2F" w:rsidP="001E0F2F">
      <w:pPr>
        <w:pStyle w:val="ListParagraph"/>
        <w:widowControl w:val="0"/>
        <w:numPr>
          <w:ilvl w:val="0"/>
          <w:numId w:val="10"/>
        </w:numPr>
        <w:autoSpaceDE w:val="0"/>
        <w:autoSpaceDN w:val="0"/>
        <w:adjustRightInd w:val="0"/>
        <w:spacing w:after="240" w:line="340" w:lineRule="atLeast"/>
        <w:rPr>
          <w:rFonts w:ascii="Times" w:hAnsi="Times" w:cs="Times"/>
          <w:b/>
          <w:color w:val="000000"/>
          <w:sz w:val="32"/>
          <w:szCs w:val="32"/>
        </w:rPr>
      </w:pPr>
      <w:r w:rsidRPr="000B1917">
        <w:rPr>
          <w:rFonts w:ascii="Times" w:hAnsi="Times" w:cs="Times"/>
          <w:b/>
          <w:color w:val="000000"/>
          <w:sz w:val="32"/>
          <w:szCs w:val="32"/>
        </w:rPr>
        <w:t xml:space="preserve">Viewing Previous Commands </w:t>
      </w:r>
    </w:p>
    <w:p w14:paraId="1891B913" w14:textId="77777777" w:rsidR="008F0E9D" w:rsidRDefault="008F0E9D" w:rsidP="001E0F2F">
      <w:pPr>
        <w:pStyle w:val="ListParagraph"/>
        <w:widowControl w:val="0"/>
        <w:autoSpaceDE w:val="0"/>
        <w:autoSpaceDN w:val="0"/>
        <w:adjustRightInd w:val="0"/>
        <w:spacing w:after="240" w:line="340" w:lineRule="atLeast"/>
        <w:rPr>
          <w:rFonts w:ascii="Times" w:hAnsi="Times" w:cs="Times"/>
          <w:color w:val="000000"/>
        </w:rPr>
      </w:pPr>
    </w:p>
    <w:p w14:paraId="2975BC49" w14:textId="77777777" w:rsidR="00D07925" w:rsidRPr="000B1917" w:rsidRDefault="00D07925" w:rsidP="00D07925">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Background Information </w:t>
      </w:r>
    </w:p>
    <w:p w14:paraId="24C500B5" w14:textId="77777777" w:rsidR="00D07925" w:rsidRPr="00D07925" w:rsidRDefault="00D07925" w:rsidP="00D07925">
      <w:pPr>
        <w:pStyle w:val="ListParagraph"/>
        <w:widowControl w:val="0"/>
        <w:autoSpaceDE w:val="0"/>
        <w:autoSpaceDN w:val="0"/>
        <w:adjustRightInd w:val="0"/>
        <w:spacing w:after="240" w:line="340" w:lineRule="atLeast"/>
        <w:ind w:left="1440"/>
        <w:rPr>
          <w:rFonts w:ascii="Times" w:hAnsi="Times" w:cs="Times"/>
          <w:color w:val="000000"/>
        </w:rPr>
      </w:pPr>
      <w:r w:rsidRPr="00D07925">
        <w:rPr>
          <w:rFonts w:ascii="Times" w:hAnsi="Times" w:cs="Times"/>
          <w:color w:val="000000"/>
          <w:sz w:val="29"/>
          <w:szCs w:val="29"/>
        </w:rPr>
        <w:t xml:space="preserve">Users will be able to view the previous commands they entered to terminal since the beginning of their sessions. In order to provide this feature, commands will be saved in a command stack. In user interface travelling through commands will be handled by keyboard shortcuts. By using up arrow key users will be able to view older commands while they will be able to view newer commands by using down arrow key. When the oldest command is reached up arrow key will not respond anymore and when the current command is the newest one and down arrow key is pressed command line will be cleared. </w:t>
      </w:r>
    </w:p>
    <w:p w14:paraId="34B8DE78" w14:textId="77777777" w:rsidR="001E0F2F" w:rsidRPr="001E0F2F" w:rsidRDefault="001E0F2F" w:rsidP="00D07925">
      <w:pPr>
        <w:pStyle w:val="ListParagraph"/>
        <w:widowControl w:val="0"/>
        <w:autoSpaceDE w:val="0"/>
        <w:autoSpaceDN w:val="0"/>
        <w:adjustRightInd w:val="0"/>
        <w:spacing w:after="240" w:line="340" w:lineRule="atLeast"/>
        <w:ind w:left="1440"/>
        <w:rPr>
          <w:rFonts w:ascii="Times" w:hAnsi="Times" w:cs="Times"/>
          <w:color w:val="000000"/>
        </w:rPr>
      </w:pPr>
    </w:p>
    <w:p w14:paraId="333B7CB5" w14:textId="77777777" w:rsidR="008F0E9D" w:rsidRPr="008F0E9D" w:rsidRDefault="008F0E9D" w:rsidP="008F0E9D">
      <w:pPr>
        <w:pStyle w:val="ListParagraph"/>
        <w:widowControl w:val="0"/>
        <w:autoSpaceDE w:val="0"/>
        <w:autoSpaceDN w:val="0"/>
        <w:adjustRightInd w:val="0"/>
        <w:spacing w:after="240" w:line="340" w:lineRule="atLeast"/>
        <w:ind w:left="1440"/>
        <w:rPr>
          <w:rFonts w:ascii="Times" w:hAnsi="Times" w:cs="Times"/>
          <w:color w:val="000000"/>
        </w:rPr>
      </w:pPr>
    </w:p>
    <w:p w14:paraId="0C2C00CD" w14:textId="77777777" w:rsidR="00D07925" w:rsidRPr="000B1917" w:rsidRDefault="00D07925" w:rsidP="00D07925">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Stimulus/Response Sequences </w:t>
      </w:r>
    </w:p>
    <w:p w14:paraId="0F27722C" w14:textId="77777777" w:rsidR="00735558" w:rsidRDefault="00735558" w:rsidP="00D07925">
      <w:pPr>
        <w:pStyle w:val="ListParagraph"/>
        <w:widowControl w:val="0"/>
        <w:tabs>
          <w:tab w:val="left" w:pos="220"/>
          <w:tab w:val="left" w:pos="720"/>
        </w:tabs>
        <w:autoSpaceDE w:val="0"/>
        <w:autoSpaceDN w:val="0"/>
        <w:adjustRightInd w:val="0"/>
        <w:spacing w:after="293" w:line="340" w:lineRule="atLeast"/>
        <w:ind w:left="1440"/>
        <w:rPr>
          <w:rFonts w:ascii="Times" w:hAnsi="Times" w:cs="Times"/>
          <w:color w:val="000000"/>
          <w:sz w:val="29"/>
          <w:szCs w:val="29"/>
        </w:rPr>
      </w:pPr>
    </w:p>
    <w:tbl>
      <w:tblPr>
        <w:tblW w:w="15539" w:type="dxa"/>
        <w:tblInd w:w="-118" w:type="dxa"/>
        <w:tblBorders>
          <w:top w:val="nil"/>
          <w:left w:val="nil"/>
          <w:right w:val="nil"/>
        </w:tblBorders>
        <w:tblLayout w:type="fixed"/>
        <w:tblLook w:val="0000" w:firstRow="0" w:lastRow="0" w:firstColumn="0" w:lastColumn="0" w:noHBand="0" w:noVBand="0"/>
      </w:tblPr>
      <w:tblGrid>
        <w:gridCol w:w="2708"/>
        <w:gridCol w:w="12831"/>
      </w:tblGrid>
      <w:tr w:rsidR="00D07925" w14:paraId="5D4F302D" w14:textId="77777777" w:rsidTr="00D07925">
        <w:tc>
          <w:tcPr>
            <w:tcW w:w="27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753B036" w14:textId="77777777" w:rsidR="00D07925" w:rsidRDefault="00D0792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128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09C0A97" w14:textId="77777777" w:rsidR="00D07925" w:rsidRDefault="00D0792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tc>
      </w:tr>
      <w:tr w:rsidR="00D07925" w14:paraId="7D1115F4" w14:textId="77777777" w:rsidTr="00D07925">
        <w:tc>
          <w:tcPr>
            <w:tcW w:w="27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1F808B6" w14:textId="77777777" w:rsidR="00D07925" w:rsidRDefault="00D0792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128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3730A34" w14:textId="77777777" w:rsidR="00204D52" w:rsidRDefault="00D07925">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Purpose of this feature is make user’s job easier by giving him </w:t>
            </w:r>
          </w:p>
          <w:p w14:paraId="4F5B4FCC" w14:textId="77777777" w:rsidR="00D07925" w:rsidRPr="00D07925" w:rsidRDefault="00D07925">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availability to access his previous command easily. </w:t>
            </w:r>
          </w:p>
        </w:tc>
      </w:tr>
      <w:tr w:rsidR="00D07925" w14:paraId="0239D5C2" w14:textId="77777777" w:rsidTr="00D07925">
        <w:tc>
          <w:tcPr>
            <w:tcW w:w="27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3843179" w14:textId="77777777" w:rsidR="00D07925" w:rsidRDefault="00D07925"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Trigger </w:t>
            </w:r>
          </w:p>
        </w:tc>
        <w:tc>
          <w:tcPr>
            <w:tcW w:w="128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16A9DF0" w14:textId="77777777" w:rsidR="00D07925" w:rsidRDefault="00D07925"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does not want to type same commands again and again </w:t>
            </w:r>
          </w:p>
        </w:tc>
      </w:tr>
    </w:tbl>
    <w:p w14:paraId="7FCA3795" w14:textId="77777777" w:rsidR="00D07925" w:rsidRDefault="00D07925" w:rsidP="00D07925">
      <w:pPr>
        <w:widowControl w:val="0"/>
        <w:autoSpaceDE w:val="0"/>
        <w:autoSpaceDN w:val="0"/>
        <w:adjustRightInd w:val="0"/>
        <w:spacing w:after="240" w:line="340" w:lineRule="atLeast"/>
        <w:rPr>
          <w:rFonts w:ascii="Times" w:hAnsi="Times" w:cs="Times"/>
          <w:color w:val="000000"/>
        </w:rPr>
      </w:pPr>
    </w:p>
    <w:p w14:paraId="0BC3539C" w14:textId="77777777" w:rsidR="00D07925" w:rsidRPr="000B1917" w:rsidRDefault="000B1917" w:rsidP="00D07925">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Normal Function</w:t>
      </w:r>
      <w:r w:rsidR="00D07925" w:rsidRPr="000B1917">
        <w:rPr>
          <w:rFonts w:ascii="Times" w:hAnsi="Times" w:cs="Times"/>
          <w:b/>
          <w:color w:val="000000"/>
          <w:sz w:val="29"/>
          <w:szCs w:val="29"/>
        </w:rPr>
        <w:t xml:space="preserve"> </w:t>
      </w:r>
    </w:p>
    <w:p w14:paraId="5F6B3141" w14:textId="77777777" w:rsidR="00D07925" w:rsidRPr="00395A69" w:rsidRDefault="00D07925" w:rsidP="00395A69">
      <w:pPr>
        <w:pStyle w:val="ListParagraph"/>
        <w:widowControl w:val="0"/>
        <w:numPr>
          <w:ilvl w:val="0"/>
          <w:numId w:val="1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is on the command line </w:t>
      </w:r>
      <w:r w:rsidRPr="00395A69">
        <w:rPr>
          <w:rFonts w:ascii="MS Mincho" w:eastAsia="MS Mincho" w:hAnsi="MS Mincho" w:cs="MS Mincho"/>
          <w:color w:val="000000"/>
          <w:sz w:val="29"/>
          <w:szCs w:val="29"/>
        </w:rPr>
        <w:t> </w:t>
      </w:r>
    </w:p>
    <w:p w14:paraId="2E4D838D" w14:textId="77777777" w:rsidR="00D07925" w:rsidRPr="00395A69" w:rsidRDefault="00D07925" w:rsidP="00395A69">
      <w:pPr>
        <w:pStyle w:val="ListParagraph"/>
        <w:widowControl w:val="0"/>
        <w:numPr>
          <w:ilvl w:val="0"/>
          <w:numId w:val="1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Presses up arrow key </w:t>
      </w:r>
      <w:r w:rsidRPr="00395A69">
        <w:rPr>
          <w:rFonts w:ascii="MS Mincho" w:eastAsia="MS Mincho" w:hAnsi="MS Mincho" w:cs="MS Mincho"/>
          <w:color w:val="000000"/>
          <w:sz w:val="29"/>
          <w:szCs w:val="29"/>
        </w:rPr>
        <w:t> </w:t>
      </w:r>
    </w:p>
    <w:p w14:paraId="6EBC7224" w14:textId="77777777" w:rsidR="00D07925" w:rsidRPr="00395A69" w:rsidRDefault="00D07925" w:rsidP="00395A69">
      <w:pPr>
        <w:pStyle w:val="ListParagraph"/>
        <w:widowControl w:val="0"/>
        <w:numPr>
          <w:ilvl w:val="0"/>
          <w:numId w:val="1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Views his last command </w:t>
      </w:r>
      <w:r w:rsidRPr="00395A69">
        <w:rPr>
          <w:rFonts w:ascii="MS Mincho" w:eastAsia="MS Mincho" w:hAnsi="MS Mincho" w:cs="MS Mincho"/>
          <w:color w:val="000000"/>
          <w:sz w:val="29"/>
          <w:szCs w:val="29"/>
        </w:rPr>
        <w:t> </w:t>
      </w:r>
    </w:p>
    <w:p w14:paraId="4E73B894" w14:textId="77777777" w:rsidR="00D07925" w:rsidRPr="00395A69" w:rsidRDefault="00D07925" w:rsidP="00395A69">
      <w:pPr>
        <w:pStyle w:val="ListParagraph"/>
        <w:widowControl w:val="0"/>
        <w:numPr>
          <w:ilvl w:val="0"/>
          <w:numId w:val="1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Presses up arrow key again </w:t>
      </w:r>
      <w:r w:rsidRPr="00395A69">
        <w:rPr>
          <w:rFonts w:ascii="MS Mincho" w:eastAsia="MS Mincho" w:hAnsi="MS Mincho" w:cs="MS Mincho"/>
          <w:color w:val="000000"/>
          <w:sz w:val="29"/>
          <w:szCs w:val="29"/>
        </w:rPr>
        <w:t> </w:t>
      </w:r>
    </w:p>
    <w:p w14:paraId="487CD603" w14:textId="77777777" w:rsidR="00D07925" w:rsidRPr="00395A69" w:rsidRDefault="00D07925" w:rsidP="00395A69">
      <w:pPr>
        <w:pStyle w:val="ListParagraph"/>
        <w:widowControl w:val="0"/>
        <w:numPr>
          <w:ilvl w:val="0"/>
          <w:numId w:val="1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Views the previous command of the command currently viewing </w:t>
      </w:r>
      <w:r w:rsidRPr="00395A69">
        <w:rPr>
          <w:rFonts w:ascii="MS Mincho" w:eastAsia="MS Mincho" w:hAnsi="MS Mincho" w:cs="MS Mincho"/>
          <w:color w:val="000000"/>
          <w:sz w:val="29"/>
          <w:szCs w:val="29"/>
        </w:rPr>
        <w:t> </w:t>
      </w:r>
    </w:p>
    <w:p w14:paraId="782B1F88" w14:textId="77777777" w:rsidR="00D07925" w:rsidRPr="00395A69" w:rsidRDefault="00D07925" w:rsidP="00395A69">
      <w:pPr>
        <w:pStyle w:val="ListParagraph"/>
        <w:widowControl w:val="0"/>
        <w:numPr>
          <w:ilvl w:val="0"/>
          <w:numId w:val="18"/>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Keeps viewing the previous commands while presses the up arrow key until the oldest command is reached </w:t>
      </w:r>
    </w:p>
    <w:p w14:paraId="29659A92" w14:textId="77777777" w:rsidR="00D07925" w:rsidRPr="00395A69" w:rsidRDefault="00D07925" w:rsidP="00395A69">
      <w:pPr>
        <w:pStyle w:val="ListParagraph"/>
        <w:widowControl w:val="0"/>
        <w:numPr>
          <w:ilvl w:val="0"/>
          <w:numId w:val="18"/>
        </w:numPr>
        <w:autoSpaceDE w:val="0"/>
        <w:autoSpaceDN w:val="0"/>
        <w:adjustRightInd w:val="0"/>
        <w:spacing w:after="240" w:line="340" w:lineRule="atLeast"/>
        <w:rPr>
          <w:rFonts w:ascii="Times" w:hAnsi="Times" w:cs="Times"/>
          <w:color w:val="000000"/>
          <w:sz w:val="29"/>
          <w:szCs w:val="29"/>
        </w:rPr>
      </w:pPr>
      <w:r w:rsidRPr="00395A69">
        <w:rPr>
          <w:rFonts w:ascii="Times" w:hAnsi="Times" w:cs="Times"/>
          <w:color w:val="000000"/>
          <w:sz w:val="29"/>
          <w:szCs w:val="29"/>
        </w:rPr>
        <w:t xml:space="preserve">Keeps viewing the newer commands while presses the down arrow key until the newest command is reached </w:t>
      </w:r>
    </w:p>
    <w:p w14:paraId="39E797C0" w14:textId="77777777" w:rsidR="00D07925" w:rsidRPr="000B1917" w:rsidRDefault="00D07925" w:rsidP="00D07925">
      <w:pPr>
        <w:widowControl w:val="0"/>
        <w:autoSpaceDE w:val="0"/>
        <w:autoSpaceDN w:val="0"/>
        <w:adjustRightInd w:val="0"/>
        <w:spacing w:after="240" w:line="340" w:lineRule="atLeast"/>
        <w:rPr>
          <w:rFonts w:ascii="Times" w:hAnsi="Times" w:cs="Times"/>
          <w:b/>
          <w:color w:val="000000"/>
        </w:rPr>
      </w:pPr>
      <w:r w:rsidRPr="000B1917">
        <w:rPr>
          <w:rFonts w:ascii="Times" w:hAnsi="Times" w:cs="Times"/>
          <w:b/>
          <w:color w:val="000000"/>
          <w:sz w:val="29"/>
          <w:szCs w:val="29"/>
        </w:rPr>
        <w:t xml:space="preserve">Alternative Flow of Events </w:t>
      </w:r>
    </w:p>
    <w:p w14:paraId="04B569E2" w14:textId="77777777" w:rsidR="00395A69" w:rsidRDefault="00395A69" w:rsidP="00395A6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w:t>
      </w:r>
    </w:p>
    <w:p w14:paraId="3EABC15E" w14:textId="77777777" w:rsidR="00D07925" w:rsidRPr="00395A69" w:rsidRDefault="00D07925" w:rsidP="00395A69">
      <w:pPr>
        <w:pStyle w:val="ListParagraph"/>
        <w:widowControl w:val="0"/>
        <w:numPr>
          <w:ilvl w:val="0"/>
          <w:numId w:val="17"/>
        </w:numPr>
        <w:autoSpaceDE w:val="0"/>
        <w:autoSpaceDN w:val="0"/>
        <w:adjustRightInd w:val="0"/>
        <w:spacing w:after="240" w:line="340" w:lineRule="atLeast"/>
        <w:rPr>
          <w:rFonts w:ascii="Times" w:hAnsi="Times" w:cs="Times"/>
          <w:color w:val="000000"/>
          <w:sz w:val="29"/>
          <w:szCs w:val="29"/>
        </w:rPr>
      </w:pPr>
      <w:r w:rsidRPr="00395A69">
        <w:rPr>
          <w:rFonts w:ascii="Times" w:hAnsi="Times" w:cs="Times"/>
          <w:color w:val="000000"/>
          <w:sz w:val="29"/>
          <w:szCs w:val="29"/>
        </w:rPr>
        <w:t>Presses down arrow key</w:t>
      </w:r>
    </w:p>
    <w:p w14:paraId="5E260AD0" w14:textId="77777777" w:rsidR="00D07925" w:rsidRPr="00395A69" w:rsidRDefault="00D07925" w:rsidP="00395A69">
      <w:pPr>
        <w:pStyle w:val="ListParagraph"/>
        <w:widowControl w:val="0"/>
        <w:numPr>
          <w:ilvl w:val="0"/>
          <w:numId w:val="17"/>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Nothing happens </w:t>
      </w:r>
    </w:p>
    <w:p w14:paraId="7479BB54" w14:textId="77777777" w:rsidR="00395A69" w:rsidRDefault="00395A69" w:rsidP="00395A6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II </w:t>
      </w:r>
    </w:p>
    <w:p w14:paraId="7D1489B0" w14:textId="77777777" w:rsidR="00D07925" w:rsidRPr="00395A69" w:rsidRDefault="00D07925" w:rsidP="00395A69">
      <w:pPr>
        <w:pStyle w:val="ListParagraph"/>
        <w:widowControl w:val="0"/>
        <w:numPr>
          <w:ilvl w:val="0"/>
          <w:numId w:val="16"/>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Nothing happens if there is no previous command </w:t>
      </w:r>
    </w:p>
    <w:p w14:paraId="17F30EAA" w14:textId="77777777" w:rsidR="00D07925" w:rsidRDefault="00395A69" w:rsidP="00D0792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III </w:t>
      </w:r>
    </w:p>
    <w:p w14:paraId="62864E9F" w14:textId="77777777" w:rsidR="00D07925" w:rsidRPr="00395A69" w:rsidRDefault="00D07925" w:rsidP="00395A69">
      <w:pPr>
        <w:pStyle w:val="ListParagraph"/>
        <w:widowControl w:val="0"/>
        <w:numPr>
          <w:ilvl w:val="0"/>
          <w:numId w:val="16"/>
        </w:numPr>
        <w:autoSpaceDE w:val="0"/>
        <w:autoSpaceDN w:val="0"/>
        <w:adjustRightInd w:val="0"/>
        <w:spacing w:after="240" w:line="340" w:lineRule="atLeast"/>
        <w:rPr>
          <w:rFonts w:ascii="Times" w:hAnsi="Times" w:cs="Times"/>
          <w:color w:val="000000"/>
          <w:sz w:val="29"/>
          <w:szCs w:val="29"/>
        </w:rPr>
      </w:pPr>
      <w:r w:rsidRPr="00395A69">
        <w:rPr>
          <w:rFonts w:ascii="Times" w:hAnsi="Times" w:cs="Times"/>
          <w:color w:val="000000"/>
          <w:sz w:val="29"/>
          <w:szCs w:val="29"/>
        </w:rPr>
        <w:t xml:space="preserve">Presses down arrow key </w:t>
      </w:r>
    </w:p>
    <w:p w14:paraId="558312CF" w14:textId="77777777" w:rsidR="00D07925" w:rsidRPr="00395A69" w:rsidRDefault="00D07925" w:rsidP="00395A69">
      <w:pPr>
        <w:pStyle w:val="ListParagraph"/>
        <w:widowControl w:val="0"/>
        <w:numPr>
          <w:ilvl w:val="0"/>
          <w:numId w:val="16"/>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Command line is cleared </w:t>
      </w:r>
    </w:p>
    <w:p w14:paraId="2075825E" w14:textId="77777777" w:rsidR="00395A69" w:rsidRPr="00395A69" w:rsidRDefault="00395A69" w:rsidP="00395A69">
      <w:pPr>
        <w:pStyle w:val="ListParagraph"/>
        <w:widowControl w:val="0"/>
        <w:autoSpaceDE w:val="0"/>
        <w:autoSpaceDN w:val="0"/>
        <w:adjustRightInd w:val="0"/>
        <w:spacing w:after="240" w:line="340" w:lineRule="atLeast"/>
        <w:rPr>
          <w:rFonts w:ascii="Times" w:hAnsi="Times" w:cs="Times"/>
          <w:color w:val="000000"/>
        </w:rPr>
      </w:pPr>
    </w:p>
    <w:p w14:paraId="57170A97" w14:textId="77777777" w:rsidR="00D07925" w:rsidRPr="00395A69" w:rsidRDefault="00D07925" w:rsidP="00D07925">
      <w:pPr>
        <w:pStyle w:val="ListParagraph"/>
        <w:widowControl w:val="0"/>
        <w:numPr>
          <w:ilvl w:val="0"/>
          <w:numId w:val="10"/>
        </w:numPr>
        <w:autoSpaceDE w:val="0"/>
        <w:autoSpaceDN w:val="0"/>
        <w:adjustRightInd w:val="0"/>
        <w:spacing w:after="240" w:line="340" w:lineRule="atLeast"/>
        <w:rPr>
          <w:rFonts w:ascii="Times" w:hAnsi="Times" w:cs="Times"/>
          <w:b/>
          <w:color w:val="000000"/>
          <w:sz w:val="32"/>
          <w:szCs w:val="32"/>
        </w:rPr>
      </w:pPr>
      <w:r w:rsidRPr="00395A69">
        <w:rPr>
          <w:rFonts w:ascii="Times" w:hAnsi="Times" w:cs="Times"/>
          <w:b/>
          <w:color w:val="000000"/>
          <w:sz w:val="32"/>
          <w:szCs w:val="32"/>
        </w:rPr>
        <w:t xml:space="preserve">Support for Basic UNIX Terminal Commands </w:t>
      </w:r>
    </w:p>
    <w:p w14:paraId="29FE36C5" w14:textId="77777777" w:rsidR="00D07925" w:rsidRDefault="00D07925" w:rsidP="00D07925">
      <w:pPr>
        <w:pStyle w:val="ListParagraph"/>
        <w:widowControl w:val="0"/>
        <w:autoSpaceDE w:val="0"/>
        <w:autoSpaceDN w:val="0"/>
        <w:adjustRightInd w:val="0"/>
        <w:spacing w:after="240" w:line="340" w:lineRule="atLeast"/>
        <w:rPr>
          <w:rFonts w:ascii="Times" w:hAnsi="Times" w:cs="Times"/>
          <w:color w:val="000000"/>
        </w:rPr>
      </w:pPr>
    </w:p>
    <w:p w14:paraId="1887FD55" w14:textId="77777777" w:rsidR="00D07925" w:rsidRPr="00395A69" w:rsidRDefault="00D07925" w:rsidP="00D07925">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395A69">
        <w:rPr>
          <w:rFonts w:ascii="Times" w:hAnsi="Times" w:cs="Times"/>
          <w:b/>
          <w:color w:val="000000"/>
          <w:sz w:val="29"/>
          <w:szCs w:val="29"/>
        </w:rPr>
        <w:t xml:space="preserve">Background Information </w:t>
      </w:r>
    </w:p>
    <w:p w14:paraId="340E7095" w14:textId="77777777" w:rsidR="00D07925" w:rsidRDefault="00D07925" w:rsidP="00D07925">
      <w:pPr>
        <w:pStyle w:val="ListParagraph"/>
        <w:widowControl w:val="0"/>
        <w:autoSpaceDE w:val="0"/>
        <w:autoSpaceDN w:val="0"/>
        <w:adjustRightInd w:val="0"/>
        <w:spacing w:after="240" w:line="340" w:lineRule="atLeast"/>
        <w:ind w:left="1440"/>
        <w:rPr>
          <w:rFonts w:ascii="Times" w:hAnsi="Times" w:cs="Times"/>
          <w:color w:val="000000"/>
          <w:sz w:val="29"/>
          <w:szCs w:val="29"/>
        </w:rPr>
      </w:pPr>
      <w:r w:rsidRPr="00D07925">
        <w:rPr>
          <w:rFonts w:ascii="Times" w:hAnsi="Times" w:cs="Times"/>
          <w:color w:val="000000"/>
          <w:sz w:val="29"/>
          <w:szCs w:val="29"/>
        </w:rPr>
        <w:t xml:space="preserve">Terminal will give opportunity to users to use basic UNIX-like terminal commands. With basic we mean the commands which do not require </w:t>
      </w:r>
      <w:proofErr w:type="spellStart"/>
      <w:r w:rsidRPr="00D07925">
        <w:rPr>
          <w:rFonts w:ascii="Times" w:hAnsi="Times" w:cs="Times"/>
          <w:color w:val="000000"/>
          <w:sz w:val="29"/>
          <w:szCs w:val="29"/>
        </w:rPr>
        <w:t>sudo</w:t>
      </w:r>
      <w:proofErr w:type="spellEnd"/>
      <w:r w:rsidRPr="00D07925">
        <w:rPr>
          <w:rFonts w:ascii="Times" w:hAnsi="Times" w:cs="Times"/>
          <w:color w:val="000000"/>
          <w:sz w:val="29"/>
          <w:szCs w:val="29"/>
        </w:rPr>
        <w:t xml:space="preserve"> privileges. By using these commands, in their workspaces user will be able to perform all actions they can perform in a UNIX machine. </w:t>
      </w:r>
    </w:p>
    <w:p w14:paraId="2901E1A4" w14:textId="77777777" w:rsidR="00460976" w:rsidRPr="00D07925" w:rsidRDefault="00460976" w:rsidP="00D07925">
      <w:pPr>
        <w:pStyle w:val="ListParagraph"/>
        <w:widowControl w:val="0"/>
        <w:autoSpaceDE w:val="0"/>
        <w:autoSpaceDN w:val="0"/>
        <w:adjustRightInd w:val="0"/>
        <w:spacing w:after="240" w:line="340" w:lineRule="atLeast"/>
        <w:ind w:left="1440"/>
        <w:rPr>
          <w:rFonts w:ascii="Times" w:hAnsi="Times" w:cs="Times"/>
          <w:color w:val="000000"/>
        </w:rPr>
      </w:pPr>
    </w:p>
    <w:p w14:paraId="483A1E6E" w14:textId="77777777" w:rsidR="00460976" w:rsidRPr="00395A69" w:rsidRDefault="00460976" w:rsidP="00460976">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395A69">
        <w:rPr>
          <w:rFonts w:ascii="Times" w:hAnsi="Times" w:cs="Times"/>
          <w:b/>
          <w:color w:val="000000"/>
          <w:sz w:val="29"/>
          <w:szCs w:val="29"/>
        </w:rPr>
        <w:t xml:space="preserve">Stimulus/Response Sequences </w:t>
      </w:r>
    </w:p>
    <w:tbl>
      <w:tblPr>
        <w:tblW w:w="0" w:type="auto"/>
        <w:tblInd w:w="-118" w:type="dxa"/>
        <w:tblBorders>
          <w:top w:val="nil"/>
          <w:left w:val="nil"/>
          <w:right w:val="nil"/>
        </w:tblBorders>
        <w:tblLayout w:type="fixed"/>
        <w:tblLook w:val="0000" w:firstRow="0" w:lastRow="0" w:firstColumn="0" w:lastColumn="0" w:noHBand="0" w:noVBand="0"/>
      </w:tblPr>
      <w:tblGrid>
        <w:gridCol w:w="2708"/>
        <w:gridCol w:w="12831"/>
      </w:tblGrid>
      <w:tr w:rsidR="00460976" w14:paraId="1AF28753" w14:textId="77777777">
        <w:tc>
          <w:tcPr>
            <w:tcW w:w="27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8AE313B" w14:textId="77777777" w:rsidR="00460976" w:rsidRPr="00460976" w:rsidRDefault="00460976" w:rsidP="00460976">
            <w:pPr>
              <w:widowControl w:val="0"/>
              <w:autoSpaceDE w:val="0"/>
              <w:autoSpaceDN w:val="0"/>
              <w:adjustRightInd w:val="0"/>
              <w:spacing w:after="240" w:line="340" w:lineRule="atLeast"/>
              <w:rPr>
                <w:rFonts w:ascii="Times" w:hAnsi="Times" w:cs="Times"/>
                <w:color w:val="000000"/>
              </w:rPr>
            </w:pPr>
            <w:r w:rsidRPr="00460976">
              <w:rPr>
                <w:rFonts w:ascii="Times" w:hAnsi="Times" w:cs="Times"/>
                <w:color w:val="000000"/>
                <w:sz w:val="29"/>
                <w:szCs w:val="29"/>
              </w:rPr>
              <w:t xml:space="preserve">Primary Actor </w:t>
            </w:r>
          </w:p>
        </w:tc>
        <w:tc>
          <w:tcPr>
            <w:tcW w:w="128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DA3AB61"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tc>
      </w:tr>
      <w:tr w:rsidR="00460976" w14:paraId="2F2170DB" w14:textId="77777777">
        <w:tblPrEx>
          <w:tblBorders>
            <w:top w:val="none" w:sz="0" w:space="0" w:color="auto"/>
          </w:tblBorders>
        </w:tblPrEx>
        <w:tc>
          <w:tcPr>
            <w:tcW w:w="27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53E41E2"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128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07266ED" w14:textId="77777777" w:rsidR="00204D52" w:rsidRDefault="00460976">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Purpose of this feature is giving users to chance to organize </w:t>
            </w:r>
          </w:p>
          <w:p w14:paraId="5FE3542F"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their workspaces with command line interface. </w:t>
            </w:r>
          </w:p>
        </w:tc>
      </w:tr>
      <w:tr w:rsidR="00460976" w14:paraId="2A424DAA" w14:textId="77777777">
        <w:tc>
          <w:tcPr>
            <w:tcW w:w="27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0F35CF9"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1283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3428704"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wants to use UNIX-like commands </w:t>
            </w:r>
          </w:p>
        </w:tc>
      </w:tr>
    </w:tbl>
    <w:p w14:paraId="4CAA48DA" w14:textId="77777777" w:rsidR="00D07925" w:rsidRPr="00D07925" w:rsidRDefault="00D07925" w:rsidP="00D07925">
      <w:pPr>
        <w:widowControl w:val="0"/>
        <w:autoSpaceDE w:val="0"/>
        <w:autoSpaceDN w:val="0"/>
        <w:adjustRightInd w:val="0"/>
        <w:spacing w:after="240" w:line="340" w:lineRule="atLeast"/>
        <w:ind w:left="1080"/>
        <w:rPr>
          <w:rFonts w:ascii="Times" w:hAnsi="Times" w:cs="Times"/>
          <w:color w:val="000000"/>
        </w:rPr>
      </w:pPr>
    </w:p>
    <w:p w14:paraId="3BB9B8B9" w14:textId="77777777" w:rsidR="00460976" w:rsidRPr="00395A69" w:rsidRDefault="000B1917" w:rsidP="00460976">
      <w:pPr>
        <w:widowControl w:val="0"/>
        <w:autoSpaceDE w:val="0"/>
        <w:autoSpaceDN w:val="0"/>
        <w:adjustRightInd w:val="0"/>
        <w:spacing w:after="240" w:line="340" w:lineRule="atLeast"/>
        <w:rPr>
          <w:rFonts w:ascii="Times" w:hAnsi="Times" w:cs="Times"/>
          <w:b/>
          <w:color w:val="000000"/>
        </w:rPr>
      </w:pPr>
      <w:r w:rsidRPr="00395A69">
        <w:rPr>
          <w:rFonts w:ascii="Times" w:hAnsi="Times" w:cs="Times"/>
          <w:b/>
          <w:color w:val="000000"/>
          <w:sz w:val="29"/>
          <w:szCs w:val="29"/>
        </w:rPr>
        <w:t>Normal Function</w:t>
      </w:r>
      <w:r w:rsidR="00460976" w:rsidRPr="00395A69">
        <w:rPr>
          <w:rFonts w:ascii="Times" w:hAnsi="Times" w:cs="Times"/>
          <w:b/>
          <w:color w:val="000000"/>
          <w:sz w:val="29"/>
          <w:szCs w:val="29"/>
        </w:rPr>
        <w:t xml:space="preserve"> </w:t>
      </w:r>
    </w:p>
    <w:p w14:paraId="5EF06FC4" w14:textId="77777777" w:rsidR="00460976" w:rsidRPr="00395A69" w:rsidRDefault="00460976" w:rsidP="00395A69">
      <w:pPr>
        <w:pStyle w:val="ListParagraph"/>
        <w:widowControl w:val="0"/>
        <w:numPr>
          <w:ilvl w:val="0"/>
          <w:numId w:val="1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is on the command line </w:t>
      </w:r>
      <w:r w:rsidRPr="00395A69">
        <w:rPr>
          <w:rFonts w:ascii="MS Mincho" w:eastAsia="MS Mincho" w:hAnsi="MS Mincho" w:cs="MS Mincho"/>
          <w:color w:val="000000"/>
          <w:sz w:val="29"/>
          <w:szCs w:val="29"/>
        </w:rPr>
        <w:t> </w:t>
      </w:r>
    </w:p>
    <w:p w14:paraId="48FC94E2" w14:textId="77777777" w:rsidR="00460976" w:rsidRPr="00395A69" w:rsidRDefault="00460976" w:rsidP="00395A69">
      <w:pPr>
        <w:pStyle w:val="ListParagraph"/>
        <w:widowControl w:val="0"/>
        <w:numPr>
          <w:ilvl w:val="0"/>
          <w:numId w:val="1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Enters a command </w:t>
      </w:r>
      <w:r w:rsidRPr="00395A69">
        <w:rPr>
          <w:rFonts w:ascii="MS Mincho" w:eastAsia="MS Mincho" w:hAnsi="MS Mincho" w:cs="MS Mincho"/>
          <w:color w:val="000000"/>
          <w:sz w:val="29"/>
          <w:szCs w:val="29"/>
        </w:rPr>
        <w:t> </w:t>
      </w:r>
    </w:p>
    <w:p w14:paraId="1CE88469" w14:textId="77777777" w:rsidR="00460976" w:rsidRPr="00395A69" w:rsidRDefault="00460976" w:rsidP="00395A69">
      <w:pPr>
        <w:pStyle w:val="ListParagraph"/>
        <w:widowControl w:val="0"/>
        <w:numPr>
          <w:ilvl w:val="0"/>
          <w:numId w:val="1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Command is executed </w:t>
      </w:r>
      <w:r w:rsidRPr="00395A69">
        <w:rPr>
          <w:rFonts w:ascii="MS Mincho" w:eastAsia="MS Mincho" w:hAnsi="MS Mincho" w:cs="MS Mincho"/>
          <w:color w:val="000000"/>
          <w:sz w:val="29"/>
          <w:szCs w:val="29"/>
        </w:rPr>
        <w:t> </w:t>
      </w:r>
    </w:p>
    <w:p w14:paraId="1F2C6F9C" w14:textId="77777777" w:rsidR="00460976" w:rsidRPr="00395A69" w:rsidRDefault="00460976" w:rsidP="00395A69">
      <w:pPr>
        <w:pStyle w:val="ListParagraph"/>
        <w:widowControl w:val="0"/>
        <w:numPr>
          <w:ilvl w:val="0"/>
          <w:numId w:val="15"/>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Result of the command is shown in command line or workspace </w:t>
      </w:r>
      <w:r w:rsidRPr="00395A69">
        <w:rPr>
          <w:rFonts w:ascii="MS Mincho" w:eastAsia="MS Mincho" w:hAnsi="MS Mincho" w:cs="MS Mincho"/>
          <w:color w:val="000000"/>
          <w:sz w:val="29"/>
          <w:szCs w:val="29"/>
        </w:rPr>
        <w:t> </w:t>
      </w:r>
    </w:p>
    <w:p w14:paraId="06C287BF" w14:textId="77777777" w:rsidR="00D07925" w:rsidRPr="00D07925" w:rsidRDefault="00D07925" w:rsidP="00D07925">
      <w:pPr>
        <w:pStyle w:val="ListParagraph"/>
        <w:widowControl w:val="0"/>
        <w:tabs>
          <w:tab w:val="left" w:pos="220"/>
          <w:tab w:val="left" w:pos="720"/>
        </w:tabs>
        <w:autoSpaceDE w:val="0"/>
        <w:autoSpaceDN w:val="0"/>
        <w:adjustRightInd w:val="0"/>
        <w:spacing w:after="293" w:line="340" w:lineRule="atLeast"/>
        <w:ind w:left="1440"/>
        <w:rPr>
          <w:rFonts w:ascii="Times" w:hAnsi="Times" w:cs="Times"/>
          <w:color w:val="000000"/>
          <w:sz w:val="29"/>
          <w:szCs w:val="29"/>
        </w:rPr>
      </w:pPr>
    </w:p>
    <w:p w14:paraId="6FDE5638" w14:textId="77777777" w:rsidR="00460976" w:rsidRPr="00395A69" w:rsidRDefault="00460976" w:rsidP="00460976">
      <w:pPr>
        <w:widowControl w:val="0"/>
        <w:autoSpaceDE w:val="0"/>
        <w:autoSpaceDN w:val="0"/>
        <w:adjustRightInd w:val="0"/>
        <w:spacing w:after="240" w:line="340" w:lineRule="atLeast"/>
        <w:rPr>
          <w:rFonts w:ascii="MS Mincho" w:eastAsia="MS Mincho" w:hAnsi="MS Mincho" w:cs="MS Mincho"/>
          <w:b/>
          <w:color w:val="000000"/>
          <w:sz w:val="29"/>
          <w:szCs w:val="29"/>
        </w:rPr>
      </w:pPr>
      <w:r w:rsidRPr="00395A69">
        <w:rPr>
          <w:rFonts w:ascii="Times" w:hAnsi="Times" w:cs="Times"/>
          <w:b/>
          <w:color w:val="000000"/>
          <w:sz w:val="29"/>
          <w:szCs w:val="29"/>
        </w:rPr>
        <w:t>Alternative Flow of Events</w:t>
      </w:r>
      <w:r w:rsidRPr="00395A69">
        <w:rPr>
          <w:rFonts w:ascii="MS Mincho" w:eastAsia="MS Mincho" w:hAnsi="MS Mincho" w:cs="MS Mincho"/>
          <w:b/>
          <w:color w:val="000000"/>
          <w:sz w:val="29"/>
          <w:szCs w:val="29"/>
        </w:rPr>
        <w:t> </w:t>
      </w:r>
    </w:p>
    <w:p w14:paraId="3F9E8626" w14:textId="77777777" w:rsidR="00395A69" w:rsidRDefault="00395A69" w:rsidP="00395A6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w:t>
      </w:r>
    </w:p>
    <w:p w14:paraId="3F8D378C" w14:textId="77777777" w:rsidR="00460976" w:rsidRPr="00395A69" w:rsidRDefault="00460976" w:rsidP="00395A69">
      <w:pPr>
        <w:pStyle w:val="ListParagraph"/>
        <w:widowControl w:val="0"/>
        <w:numPr>
          <w:ilvl w:val="0"/>
          <w:numId w:val="14"/>
        </w:numPr>
        <w:autoSpaceDE w:val="0"/>
        <w:autoSpaceDN w:val="0"/>
        <w:adjustRightInd w:val="0"/>
        <w:spacing w:after="240" w:line="340" w:lineRule="atLeast"/>
        <w:rPr>
          <w:rFonts w:ascii="MS Mincho" w:eastAsia="MS Mincho" w:hAnsi="MS Mincho" w:cs="MS Mincho"/>
          <w:color w:val="000000"/>
          <w:sz w:val="29"/>
          <w:szCs w:val="29"/>
        </w:rPr>
      </w:pPr>
      <w:r w:rsidRPr="00395A69">
        <w:rPr>
          <w:rFonts w:ascii="Times" w:hAnsi="Times" w:cs="Times"/>
          <w:color w:val="000000"/>
          <w:sz w:val="29"/>
          <w:szCs w:val="29"/>
        </w:rPr>
        <w:t>Command is not executed if not all necessary parameters are specified</w:t>
      </w:r>
    </w:p>
    <w:p w14:paraId="2798C43C" w14:textId="77777777" w:rsidR="00460976" w:rsidRPr="00395A69" w:rsidRDefault="00460976" w:rsidP="00395A69">
      <w:pPr>
        <w:pStyle w:val="ListParagraph"/>
        <w:widowControl w:val="0"/>
        <w:numPr>
          <w:ilvl w:val="0"/>
          <w:numId w:val="14"/>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An error message is shown in command line interface which indicates the required parameters for that command </w:t>
      </w:r>
    </w:p>
    <w:p w14:paraId="2AAD0B7D" w14:textId="77777777" w:rsidR="00460976" w:rsidRDefault="00395A69"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II </w:t>
      </w:r>
    </w:p>
    <w:p w14:paraId="4B9E7E25" w14:textId="77777777" w:rsidR="00460976" w:rsidRPr="00395A69" w:rsidRDefault="00460976" w:rsidP="00395A69">
      <w:pPr>
        <w:pStyle w:val="ListParagraph"/>
        <w:widowControl w:val="0"/>
        <w:numPr>
          <w:ilvl w:val="0"/>
          <w:numId w:val="14"/>
        </w:numPr>
        <w:autoSpaceDE w:val="0"/>
        <w:autoSpaceDN w:val="0"/>
        <w:adjustRightInd w:val="0"/>
        <w:spacing w:after="240" w:line="340" w:lineRule="atLeast"/>
        <w:rPr>
          <w:rFonts w:ascii="MS Mincho" w:eastAsia="MS Mincho" w:hAnsi="MS Mincho" w:cs="MS Mincho"/>
          <w:color w:val="000000"/>
          <w:sz w:val="29"/>
          <w:szCs w:val="29"/>
        </w:rPr>
      </w:pPr>
      <w:r w:rsidRPr="00395A69">
        <w:rPr>
          <w:rFonts w:ascii="Times" w:hAnsi="Times" w:cs="Times"/>
          <w:color w:val="000000"/>
          <w:sz w:val="29"/>
          <w:szCs w:val="29"/>
        </w:rPr>
        <w:t>Command is not executed if there is no such defined command</w:t>
      </w:r>
    </w:p>
    <w:p w14:paraId="1A5A3313" w14:textId="77777777" w:rsidR="00460976" w:rsidRPr="00395A69" w:rsidRDefault="00460976" w:rsidP="00395A69">
      <w:pPr>
        <w:pStyle w:val="ListParagraph"/>
        <w:widowControl w:val="0"/>
        <w:numPr>
          <w:ilvl w:val="0"/>
          <w:numId w:val="14"/>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An error message is shown in command line interface which indicates this situation </w:t>
      </w:r>
    </w:p>
    <w:p w14:paraId="11662D62" w14:textId="77777777" w:rsidR="00395A69" w:rsidRPr="00395A69" w:rsidRDefault="00395A69" w:rsidP="00395A69">
      <w:pPr>
        <w:pStyle w:val="ListParagraph"/>
        <w:widowControl w:val="0"/>
        <w:autoSpaceDE w:val="0"/>
        <w:autoSpaceDN w:val="0"/>
        <w:adjustRightInd w:val="0"/>
        <w:spacing w:after="240" w:line="340" w:lineRule="atLeast"/>
        <w:rPr>
          <w:rFonts w:ascii="Times" w:hAnsi="Times" w:cs="Times"/>
          <w:color w:val="000000"/>
        </w:rPr>
      </w:pPr>
    </w:p>
    <w:p w14:paraId="17E7B509" w14:textId="77777777" w:rsidR="00460976" w:rsidRPr="00395A69" w:rsidRDefault="00460976" w:rsidP="00460976">
      <w:pPr>
        <w:pStyle w:val="ListParagraph"/>
        <w:widowControl w:val="0"/>
        <w:numPr>
          <w:ilvl w:val="0"/>
          <w:numId w:val="10"/>
        </w:numPr>
        <w:autoSpaceDE w:val="0"/>
        <w:autoSpaceDN w:val="0"/>
        <w:adjustRightInd w:val="0"/>
        <w:spacing w:after="240" w:line="340" w:lineRule="atLeast"/>
        <w:rPr>
          <w:rFonts w:ascii="Times" w:hAnsi="Times" w:cs="Times"/>
          <w:b/>
          <w:color w:val="000000"/>
          <w:sz w:val="32"/>
          <w:szCs w:val="32"/>
        </w:rPr>
      </w:pPr>
      <w:r w:rsidRPr="00395A69">
        <w:rPr>
          <w:rFonts w:ascii="Times" w:hAnsi="Times" w:cs="Times"/>
          <w:b/>
          <w:color w:val="000000"/>
          <w:sz w:val="32"/>
          <w:szCs w:val="32"/>
        </w:rPr>
        <w:t xml:space="preserve">Listing Available Commands </w:t>
      </w:r>
    </w:p>
    <w:p w14:paraId="2F18E918" w14:textId="77777777" w:rsidR="00460976" w:rsidRDefault="00460976" w:rsidP="00460976">
      <w:pPr>
        <w:pStyle w:val="ListParagraph"/>
        <w:widowControl w:val="0"/>
        <w:autoSpaceDE w:val="0"/>
        <w:autoSpaceDN w:val="0"/>
        <w:adjustRightInd w:val="0"/>
        <w:spacing w:after="240" w:line="340" w:lineRule="atLeast"/>
        <w:rPr>
          <w:rFonts w:ascii="Times" w:hAnsi="Times" w:cs="Times"/>
          <w:color w:val="000000"/>
          <w:sz w:val="29"/>
          <w:szCs w:val="29"/>
        </w:rPr>
      </w:pPr>
    </w:p>
    <w:p w14:paraId="69B31ADA" w14:textId="77777777" w:rsidR="00460976" w:rsidRPr="00395A69" w:rsidRDefault="00460976" w:rsidP="00460976">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395A69">
        <w:rPr>
          <w:rFonts w:ascii="Times" w:hAnsi="Times" w:cs="Times"/>
          <w:b/>
          <w:color w:val="000000"/>
          <w:sz w:val="29"/>
          <w:szCs w:val="29"/>
        </w:rPr>
        <w:t xml:space="preserve">Background Information </w:t>
      </w:r>
    </w:p>
    <w:p w14:paraId="171A14EF" w14:textId="77777777" w:rsidR="00460976" w:rsidRPr="00460976" w:rsidRDefault="00460976" w:rsidP="00460976">
      <w:pPr>
        <w:pStyle w:val="ListParagraph"/>
        <w:widowControl w:val="0"/>
        <w:autoSpaceDE w:val="0"/>
        <w:autoSpaceDN w:val="0"/>
        <w:adjustRightInd w:val="0"/>
        <w:spacing w:after="240" w:line="340" w:lineRule="atLeast"/>
        <w:ind w:left="1440"/>
        <w:rPr>
          <w:rFonts w:ascii="Times" w:hAnsi="Times" w:cs="Times"/>
          <w:color w:val="000000"/>
        </w:rPr>
      </w:pPr>
      <w:r w:rsidRPr="00460976">
        <w:rPr>
          <w:rFonts w:ascii="Times" w:hAnsi="Times" w:cs="Times"/>
          <w:color w:val="000000"/>
          <w:sz w:val="29"/>
          <w:szCs w:val="29"/>
        </w:rPr>
        <w:t xml:space="preserve">When users start typing in terminal, commands include the phrase typed so far in their names will be listed in a scrolled pop-up </w:t>
      </w:r>
      <w:r w:rsidRPr="00460976">
        <w:rPr>
          <w:rFonts w:ascii="Times" w:hAnsi="Times" w:cs="Times"/>
          <w:color w:val="000000"/>
          <w:sz w:val="29"/>
          <w:szCs w:val="29"/>
        </w:rPr>
        <w:lastRenderedPageBreak/>
        <w:t xml:space="preserve">lightbox. Box will be open only if there is any command to be listed. Otherwise box will be closed. In this box commands will be ordered according to their relevancy to typed phrase and there will be short descriptions besides the commands. Also by typing “help” in the command line users will able to see the list of all commands. By this features users will be able to find the commands they need easily even they have not used these commands before. </w:t>
      </w:r>
    </w:p>
    <w:p w14:paraId="5EA1D257" w14:textId="77777777" w:rsidR="00460976" w:rsidRPr="00460976" w:rsidRDefault="00460976" w:rsidP="00460976">
      <w:pPr>
        <w:pStyle w:val="ListParagraph"/>
        <w:widowControl w:val="0"/>
        <w:autoSpaceDE w:val="0"/>
        <w:autoSpaceDN w:val="0"/>
        <w:adjustRightInd w:val="0"/>
        <w:spacing w:after="240" w:line="340" w:lineRule="atLeast"/>
        <w:ind w:left="1440"/>
        <w:rPr>
          <w:rFonts w:ascii="Times" w:hAnsi="Times" w:cs="Times"/>
          <w:color w:val="000000"/>
        </w:rPr>
      </w:pPr>
    </w:p>
    <w:p w14:paraId="010F3252" w14:textId="77777777" w:rsidR="00460976" w:rsidRPr="00395A69" w:rsidRDefault="00460976" w:rsidP="00460976">
      <w:pPr>
        <w:pStyle w:val="ListParagraph"/>
        <w:widowControl w:val="0"/>
        <w:numPr>
          <w:ilvl w:val="0"/>
          <w:numId w:val="3"/>
        </w:numPr>
        <w:autoSpaceDE w:val="0"/>
        <w:autoSpaceDN w:val="0"/>
        <w:adjustRightInd w:val="0"/>
        <w:spacing w:after="240" w:line="340" w:lineRule="atLeast"/>
        <w:rPr>
          <w:rFonts w:ascii="Times" w:hAnsi="Times" w:cs="Times"/>
          <w:b/>
          <w:color w:val="000000"/>
        </w:rPr>
      </w:pPr>
      <w:r w:rsidRPr="00395A69">
        <w:rPr>
          <w:rFonts w:ascii="Times" w:hAnsi="Times" w:cs="Times"/>
          <w:b/>
          <w:color w:val="000000"/>
          <w:sz w:val="29"/>
          <w:szCs w:val="29"/>
        </w:rPr>
        <w:t xml:space="preserve">Stimulus/Response Sequences </w:t>
      </w:r>
    </w:p>
    <w:p w14:paraId="3F0A17AE" w14:textId="77777777" w:rsidR="00735558" w:rsidRDefault="00735558" w:rsidP="00460976">
      <w:pPr>
        <w:pStyle w:val="ListParagraph"/>
        <w:widowControl w:val="0"/>
        <w:autoSpaceDE w:val="0"/>
        <w:autoSpaceDN w:val="0"/>
        <w:adjustRightInd w:val="0"/>
        <w:spacing w:after="240" w:line="340" w:lineRule="atLeast"/>
        <w:ind w:left="1440"/>
        <w:rPr>
          <w:rFonts w:ascii="Times" w:hAnsi="Times" w:cs="Times"/>
          <w:color w:val="000000"/>
        </w:rPr>
      </w:pPr>
    </w:p>
    <w:tbl>
      <w:tblPr>
        <w:tblW w:w="0" w:type="auto"/>
        <w:tblInd w:w="-118" w:type="dxa"/>
        <w:tblBorders>
          <w:top w:val="nil"/>
          <w:left w:val="nil"/>
          <w:right w:val="nil"/>
        </w:tblBorders>
        <w:tblLayout w:type="fixed"/>
        <w:tblLook w:val="0000" w:firstRow="0" w:lastRow="0" w:firstColumn="0" w:lastColumn="0" w:noHBand="0" w:noVBand="0"/>
      </w:tblPr>
      <w:tblGrid>
        <w:gridCol w:w="2550"/>
        <w:gridCol w:w="12096"/>
      </w:tblGrid>
      <w:tr w:rsidR="00460976" w14:paraId="4A0D9DA7" w14:textId="77777777">
        <w:tc>
          <w:tcPr>
            <w:tcW w:w="25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13B4848"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Primary Actor </w:t>
            </w:r>
          </w:p>
        </w:tc>
        <w:tc>
          <w:tcPr>
            <w:tcW w:w="120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A509778" w14:textId="77777777" w:rsidR="00460976" w:rsidRDefault="00460976">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2FC43668" wp14:editId="1568102C">
                  <wp:extent cx="8255" cy="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60CFC1F7"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User </w:t>
            </w:r>
          </w:p>
          <w:p w14:paraId="1D511133" w14:textId="77777777" w:rsidR="00460976" w:rsidRDefault="00460976">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54411A09" wp14:editId="6090B1FF">
                  <wp:extent cx="8255" cy="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Times" w:hAnsi="Times" w:cs="Times"/>
                <w:color w:val="000000"/>
              </w:rPr>
              <w:t xml:space="preserve"> </w:t>
            </w:r>
          </w:p>
        </w:tc>
      </w:tr>
      <w:tr w:rsidR="00460976" w14:paraId="433613FD" w14:textId="77777777">
        <w:tblPrEx>
          <w:tblBorders>
            <w:top w:val="none" w:sz="0" w:space="0" w:color="auto"/>
          </w:tblBorders>
        </w:tblPrEx>
        <w:tc>
          <w:tcPr>
            <w:tcW w:w="25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765FE7E"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Goal in Context </w:t>
            </w:r>
          </w:p>
        </w:tc>
        <w:tc>
          <w:tcPr>
            <w:tcW w:w="120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EE0CDAF" w14:textId="77777777" w:rsidR="00204D52" w:rsidRDefault="00460976">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Purpose of this feature is to decrease the invalid command entrance</w:t>
            </w:r>
          </w:p>
          <w:p w14:paraId="413FAF55"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 by showing available commands </w:t>
            </w:r>
          </w:p>
        </w:tc>
      </w:tr>
      <w:tr w:rsidR="00460976" w14:paraId="6C5BE97A" w14:textId="77777777">
        <w:tc>
          <w:tcPr>
            <w:tcW w:w="25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CA9AF06"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Trigger </w:t>
            </w:r>
          </w:p>
        </w:tc>
        <w:tc>
          <w:tcPr>
            <w:tcW w:w="120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4AC320C" w14:textId="77777777" w:rsidR="00460976" w:rsidRDefault="00460976">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2A095E9A" wp14:editId="447F010D">
                  <wp:extent cx="825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3D08F164" w14:textId="77777777" w:rsidR="00204D52" w:rsidRDefault="00460976">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User wants to know available commands and wants help to remember </w:t>
            </w:r>
          </w:p>
          <w:p w14:paraId="1B216CE9" w14:textId="77777777" w:rsidR="00460976" w:rsidRDefault="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commands </w:t>
            </w:r>
          </w:p>
        </w:tc>
      </w:tr>
    </w:tbl>
    <w:p w14:paraId="1D18EE6D" w14:textId="77777777" w:rsidR="00460976" w:rsidRPr="00735558" w:rsidRDefault="00460976" w:rsidP="00460976">
      <w:pPr>
        <w:pStyle w:val="ListParagraph"/>
        <w:widowControl w:val="0"/>
        <w:autoSpaceDE w:val="0"/>
        <w:autoSpaceDN w:val="0"/>
        <w:adjustRightInd w:val="0"/>
        <w:spacing w:after="240" w:line="340" w:lineRule="atLeast"/>
        <w:ind w:left="1440"/>
        <w:rPr>
          <w:rFonts w:ascii="Times" w:hAnsi="Times" w:cs="Times"/>
          <w:color w:val="000000"/>
        </w:rPr>
      </w:pPr>
    </w:p>
    <w:p w14:paraId="607F7DDF" w14:textId="77777777" w:rsidR="00460976" w:rsidRPr="00395A69" w:rsidRDefault="000B1917" w:rsidP="00460976">
      <w:pPr>
        <w:widowControl w:val="0"/>
        <w:autoSpaceDE w:val="0"/>
        <w:autoSpaceDN w:val="0"/>
        <w:adjustRightInd w:val="0"/>
        <w:spacing w:after="240" w:line="340" w:lineRule="atLeast"/>
        <w:rPr>
          <w:rFonts w:ascii="Times" w:hAnsi="Times" w:cs="Times"/>
          <w:b/>
          <w:color w:val="000000"/>
        </w:rPr>
      </w:pPr>
      <w:r w:rsidRPr="00395A69">
        <w:rPr>
          <w:rFonts w:ascii="Times" w:hAnsi="Times" w:cs="Times"/>
          <w:b/>
          <w:color w:val="000000"/>
          <w:sz w:val="29"/>
          <w:szCs w:val="29"/>
        </w:rPr>
        <w:t>Normal Function</w:t>
      </w:r>
      <w:r w:rsidR="00460976" w:rsidRPr="00395A69">
        <w:rPr>
          <w:rFonts w:ascii="Times" w:hAnsi="Times" w:cs="Times"/>
          <w:b/>
          <w:color w:val="000000"/>
          <w:sz w:val="29"/>
          <w:szCs w:val="29"/>
        </w:rPr>
        <w:t xml:space="preserve"> </w:t>
      </w:r>
    </w:p>
    <w:p w14:paraId="160CCFA5" w14:textId="77777777" w:rsidR="00460976" w:rsidRPr="00395A69" w:rsidRDefault="00460976" w:rsidP="00395A69">
      <w:pPr>
        <w:pStyle w:val="ListParagraph"/>
        <w:widowControl w:val="0"/>
        <w:numPr>
          <w:ilvl w:val="0"/>
          <w:numId w:val="1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is on the command line </w:t>
      </w:r>
      <w:r w:rsidRPr="00395A69">
        <w:rPr>
          <w:rFonts w:ascii="MS Mincho" w:eastAsia="MS Mincho" w:hAnsi="MS Mincho" w:cs="MS Mincho"/>
          <w:color w:val="000000"/>
          <w:sz w:val="29"/>
          <w:szCs w:val="29"/>
        </w:rPr>
        <w:t> </w:t>
      </w:r>
    </w:p>
    <w:p w14:paraId="0486BB8C" w14:textId="77777777" w:rsidR="00460976" w:rsidRPr="00395A69" w:rsidRDefault="00460976" w:rsidP="00395A69">
      <w:pPr>
        <w:pStyle w:val="ListParagraph"/>
        <w:widowControl w:val="0"/>
        <w:numPr>
          <w:ilvl w:val="0"/>
          <w:numId w:val="1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Starts typing a command </w:t>
      </w:r>
      <w:r w:rsidRPr="00395A69">
        <w:rPr>
          <w:rFonts w:ascii="MS Mincho" w:eastAsia="MS Mincho" w:hAnsi="MS Mincho" w:cs="MS Mincho"/>
          <w:color w:val="000000"/>
          <w:sz w:val="29"/>
          <w:szCs w:val="29"/>
        </w:rPr>
        <w:t> </w:t>
      </w:r>
    </w:p>
    <w:p w14:paraId="3FD58BBA" w14:textId="77777777" w:rsidR="00460976" w:rsidRPr="00395A69" w:rsidRDefault="00460976" w:rsidP="00395A69">
      <w:pPr>
        <w:pStyle w:val="ListParagraph"/>
        <w:widowControl w:val="0"/>
        <w:numPr>
          <w:ilvl w:val="0"/>
          <w:numId w:val="1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Pop-up lightbox which shows the relevant commands is opened </w:t>
      </w:r>
      <w:r w:rsidRPr="00395A69">
        <w:rPr>
          <w:rFonts w:ascii="MS Mincho" w:eastAsia="MS Mincho" w:hAnsi="MS Mincho" w:cs="MS Mincho"/>
          <w:color w:val="000000"/>
          <w:sz w:val="29"/>
          <w:szCs w:val="29"/>
        </w:rPr>
        <w:t> </w:t>
      </w:r>
    </w:p>
    <w:p w14:paraId="7E5E3C4D" w14:textId="77777777" w:rsidR="00460976" w:rsidRPr="00395A69" w:rsidRDefault="00460976" w:rsidP="00395A69">
      <w:pPr>
        <w:pStyle w:val="ListParagraph"/>
        <w:widowControl w:val="0"/>
        <w:numPr>
          <w:ilvl w:val="0"/>
          <w:numId w:val="1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User chooses a command from this box </w:t>
      </w:r>
      <w:r w:rsidRPr="00395A69">
        <w:rPr>
          <w:rFonts w:ascii="MS Mincho" w:eastAsia="MS Mincho" w:hAnsi="MS Mincho" w:cs="MS Mincho"/>
          <w:color w:val="000000"/>
          <w:sz w:val="29"/>
          <w:szCs w:val="29"/>
        </w:rPr>
        <w:t> </w:t>
      </w:r>
    </w:p>
    <w:p w14:paraId="003C5F18" w14:textId="77777777" w:rsidR="00460976" w:rsidRPr="00395A69" w:rsidRDefault="00460976" w:rsidP="00395A69">
      <w:pPr>
        <w:pStyle w:val="ListParagraph"/>
        <w:widowControl w:val="0"/>
        <w:numPr>
          <w:ilvl w:val="0"/>
          <w:numId w:val="13"/>
        </w:numPr>
        <w:tabs>
          <w:tab w:val="left" w:pos="220"/>
          <w:tab w:val="left" w:pos="720"/>
        </w:tabs>
        <w:autoSpaceDE w:val="0"/>
        <w:autoSpaceDN w:val="0"/>
        <w:adjustRightInd w:val="0"/>
        <w:spacing w:after="293" w:line="340" w:lineRule="atLeast"/>
        <w:rPr>
          <w:rFonts w:ascii="Times" w:hAnsi="Times" w:cs="Times"/>
          <w:color w:val="000000"/>
          <w:sz w:val="29"/>
          <w:szCs w:val="29"/>
        </w:rPr>
      </w:pPr>
      <w:r w:rsidRPr="00395A69">
        <w:rPr>
          <w:rFonts w:ascii="Times" w:hAnsi="Times" w:cs="Times"/>
          <w:color w:val="000000"/>
          <w:sz w:val="29"/>
          <w:szCs w:val="29"/>
        </w:rPr>
        <w:t xml:space="preserve">Presses enter to execute command </w:t>
      </w:r>
      <w:r w:rsidRPr="00395A69">
        <w:rPr>
          <w:rFonts w:ascii="MS Mincho" w:eastAsia="MS Mincho" w:hAnsi="MS Mincho" w:cs="MS Mincho"/>
          <w:color w:val="000000"/>
          <w:sz w:val="29"/>
          <w:szCs w:val="29"/>
        </w:rPr>
        <w:t> </w:t>
      </w:r>
    </w:p>
    <w:p w14:paraId="2718DEC8" w14:textId="77777777" w:rsidR="00460976" w:rsidRPr="00395A69" w:rsidRDefault="00460976" w:rsidP="00460976">
      <w:pPr>
        <w:widowControl w:val="0"/>
        <w:autoSpaceDE w:val="0"/>
        <w:autoSpaceDN w:val="0"/>
        <w:adjustRightInd w:val="0"/>
        <w:spacing w:after="240" w:line="340" w:lineRule="atLeast"/>
        <w:rPr>
          <w:rFonts w:ascii="Times" w:hAnsi="Times" w:cs="Times"/>
          <w:b/>
          <w:color w:val="000000"/>
          <w:sz w:val="29"/>
          <w:szCs w:val="29"/>
        </w:rPr>
      </w:pPr>
      <w:r w:rsidRPr="00395A69">
        <w:rPr>
          <w:rFonts w:ascii="Times" w:hAnsi="Times" w:cs="Times"/>
          <w:b/>
          <w:color w:val="000000"/>
          <w:sz w:val="29"/>
          <w:szCs w:val="29"/>
        </w:rPr>
        <w:t>Alternative Flow of Events</w:t>
      </w:r>
    </w:p>
    <w:p w14:paraId="002767F1" w14:textId="77777777" w:rsidR="00395A69" w:rsidRDefault="00395A69" w:rsidP="00395A6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w:t>
      </w:r>
    </w:p>
    <w:p w14:paraId="02CB3CC8" w14:textId="77777777" w:rsidR="00460976" w:rsidRPr="00395A69" w:rsidRDefault="00460976" w:rsidP="00395A69">
      <w:pPr>
        <w:pStyle w:val="ListParagraph"/>
        <w:widowControl w:val="0"/>
        <w:numPr>
          <w:ilvl w:val="0"/>
          <w:numId w:val="12"/>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Pop-up lightbox is not open if there is no matching command </w:t>
      </w:r>
    </w:p>
    <w:p w14:paraId="49E768EC" w14:textId="77777777" w:rsidR="00460976" w:rsidRDefault="00395A69"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II </w:t>
      </w:r>
      <w:r w:rsidR="00460976">
        <w:rPr>
          <w:rFonts w:ascii="Times" w:hAnsi="Times" w:cs="Times"/>
          <w:color w:val="000000"/>
          <w:sz w:val="29"/>
          <w:szCs w:val="29"/>
        </w:rPr>
        <w:t xml:space="preserve"> </w:t>
      </w:r>
    </w:p>
    <w:p w14:paraId="4DB10AA7" w14:textId="77777777" w:rsidR="00460976" w:rsidRPr="00395A69" w:rsidRDefault="00460976" w:rsidP="00395A69">
      <w:pPr>
        <w:pStyle w:val="ListParagraph"/>
        <w:widowControl w:val="0"/>
        <w:numPr>
          <w:ilvl w:val="0"/>
          <w:numId w:val="12"/>
        </w:numPr>
        <w:autoSpaceDE w:val="0"/>
        <w:autoSpaceDN w:val="0"/>
        <w:adjustRightInd w:val="0"/>
        <w:spacing w:after="240" w:line="340" w:lineRule="atLeast"/>
        <w:rPr>
          <w:rFonts w:ascii="Times" w:hAnsi="Times" w:cs="Times"/>
          <w:color w:val="000000"/>
          <w:sz w:val="29"/>
          <w:szCs w:val="29"/>
        </w:rPr>
      </w:pPr>
      <w:r w:rsidRPr="00395A69">
        <w:rPr>
          <w:rFonts w:ascii="Times" w:hAnsi="Times" w:cs="Times"/>
          <w:color w:val="000000"/>
          <w:sz w:val="29"/>
          <w:szCs w:val="29"/>
        </w:rPr>
        <w:lastRenderedPageBreak/>
        <w:t>User does not choose any command from the list and keep typing</w:t>
      </w:r>
    </w:p>
    <w:p w14:paraId="1BF275EC" w14:textId="77777777" w:rsidR="00460976" w:rsidRPr="00395A69" w:rsidRDefault="00460976" w:rsidP="00395A69">
      <w:pPr>
        <w:pStyle w:val="ListParagraph"/>
        <w:widowControl w:val="0"/>
        <w:numPr>
          <w:ilvl w:val="0"/>
          <w:numId w:val="12"/>
        </w:numPr>
        <w:autoSpaceDE w:val="0"/>
        <w:autoSpaceDN w:val="0"/>
        <w:adjustRightInd w:val="0"/>
        <w:spacing w:after="240" w:line="340" w:lineRule="atLeast"/>
        <w:rPr>
          <w:rFonts w:ascii="Times" w:hAnsi="Times" w:cs="Times"/>
          <w:color w:val="000000"/>
        </w:rPr>
      </w:pPr>
      <w:r w:rsidRPr="00395A69">
        <w:rPr>
          <w:rFonts w:ascii="Times" w:hAnsi="Times" w:cs="Times"/>
          <w:color w:val="000000"/>
          <w:sz w:val="29"/>
          <w:szCs w:val="29"/>
        </w:rPr>
        <w:t xml:space="preserve">Presses enter when he wants to execute the command </w:t>
      </w:r>
    </w:p>
    <w:p w14:paraId="3FA29CA0" w14:textId="77777777" w:rsidR="00460976" w:rsidRPr="00395A69" w:rsidRDefault="00460976" w:rsidP="00395A69">
      <w:pPr>
        <w:widowControl w:val="0"/>
        <w:autoSpaceDE w:val="0"/>
        <w:autoSpaceDN w:val="0"/>
        <w:adjustRightInd w:val="0"/>
        <w:spacing w:after="240" w:line="340" w:lineRule="atLeast"/>
        <w:rPr>
          <w:rFonts w:ascii="Times" w:hAnsi="Times" w:cs="Times"/>
          <w:b/>
          <w:color w:val="000000"/>
        </w:rPr>
      </w:pPr>
      <w:r w:rsidRPr="00395A69">
        <w:rPr>
          <w:rFonts w:ascii="Times" w:hAnsi="Times" w:cs="Times"/>
          <w:b/>
          <w:color w:val="000000"/>
          <w:sz w:val="29"/>
          <w:szCs w:val="29"/>
        </w:rPr>
        <w:t>Functional Requirements (Terminal)</w:t>
      </w:r>
    </w:p>
    <w:p w14:paraId="5C5F8150" w14:textId="77777777" w:rsidR="00460976" w:rsidRDefault="00460976" w:rsidP="00460976">
      <w:pPr>
        <w:widowControl w:val="0"/>
        <w:autoSpaceDE w:val="0"/>
        <w:autoSpaceDN w:val="0"/>
        <w:adjustRightInd w:val="0"/>
        <w:spacing w:after="240" w:line="340" w:lineRule="atLeast"/>
        <w:rPr>
          <w:rFonts w:ascii="MS Mincho" w:eastAsia="MS Mincho" w:hAnsi="MS Mincho" w:cs="MS Mincho"/>
          <w:color w:val="000000"/>
          <w:sz w:val="29"/>
          <w:szCs w:val="29"/>
        </w:rPr>
      </w:pPr>
      <w:r>
        <w:rPr>
          <w:rFonts w:ascii="Times" w:hAnsi="Times" w:cs="Times"/>
          <w:color w:val="000000"/>
          <w:sz w:val="29"/>
          <w:szCs w:val="29"/>
        </w:rPr>
        <w:t>1: The system shall provide a terminal that supports previous command viewing</w:t>
      </w:r>
      <w:r>
        <w:rPr>
          <w:rFonts w:ascii="MS Mincho" w:eastAsia="MS Mincho" w:hAnsi="MS Mincho" w:cs="MS Mincho"/>
          <w:color w:val="000000"/>
          <w:sz w:val="29"/>
          <w:szCs w:val="29"/>
        </w:rPr>
        <w:t> </w:t>
      </w:r>
    </w:p>
    <w:p w14:paraId="56F0B613" w14:textId="77777777" w:rsidR="00460976" w:rsidRDefault="00460976" w:rsidP="00460976">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2: The system shall provide a terminal that supports basic UNIX commands execution.</w:t>
      </w:r>
    </w:p>
    <w:p w14:paraId="6B85D2D6"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3: The system shall provide a terminal that supports available commands list demonstration. </w:t>
      </w:r>
    </w:p>
    <w:p w14:paraId="07F65714" w14:textId="77777777" w:rsidR="00460976" w:rsidRPr="000B1917" w:rsidRDefault="00460976" w:rsidP="00460976">
      <w:pPr>
        <w:widowControl w:val="0"/>
        <w:autoSpaceDE w:val="0"/>
        <w:autoSpaceDN w:val="0"/>
        <w:adjustRightInd w:val="0"/>
        <w:spacing w:after="240" w:line="400" w:lineRule="atLeast"/>
        <w:rPr>
          <w:rFonts w:cs="Times"/>
          <w:b/>
          <w:color w:val="000000"/>
          <w:sz w:val="36"/>
          <w:szCs w:val="36"/>
        </w:rPr>
      </w:pPr>
      <w:r w:rsidRPr="000B1917">
        <w:rPr>
          <w:rFonts w:cs="Times"/>
          <w:b/>
          <w:color w:val="000000"/>
          <w:sz w:val="36"/>
          <w:szCs w:val="36"/>
        </w:rPr>
        <w:t xml:space="preserve">3.3 Non-functional Requirements </w:t>
      </w:r>
    </w:p>
    <w:p w14:paraId="10774D25"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In this section, last group of the requirements which is non-functional requirements will be explained in detail. Non-functional requirements include performance requirements, security requirements and portability requirements. </w:t>
      </w:r>
    </w:p>
    <w:p w14:paraId="4BD744BB" w14:textId="77777777" w:rsidR="00460976" w:rsidRPr="00395A69" w:rsidRDefault="00460976" w:rsidP="00460976">
      <w:pPr>
        <w:pStyle w:val="ListParagraph"/>
        <w:widowControl w:val="0"/>
        <w:numPr>
          <w:ilvl w:val="0"/>
          <w:numId w:val="11"/>
        </w:numPr>
        <w:autoSpaceDE w:val="0"/>
        <w:autoSpaceDN w:val="0"/>
        <w:adjustRightInd w:val="0"/>
        <w:spacing w:after="240" w:line="340" w:lineRule="atLeast"/>
        <w:rPr>
          <w:rFonts w:ascii="Times" w:hAnsi="Times" w:cs="Times"/>
          <w:b/>
          <w:color w:val="000000"/>
          <w:sz w:val="32"/>
          <w:szCs w:val="32"/>
        </w:rPr>
      </w:pPr>
      <w:r w:rsidRPr="00395A69">
        <w:rPr>
          <w:rFonts w:ascii="Times" w:hAnsi="Times" w:cs="Times"/>
          <w:b/>
          <w:color w:val="000000"/>
          <w:sz w:val="32"/>
          <w:szCs w:val="32"/>
        </w:rPr>
        <w:t xml:space="preserve">Performance Requirements </w:t>
      </w:r>
    </w:p>
    <w:p w14:paraId="1C748DEE"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Since this software is going to web – based, it does require a powerful server machine with high band internet access. </w:t>
      </w:r>
    </w:p>
    <w:p w14:paraId="3E75AEB0"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Server machine should have a powerful CPU and high speed internet access so that it can handle multiple users at the same time. Another performance requirement is the storage space. Higher storage space means more user and bigger workspace per user so higher the storage, better the performance. </w:t>
      </w:r>
    </w:p>
    <w:p w14:paraId="43BB7DDD"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Performance requirement by the user side is, web application should be developed as a lightweight web app so that it can work on almost any platform even with slower internet connections. </w:t>
      </w:r>
    </w:p>
    <w:p w14:paraId="0AD85EA8"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Expected number of simultaneous user should be at least 100. System should be able to deal with 100 users at the same time. Also database of the system should handle at least a thousand of users at any periods. </w:t>
      </w:r>
    </w:p>
    <w:p w14:paraId="29B3FE91" w14:textId="77777777" w:rsidR="00460976" w:rsidRPr="00395A69" w:rsidRDefault="00460976" w:rsidP="00460976">
      <w:pPr>
        <w:pStyle w:val="ListParagraph"/>
        <w:widowControl w:val="0"/>
        <w:numPr>
          <w:ilvl w:val="0"/>
          <w:numId w:val="11"/>
        </w:numPr>
        <w:autoSpaceDE w:val="0"/>
        <w:autoSpaceDN w:val="0"/>
        <w:adjustRightInd w:val="0"/>
        <w:spacing w:after="240" w:line="340" w:lineRule="atLeast"/>
        <w:rPr>
          <w:rFonts w:ascii="Times" w:hAnsi="Times" w:cs="Times"/>
          <w:b/>
          <w:color w:val="000000"/>
          <w:sz w:val="32"/>
          <w:szCs w:val="32"/>
        </w:rPr>
      </w:pPr>
      <w:r w:rsidRPr="00395A69">
        <w:rPr>
          <w:rFonts w:ascii="Times" w:hAnsi="Times" w:cs="Times"/>
          <w:b/>
          <w:color w:val="000000"/>
          <w:sz w:val="32"/>
          <w:szCs w:val="32"/>
        </w:rPr>
        <w:t xml:space="preserve">Security Requirements </w:t>
      </w:r>
    </w:p>
    <w:p w14:paraId="7939C89B"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Since this software will be hosted on cloud server, all the user data will be kept </w:t>
      </w:r>
      <w:r>
        <w:rPr>
          <w:rFonts w:ascii="Times" w:hAnsi="Times" w:cs="Times"/>
          <w:color w:val="000000"/>
          <w:sz w:val="29"/>
          <w:szCs w:val="29"/>
        </w:rPr>
        <w:lastRenderedPageBreak/>
        <w:t xml:space="preserve">on the cloud server. Product should be able to protect privacy of user data. Workspace of the user should only be accessed through user own credentials and any other user should not be able to access to the user private data. </w:t>
      </w:r>
    </w:p>
    <w:p w14:paraId="38D1CA89"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Since execution will also be done in the machine in the cloud, user should be restricted in terms of user rights. User should only access to his own workspace and should not access to any other workspace with the programs they run on the cloud. Also rights of the user should be restricted so that user can not harm to system by the programs they run or by the commands they run on terminal. </w:t>
      </w:r>
    </w:p>
    <w:p w14:paraId="6353B6B8"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Since all the data will be transferred on the web, system should also use an encryption and decryption mechanism only intended user can decode the data and work on the data. </w:t>
      </w:r>
    </w:p>
    <w:p w14:paraId="1D959F97" w14:textId="77777777" w:rsidR="00460976" w:rsidRPr="00395A69" w:rsidRDefault="00460976" w:rsidP="00460976">
      <w:pPr>
        <w:pStyle w:val="ListParagraph"/>
        <w:widowControl w:val="0"/>
        <w:numPr>
          <w:ilvl w:val="0"/>
          <w:numId w:val="11"/>
        </w:numPr>
        <w:autoSpaceDE w:val="0"/>
        <w:autoSpaceDN w:val="0"/>
        <w:adjustRightInd w:val="0"/>
        <w:spacing w:after="240" w:line="340" w:lineRule="atLeast"/>
        <w:rPr>
          <w:rFonts w:ascii="Times" w:hAnsi="Times" w:cs="Times"/>
          <w:b/>
          <w:color w:val="000000"/>
          <w:sz w:val="32"/>
          <w:szCs w:val="32"/>
        </w:rPr>
      </w:pPr>
      <w:r w:rsidRPr="00395A69">
        <w:rPr>
          <w:rFonts w:ascii="Times" w:hAnsi="Times" w:cs="Times"/>
          <w:b/>
          <w:color w:val="000000"/>
          <w:sz w:val="32"/>
          <w:szCs w:val="32"/>
        </w:rPr>
        <w:t xml:space="preserve">Portability Requirements </w:t>
      </w:r>
    </w:p>
    <w:p w14:paraId="1018292B"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Main purpose of developing web-based IDE is to improve the portability of software development process. To improve portability, software should run on variety of platforms and variety of connection speeds. </w:t>
      </w:r>
    </w:p>
    <w:p w14:paraId="09F00AC6" w14:textId="77777777" w:rsidR="00460976" w:rsidRDefault="00460976" w:rsidP="0046097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As explained in the performance requirements section, software should be lightweight so that it can run on a machine with slow internet connection. To make the web application lightweight, simple libraries and tools should be used at developing phase. Such as using JavaScript and HTML5 instead of Apache Flex. Portability also means running on most number of different platform without an additional effort. To achieve this, web application should be developed by using the common technologies and tools which are provided by all common web browsers and operating system such as HTML5, JQuery etc. </w:t>
      </w:r>
    </w:p>
    <w:p w14:paraId="58DA1197" w14:textId="77777777" w:rsidR="00460976" w:rsidRDefault="00460976" w:rsidP="00460976">
      <w:pPr>
        <w:widowControl w:val="0"/>
        <w:autoSpaceDE w:val="0"/>
        <w:autoSpaceDN w:val="0"/>
        <w:adjustRightInd w:val="0"/>
        <w:spacing w:after="240" w:line="340" w:lineRule="atLeast"/>
        <w:rPr>
          <w:rFonts w:ascii="Times" w:hAnsi="Times" w:cs="Times"/>
          <w:color w:val="000000"/>
        </w:rPr>
      </w:pPr>
    </w:p>
    <w:p w14:paraId="40E1A885" w14:textId="77777777" w:rsidR="00735558" w:rsidRDefault="00735558" w:rsidP="00F6416B">
      <w:pPr>
        <w:rPr>
          <w:sz w:val="29"/>
          <w:szCs w:val="29"/>
        </w:rPr>
      </w:pPr>
    </w:p>
    <w:p w14:paraId="532C431E" w14:textId="77777777" w:rsidR="00D7512D" w:rsidRDefault="00D7512D" w:rsidP="00F6416B">
      <w:pPr>
        <w:rPr>
          <w:b/>
          <w:sz w:val="32"/>
          <w:szCs w:val="29"/>
        </w:rPr>
      </w:pPr>
    </w:p>
    <w:p w14:paraId="6417AE3D" w14:textId="77777777" w:rsidR="00D7512D" w:rsidRDefault="00D7512D" w:rsidP="00F6416B">
      <w:pPr>
        <w:rPr>
          <w:b/>
          <w:sz w:val="32"/>
          <w:szCs w:val="29"/>
        </w:rPr>
      </w:pPr>
    </w:p>
    <w:p w14:paraId="7B8439EA" w14:textId="77777777" w:rsidR="00D7512D" w:rsidRDefault="00D7512D" w:rsidP="00F6416B">
      <w:pPr>
        <w:rPr>
          <w:b/>
          <w:sz w:val="32"/>
          <w:szCs w:val="29"/>
        </w:rPr>
      </w:pPr>
    </w:p>
    <w:p w14:paraId="1AAECB75" w14:textId="77777777" w:rsidR="00D7512D" w:rsidRDefault="00D7512D" w:rsidP="00F6416B">
      <w:pPr>
        <w:rPr>
          <w:b/>
          <w:sz w:val="32"/>
          <w:szCs w:val="29"/>
        </w:rPr>
      </w:pPr>
    </w:p>
    <w:p w14:paraId="3EC00E50" w14:textId="77777777" w:rsidR="00D7512D" w:rsidRDefault="00D7512D" w:rsidP="00F6416B">
      <w:pPr>
        <w:rPr>
          <w:b/>
          <w:sz w:val="32"/>
          <w:szCs w:val="29"/>
        </w:rPr>
      </w:pPr>
    </w:p>
    <w:p w14:paraId="68F1DF7D" w14:textId="77777777" w:rsidR="00D7512D" w:rsidRDefault="00D7512D" w:rsidP="00F6416B">
      <w:pPr>
        <w:rPr>
          <w:b/>
          <w:sz w:val="32"/>
          <w:szCs w:val="29"/>
        </w:rPr>
      </w:pPr>
    </w:p>
    <w:p w14:paraId="2217A2BE" w14:textId="77777777" w:rsidR="00D7512D" w:rsidRDefault="00D7512D" w:rsidP="00F6416B">
      <w:pPr>
        <w:rPr>
          <w:b/>
          <w:sz w:val="32"/>
          <w:szCs w:val="29"/>
        </w:rPr>
      </w:pPr>
    </w:p>
    <w:p w14:paraId="7FCB0ED0" w14:textId="77777777" w:rsidR="00D7512D" w:rsidRDefault="00D7512D" w:rsidP="00F6416B">
      <w:pPr>
        <w:rPr>
          <w:b/>
          <w:sz w:val="32"/>
          <w:szCs w:val="29"/>
        </w:rPr>
      </w:pPr>
    </w:p>
    <w:p w14:paraId="38B938B2" w14:textId="77777777" w:rsidR="00D7512D" w:rsidRDefault="00D7512D" w:rsidP="00F6416B">
      <w:pPr>
        <w:rPr>
          <w:b/>
          <w:sz w:val="32"/>
          <w:szCs w:val="29"/>
        </w:rPr>
      </w:pPr>
    </w:p>
    <w:p w14:paraId="2C0AC7EA" w14:textId="77777777" w:rsidR="00BA45AE" w:rsidRDefault="004D1645" w:rsidP="00F6416B">
      <w:pPr>
        <w:rPr>
          <w:b/>
          <w:sz w:val="32"/>
          <w:szCs w:val="29"/>
        </w:rPr>
      </w:pPr>
      <w:r>
        <w:rPr>
          <w:b/>
          <w:sz w:val="32"/>
          <w:szCs w:val="29"/>
        </w:rPr>
        <w:t>DFD (Data Flow Diagram)</w:t>
      </w:r>
    </w:p>
    <w:p w14:paraId="34A42E6E" w14:textId="77777777" w:rsidR="004D1645" w:rsidRDefault="004D1645" w:rsidP="00F6416B">
      <w:pPr>
        <w:rPr>
          <w:b/>
          <w:sz w:val="28"/>
          <w:szCs w:val="29"/>
        </w:rPr>
      </w:pPr>
    </w:p>
    <w:p w14:paraId="602DAC12" w14:textId="651DE10C" w:rsidR="00367B6C" w:rsidRPr="000900CE" w:rsidRDefault="004D1645" w:rsidP="000900CE">
      <w:pPr>
        <w:pStyle w:val="ListParagraph"/>
        <w:numPr>
          <w:ilvl w:val="0"/>
          <w:numId w:val="11"/>
        </w:numPr>
        <w:rPr>
          <w:sz w:val="29"/>
          <w:szCs w:val="29"/>
        </w:rPr>
      </w:pPr>
      <w:r w:rsidRPr="004D1645">
        <w:rPr>
          <w:b/>
          <w:sz w:val="28"/>
          <w:szCs w:val="29"/>
        </w:rPr>
        <w:t>Context Diagram (Level-0)</w:t>
      </w:r>
      <w:r w:rsidR="000900CE" w:rsidRPr="0082283C">
        <w:rPr>
          <w:rFonts w:ascii="Helvetica Neue" w:eastAsia="Times New Roman" w:hAnsi="Helvetica Neue" w:cs="Times New Roman"/>
          <w:color w:val="000000"/>
          <w:sz w:val="2"/>
          <w:szCs w:val="2"/>
          <w:shd w:val="clear" w:color="auto" w:fill="EBEBEB"/>
          <w:lang w:eastAsia="en-GB"/>
        </w:rPr>
        <w:t xml:space="preserve"> </w:t>
      </w:r>
    </w:p>
    <w:p w14:paraId="464F8178" w14:textId="77777777" w:rsidR="000900CE" w:rsidRDefault="000900CE" w:rsidP="000900CE">
      <w:pPr>
        <w:rPr>
          <w:sz w:val="29"/>
          <w:szCs w:val="29"/>
        </w:rPr>
      </w:pPr>
    </w:p>
    <w:p w14:paraId="77B7B6D4" w14:textId="59A0EF78" w:rsidR="000900CE" w:rsidRPr="000900CE" w:rsidRDefault="000900CE" w:rsidP="000900CE">
      <w:pPr>
        <w:rPr>
          <w:sz w:val="29"/>
          <w:szCs w:val="29"/>
        </w:rPr>
      </w:pPr>
    </w:p>
    <w:p w14:paraId="0802EFD6" w14:textId="137FBAFC" w:rsidR="000900CE" w:rsidRDefault="000900CE" w:rsidP="00F6416B">
      <w:pPr>
        <w:rPr>
          <w:sz w:val="29"/>
          <w:szCs w:val="29"/>
        </w:rPr>
      </w:pPr>
    </w:p>
    <w:p w14:paraId="73B79478" w14:textId="6EA45E58" w:rsidR="000900CE" w:rsidRDefault="00ED0667" w:rsidP="00F6416B">
      <w:pPr>
        <w:rPr>
          <w:sz w:val="29"/>
          <w:szCs w:val="29"/>
        </w:rPr>
      </w:pPr>
      <w:r>
        <w:rPr>
          <w:noProof/>
          <w:sz w:val="29"/>
          <w:szCs w:val="29"/>
          <w:lang w:eastAsia="en-GB"/>
        </w:rPr>
        <mc:AlternateContent>
          <mc:Choice Requires="wps">
            <w:drawing>
              <wp:anchor distT="0" distB="0" distL="114300" distR="114300" simplePos="0" relativeHeight="251663360" behindDoc="0" locked="0" layoutInCell="1" allowOverlap="1" wp14:anchorId="428CD389" wp14:editId="14EEBD9E">
                <wp:simplePos x="0" y="0"/>
                <wp:positionH relativeFrom="column">
                  <wp:posOffset>389890</wp:posOffset>
                </wp:positionH>
                <wp:positionV relativeFrom="paragraph">
                  <wp:posOffset>2266950</wp:posOffset>
                </wp:positionV>
                <wp:extent cx="4572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93AB35" w14:textId="2B721CA9" w:rsidR="00ED0667" w:rsidRPr="00ED0667" w:rsidRDefault="00ED066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8CD389" id="_x0000_t202" coordsize="21600,21600" o:spt="202" path="m0,0l0,21600,21600,21600,21600,0xe">
                <v:stroke joinstyle="miter"/>
                <v:path gradientshapeok="t" o:connecttype="rect"/>
              </v:shapetype>
              <v:shape id="Text Box 14" o:spid="_x0000_s1026" type="#_x0000_t202" style="position:absolute;margin-left:30.7pt;margin-top:178.5pt;width:36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" filled="f" stroked="f">
                <v:textbox>
                  <w:txbxContent>
                    <w:p w14:paraId="3093AB35" w14:textId="2B721CA9" w:rsidR="00ED0667" w:rsidRPr="00ED0667" w:rsidRDefault="00ED0667">
                      <w:pPr>
                        <w:rPr>
                          <w:lang w:val="en-US"/>
                        </w:rPr>
                      </w:pPr>
                      <w:r>
                        <w:rPr>
                          <w:lang w:val="en-US"/>
                        </w:rPr>
                        <w:t>1</w:t>
                      </w:r>
                    </w:p>
                  </w:txbxContent>
                </v:textbox>
                <w10:wrap type="square"/>
              </v:shape>
            </w:pict>
          </mc:Fallback>
        </mc:AlternateContent>
      </w:r>
      <w:r>
        <w:rPr>
          <w:noProof/>
          <w:sz w:val="29"/>
          <w:szCs w:val="29"/>
          <w:lang w:eastAsia="en-GB"/>
        </w:rPr>
        <w:drawing>
          <wp:anchor distT="0" distB="0" distL="114300" distR="114300" simplePos="0" relativeHeight="251662336" behindDoc="0" locked="0" layoutInCell="1" allowOverlap="1" wp14:anchorId="41A3B82E" wp14:editId="4B50371F">
            <wp:simplePos x="0" y="0"/>
            <wp:positionH relativeFrom="column">
              <wp:posOffset>-172720</wp:posOffset>
            </wp:positionH>
            <wp:positionV relativeFrom="paragraph">
              <wp:posOffset>317500</wp:posOffset>
            </wp:positionV>
            <wp:extent cx="5943600" cy="3996055"/>
            <wp:effectExtent l="0" t="0" r="0" b="0"/>
            <wp:wrapSquare wrapText="bothSides"/>
            <wp:docPr id="4" name="Picture 4" descr="/Users/answami99/Downloads/Github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nswami99/Downloads/Github DF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96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7B47B" w14:textId="2382DEA6" w:rsidR="000900CE" w:rsidRDefault="000900CE" w:rsidP="00F6416B">
      <w:pPr>
        <w:rPr>
          <w:sz w:val="29"/>
          <w:szCs w:val="29"/>
        </w:rPr>
      </w:pPr>
    </w:p>
    <w:p w14:paraId="5C63BA4F" w14:textId="77777777" w:rsidR="000900CE" w:rsidRDefault="000900CE" w:rsidP="00F6416B">
      <w:pPr>
        <w:rPr>
          <w:sz w:val="29"/>
          <w:szCs w:val="29"/>
        </w:rPr>
      </w:pPr>
    </w:p>
    <w:p w14:paraId="532F2154" w14:textId="77777777" w:rsidR="00367B6C" w:rsidRDefault="00367B6C" w:rsidP="00F6416B">
      <w:pPr>
        <w:rPr>
          <w:sz w:val="29"/>
          <w:szCs w:val="29"/>
        </w:rPr>
      </w:pPr>
    </w:p>
    <w:p w14:paraId="521E77D8" w14:textId="77777777" w:rsidR="00367B6C" w:rsidRDefault="00367B6C" w:rsidP="00F6416B">
      <w:pPr>
        <w:rPr>
          <w:sz w:val="29"/>
          <w:szCs w:val="29"/>
        </w:rPr>
      </w:pPr>
    </w:p>
    <w:p w14:paraId="26609CDD" w14:textId="77777777" w:rsidR="000900CE" w:rsidRDefault="000900CE" w:rsidP="00F6416B">
      <w:pPr>
        <w:rPr>
          <w:sz w:val="29"/>
          <w:szCs w:val="29"/>
        </w:rPr>
      </w:pPr>
    </w:p>
    <w:p w14:paraId="636E9D61" w14:textId="77777777" w:rsidR="000900CE" w:rsidRDefault="000900CE" w:rsidP="00F6416B">
      <w:pPr>
        <w:rPr>
          <w:sz w:val="29"/>
          <w:szCs w:val="29"/>
        </w:rPr>
      </w:pPr>
    </w:p>
    <w:p w14:paraId="25987CF0" w14:textId="77777777" w:rsidR="000900CE" w:rsidRDefault="000900CE" w:rsidP="00F6416B">
      <w:pPr>
        <w:rPr>
          <w:sz w:val="29"/>
          <w:szCs w:val="29"/>
        </w:rPr>
      </w:pPr>
    </w:p>
    <w:p w14:paraId="551B3DFA" w14:textId="77777777" w:rsidR="000900CE" w:rsidRDefault="000900CE" w:rsidP="00F6416B">
      <w:pPr>
        <w:rPr>
          <w:sz w:val="29"/>
          <w:szCs w:val="29"/>
        </w:rPr>
      </w:pPr>
    </w:p>
    <w:p w14:paraId="21E9A848" w14:textId="77777777" w:rsidR="000900CE" w:rsidRPr="000900CE" w:rsidRDefault="000900CE" w:rsidP="000900CE">
      <w:pPr>
        <w:pStyle w:val="ListParagraph"/>
        <w:rPr>
          <w:sz w:val="29"/>
          <w:szCs w:val="29"/>
        </w:rPr>
      </w:pPr>
    </w:p>
    <w:p w14:paraId="75E87B9F" w14:textId="7F456B54" w:rsidR="00367B6C" w:rsidRPr="00D7512D" w:rsidRDefault="00D7512D" w:rsidP="00D7512D">
      <w:pPr>
        <w:pStyle w:val="ListParagraph"/>
        <w:numPr>
          <w:ilvl w:val="0"/>
          <w:numId w:val="11"/>
        </w:numPr>
        <w:rPr>
          <w:sz w:val="29"/>
          <w:szCs w:val="29"/>
        </w:rPr>
      </w:pPr>
      <w:r w:rsidRPr="00D7512D">
        <w:rPr>
          <w:b/>
          <w:sz w:val="29"/>
          <w:szCs w:val="29"/>
        </w:rPr>
        <w:lastRenderedPageBreak/>
        <w:t>Level-1</w:t>
      </w:r>
    </w:p>
    <w:p w14:paraId="72DB8103" w14:textId="77777777" w:rsidR="00367B6C" w:rsidRDefault="00367B6C" w:rsidP="00F6416B">
      <w:pPr>
        <w:rPr>
          <w:sz w:val="29"/>
          <w:szCs w:val="29"/>
        </w:rPr>
      </w:pPr>
    </w:p>
    <w:p w14:paraId="050AF44F" w14:textId="77777777" w:rsidR="00D15E1A" w:rsidRDefault="00D15E1A" w:rsidP="00F6416B">
      <w:pPr>
        <w:rPr>
          <w:sz w:val="29"/>
          <w:szCs w:val="29"/>
        </w:rPr>
      </w:pPr>
    </w:p>
    <w:p w14:paraId="104B2B42" w14:textId="77777777" w:rsidR="00D15E1A" w:rsidRDefault="00D15E1A" w:rsidP="00F6416B">
      <w:pPr>
        <w:rPr>
          <w:sz w:val="29"/>
          <w:szCs w:val="29"/>
        </w:rPr>
      </w:pPr>
    </w:p>
    <w:p w14:paraId="2EC72B11" w14:textId="77777777" w:rsidR="00D15E1A" w:rsidRDefault="00D15E1A" w:rsidP="00F6416B">
      <w:pPr>
        <w:rPr>
          <w:sz w:val="29"/>
          <w:szCs w:val="29"/>
        </w:rPr>
      </w:pPr>
    </w:p>
    <w:p w14:paraId="0E2F1293" w14:textId="77777777" w:rsidR="00D15E1A" w:rsidRDefault="00D15E1A" w:rsidP="00F6416B">
      <w:pPr>
        <w:rPr>
          <w:sz w:val="29"/>
          <w:szCs w:val="29"/>
        </w:rPr>
      </w:pPr>
    </w:p>
    <w:p w14:paraId="3EE84D0C" w14:textId="77777777" w:rsidR="00D15E1A" w:rsidRDefault="00D15E1A" w:rsidP="00F6416B">
      <w:pPr>
        <w:rPr>
          <w:sz w:val="29"/>
          <w:szCs w:val="29"/>
        </w:rPr>
      </w:pPr>
    </w:p>
    <w:p w14:paraId="70E08F50" w14:textId="0E74CE57" w:rsidR="00D15E1A" w:rsidRDefault="00D15E1A" w:rsidP="00F6416B">
      <w:pPr>
        <w:rPr>
          <w:sz w:val="29"/>
          <w:szCs w:val="29"/>
        </w:rPr>
      </w:pPr>
    </w:p>
    <w:p w14:paraId="71E6D49D" w14:textId="321C9CAC" w:rsidR="00D15E1A" w:rsidRPr="00D15E1A" w:rsidRDefault="00ED0667" w:rsidP="00D7512D">
      <w:pPr>
        <w:pStyle w:val="ListParagraph"/>
        <w:rPr>
          <w:sz w:val="29"/>
          <w:szCs w:val="29"/>
        </w:rPr>
      </w:pPr>
      <w:r>
        <w:rPr>
          <w:noProof/>
          <w:sz w:val="29"/>
          <w:szCs w:val="29"/>
          <w:lang w:eastAsia="en-GB"/>
        </w:rPr>
        <mc:AlternateContent>
          <mc:Choice Requires="wps">
            <w:drawing>
              <wp:anchor distT="0" distB="0" distL="114300" distR="114300" simplePos="0" relativeHeight="251667456" behindDoc="0" locked="0" layoutInCell="1" allowOverlap="1" wp14:anchorId="2EBD37FD" wp14:editId="0F1BCC38">
                <wp:simplePos x="0" y="0"/>
                <wp:positionH relativeFrom="column">
                  <wp:posOffset>3254375</wp:posOffset>
                </wp:positionH>
                <wp:positionV relativeFrom="paragraph">
                  <wp:posOffset>33020</wp:posOffset>
                </wp:positionV>
                <wp:extent cx="457200" cy="226060"/>
                <wp:effectExtent l="0" t="0" r="0" b="2540"/>
                <wp:wrapSquare wrapText="bothSides"/>
                <wp:docPr id="17" name="Text Box 17"/>
                <wp:cNvGraphicFramePr/>
                <a:graphic xmlns:a="http://schemas.openxmlformats.org/drawingml/2006/main">
                  <a:graphicData uri="http://schemas.microsoft.com/office/word/2010/wordprocessingShape">
                    <wps:wsp>
                      <wps:cNvSpPr txBox="1"/>
                      <wps:spPr>
                        <a:xfrm>
                          <a:off x="0" y="0"/>
                          <a:ext cx="45720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F9AA18" w14:textId="298D0B7B" w:rsidR="00ED0667" w:rsidRPr="00ED0667" w:rsidRDefault="00ED0667" w:rsidP="00ED0667">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D37FD" id="Text Box 17" o:spid="_x0000_s1027" type="#_x0000_t202" style="position:absolute;left:0;text-align:left;margin-left:256.25pt;margin-top:2.6pt;width:36pt;height:1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" filled="f" stroked="f">
                <v:textbox>
                  <w:txbxContent>
                    <w:p w14:paraId="15F9AA18" w14:textId="298D0B7B" w:rsidR="00ED0667" w:rsidRPr="00ED0667" w:rsidRDefault="00ED0667" w:rsidP="00ED0667">
                      <w:pPr>
                        <w:rPr>
                          <w:lang w:val="en-US"/>
                        </w:rPr>
                      </w:pPr>
                      <w:r>
                        <w:rPr>
                          <w:lang w:val="en-US"/>
                        </w:rPr>
                        <w:t>1.1</w:t>
                      </w:r>
                    </w:p>
                  </w:txbxContent>
                </v:textbox>
                <w10:wrap type="square"/>
              </v:shape>
            </w:pict>
          </mc:Fallback>
        </mc:AlternateContent>
      </w:r>
      <w:r>
        <w:rPr>
          <w:noProof/>
          <w:sz w:val="29"/>
          <w:szCs w:val="29"/>
          <w:lang w:eastAsia="en-GB"/>
        </w:rPr>
        <mc:AlternateContent>
          <mc:Choice Requires="wps">
            <w:drawing>
              <wp:anchor distT="0" distB="0" distL="114300" distR="114300" simplePos="0" relativeHeight="251671552" behindDoc="0" locked="0" layoutInCell="1" allowOverlap="1" wp14:anchorId="7F05AD73" wp14:editId="428EA554">
                <wp:simplePos x="0" y="0"/>
                <wp:positionH relativeFrom="column">
                  <wp:posOffset>2679246</wp:posOffset>
                </wp:positionH>
                <wp:positionV relativeFrom="paragraph">
                  <wp:posOffset>4036060</wp:posOffset>
                </wp:positionV>
                <wp:extent cx="457200" cy="2279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45720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28C6F0" w14:textId="6918D716" w:rsidR="00ED0667" w:rsidRPr="00ED0667" w:rsidRDefault="00ED0667" w:rsidP="00ED0667">
                            <w:pPr>
                              <w:rPr>
                                <w:lang w:val="en-US"/>
                              </w:rPr>
                            </w:pPr>
                            <w:r>
                              <w:rPr>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5AD73" id="Text Box 19" o:spid="_x0000_s1028" type="#_x0000_t202" style="position:absolute;left:0;text-align:left;margin-left:210.95pt;margin-top:317.8pt;width:36pt;height:17.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" filled="f" stroked="f">
                <v:textbox>
                  <w:txbxContent>
                    <w:p w14:paraId="3E28C6F0" w14:textId="6918D716" w:rsidR="00ED0667" w:rsidRPr="00ED0667" w:rsidRDefault="00ED0667" w:rsidP="00ED0667">
                      <w:pPr>
                        <w:rPr>
                          <w:lang w:val="en-US"/>
                        </w:rPr>
                      </w:pPr>
                      <w:r>
                        <w:rPr>
                          <w:lang w:val="en-US"/>
                        </w:rPr>
                        <w:t>1.4</w:t>
                      </w:r>
                    </w:p>
                  </w:txbxContent>
                </v:textbox>
                <w10:wrap type="square"/>
              </v:shape>
            </w:pict>
          </mc:Fallback>
        </mc:AlternateContent>
      </w:r>
      <w:r>
        <w:rPr>
          <w:noProof/>
          <w:sz w:val="29"/>
          <w:szCs w:val="29"/>
          <w:lang w:eastAsia="en-GB"/>
        </w:rPr>
        <mc:AlternateContent>
          <mc:Choice Requires="wps">
            <w:drawing>
              <wp:anchor distT="0" distB="0" distL="114300" distR="114300" simplePos="0" relativeHeight="251669504" behindDoc="0" locked="0" layoutInCell="1" allowOverlap="1" wp14:anchorId="7C3E5CE5" wp14:editId="68B9B3E9">
                <wp:simplePos x="0" y="0"/>
                <wp:positionH relativeFrom="column">
                  <wp:posOffset>737235</wp:posOffset>
                </wp:positionH>
                <wp:positionV relativeFrom="paragraph">
                  <wp:posOffset>3349625</wp:posOffset>
                </wp:positionV>
                <wp:extent cx="4572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3C5A00" w14:textId="298C818A" w:rsidR="00ED0667" w:rsidRPr="00ED0667" w:rsidRDefault="00ED0667" w:rsidP="00ED0667">
                            <w:pPr>
                              <w:rPr>
                                <w:lang w:val="en-US"/>
                              </w:rPr>
                            </w:pPr>
                            <w:r>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E5CE5" id="Text Box 18" o:spid="_x0000_s1029" type="#_x0000_t202" style="position:absolute;left:0;text-align:left;margin-left:58.05pt;margin-top:263.75pt;width:36pt;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" filled="f" stroked="f">
                <v:textbox>
                  <w:txbxContent>
                    <w:p w14:paraId="703C5A00" w14:textId="298C818A" w:rsidR="00ED0667" w:rsidRPr="00ED0667" w:rsidRDefault="00ED0667" w:rsidP="00ED0667">
                      <w:pPr>
                        <w:rPr>
                          <w:lang w:val="en-US"/>
                        </w:rPr>
                      </w:pPr>
                      <w:r>
                        <w:rPr>
                          <w:lang w:val="en-US"/>
                        </w:rPr>
                        <w:t>1.3</w:t>
                      </w:r>
                    </w:p>
                  </w:txbxContent>
                </v:textbox>
                <w10:wrap type="square"/>
              </v:shape>
            </w:pict>
          </mc:Fallback>
        </mc:AlternateContent>
      </w:r>
      <w:r>
        <w:rPr>
          <w:noProof/>
          <w:sz w:val="29"/>
          <w:szCs w:val="29"/>
          <w:lang w:eastAsia="en-GB"/>
        </w:rPr>
        <mc:AlternateContent>
          <mc:Choice Requires="wps">
            <w:drawing>
              <wp:anchor distT="0" distB="0" distL="114300" distR="114300" simplePos="0" relativeHeight="251665408" behindDoc="0" locked="0" layoutInCell="1" allowOverlap="1" wp14:anchorId="07AA9F60" wp14:editId="002CC069">
                <wp:simplePos x="0" y="0"/>
                <wp:positionH relativeFrom="column">
                  <wp:posOffset>5423535</wp:posOffset>
                </wp:positionH>
                <wp:positionV relativeFrom="paragraph">
                  <wp:posOffset>2435225</wp:posOffset>
                </wp:positionV>
                <wp:extent cx="457200"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23108" w14:textId="6FBD3F08" w:rsidR="00ED0667" w:rsidRPr="00ED0667" w:rsidRDefault="00ED0667" w:rsidP="00ED0667">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A9F60" id="Text Box 15" o:spid="_x0000_s1030" type="#_x0000_t202" style="position:absolute;left:0;text-align:left;margin-left:427.05pt;margin-top:191.75pt;width:3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" filled="f" stroked="f">
                <v:textbox>
                  <w:txbxContent>
                    <w:p w14:paraId="29523108" w14:textId="6FBD3F08" w:rsidR="00ED0667" w:rsidRPr="00ED0667" w:rsidRDefault="00ED0667" w:rsidP="00ED0667">
                      <w:pPr>
                        <w:rPr>
                          <w:lang w:val="en-US"/>
                        </w:rPr>
                      </w:pPr>
                      <w:r>
                        <w:rPr>
                          <w:lang w:val="en-US"/>
                        </w:rPr>
                        <w:t>1.2</w:t>
                      </w:r>
                    </w:p>
                  </w:txbxContent>
                </v:textbox>
                <w10:wrap type="square"/>
              </v:shape>
            </w:pict>
          </mc:Fallback>
        </mc:AlternateContent>
      </w:r>
    </w:p>
    <w:p w14:paraId="3F77823F" w14:textId="1D0A7D21" w:rsidR="00D15E1A" w:rsidRDefault="00D15E1A" w:rsidP="00D15E1A">
      <w:pPr>
        <w:pStyle w:val="ListParagraph"/>
        <w:rPr>
          <w:b/>
          <w:sz w:val="29"/>
          <w:szCs w:val="29"/>
        </w:rPr>
      </w:pPr>
      <w:r>
        <w:rPr>
          <w:b/>
          <w:sz w:val="29"/>
          <w:szCs w:val="29"/>
        </w:rPr>
        <w:t xml:space="preserve"> </w:t>
      </w:r>
      <w:r w:rsidR="00E201CD">
        <w:rPr>
          <w:b/>
          <w:noProof/>
          <w:sz w:val="29"/>
          <w:szCs w:val="29"/>
          <w:lang w:eastAsia="en-GB"/>
        </w:rPr>
        <w:drawing>
          <wp:anchor distT="0" distB="0" distL="114300" distR="114300" simplePos="0" relativeHeight="251658240" behindDoc="0" locked="0" layoutInCell="1" allowOverlap="1" wp14:anchorId="01D308DA" wp14:editId="1807324B">
            <wp:simplePos x="0" y="0"/>
            <wp:positionH relativeFrom="margin">
              <wp:align>center</wp:align>
            </wp:positionH>
            <wp:positionV relativeFrom="margin">
              <wp:align>center</wp:align>
            </wp:positionV>
            <wp:extent cx="5935345" cy="4064000"/>
            <wp:effectExtent l="0" t="0" r="8255" b="0"/>
            <wp:wrapSquare wrapText="bothSides"/>
            <wp:docPr id="5" name="Picture 5" descr="/Users/answami99/Downloads/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nswami99/Downloads/DFD LEVEL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406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C846D" w14:textId="77777777" w:rsidR="00E201CD" w:rsidRDefault="00E201CD" w:rsidP="00D15E1A">
      <w:pPr>
        <w:pStyle w:val="ListParagraph"/>
        <w:rPr>
          <w:sz w:val="29"/>
          <w:szCs w:val="29"/>
        </w:rPr>
      </w:pPr>
    </w:p>
    <w:p w14:paraId="4F0125C2" w14:textId="77777777" w:rsidR="00E201CD" w:rsidRDefault="00E201CD" w:rsidP="00D15E1A">
      <w:pPr>
        <w:pStyle w:val="ListParagraph"/>
        <w:rPr>
          <w:sz w:val="29"/>
          <w:szCs w:val="29"/>
        </w:rPr>
      </w:pPr>
    </w:p>
    <w:p w14:paraId="7A126D59" w14:textId="77777777" w:rsidR="00E201CD" w:rsidRDefault="00E201CD" w:rsidP="00D15E1A">
      <w:pPr>
        <w:pStyle w:val="ListParagraph"/>
        <w:rPr>
          <w:sz w:val="29"/>
          <w:szCs w:val="29"/>
        </w:rPr>
      </w:pPr>
    </w:p>
    <w:p w14:paraId="2FF9E26C" w14:textId="77777777" w:rsidR="00E201CD" w:rsidRDefault="00E201CD" w:rsidP="00D15E1A">
      <w:pPr>
        <w:pStyle w:val="ListParagraph"/>
        <w:rPr>
          <w:sz w:val="29"/>
          <w:szCs w:val="29"/>
        </w:rPr>
      </w:pPr>
    </w:p>
    <w:p w14:paraId="20702313" w14:textId="77777777" w:rsidR="00E201CD" w:rsidRDefault="00E201CD" w:rsidP="00D15E1A">
      <w:pPr>
        <w:pStyle w:val="ListParagraph"/>
        <w:rPr>
          <w:sz w:val="29"/>
          <w:szCs w:val="29"/>
        </w:rPr>
      </w:pPr>
    </w:p>
    <w:p w14:paraId="08FE6194" w14:textId="66024E16" w:rsidR="00E201CD" w:rsidRDefault="00E201CD" w:rsidP="00D15E1A">
      <w:pPr>
        <w:pStyle w:val="ListParagraph"/>
        <w:rPr>
          <w:sz w:val="29"/>
          <w:szCs w:val="29"/>
        </w:rPr>
      </w:pPr>
    </w:p>
    <w:p w14:paraId="37A51DCA" w14:textId="77777777" w:rsidR="00D7512D" w:rsidRPr="00D7512D" w:rsidRDefault="00D7512D" w:rsidP="00D7512D">
      <w:pPr>
        <w:rPr>
          <w:sz w:val="29"/>
          <w:szCs w:val="29"/>
        </w:rPr>
      </w:pPr>
    </w:p>
    <w:p w14:paraId="5474A1ED" w14:textId="77777777" w:rsidR="00D7512D" w:rsidRDefault="00D7512D" w:rsidP="00D15E1A">
      <w:pPr>
        <w:pStyle w:val="ListParagraph"/>
        <w:rPr>
          <w:sz w:val="29"/>
          <w:szCs w:val="29"/>
        </w:rPr>
      </w:pPr>
    </w:p>
    <w:p w14:paraId="1974EF3F" w14:textId="77777777" w:rsidR="00D7512D" w:rsidRPr="00D7512D" w:rsidRDefault="00D7512D" w:rsidP="00D15E1A">
      <w:pPr>
        <w:pStyle w:val="ListParagraph"/>
        <w:rPr>
          <w:b/>
          <w:sz w:val="29"/>
          <w:szCs w:val="29"/>
        </w:rPr>
      </w:pPr>
    </w:p>
    <w:p w14:paraId="360AF7D0" w14:textId="002930B4" w:rsidR="00D7512D" w:rsidRPr="00D7512D" w:rsidRDefault="00D7512D" w:rsidP="00D7512D">
      <w:pPr>
        <w:pStyle w:val="ListParagraph"/>
        <w:numPr>
          <w:ilvl w:val="0"/>
          <w:numId w:val="11"/>
        </w:numPr>
        <w:rPr>
          <w:b/>
          <w:sz w:val="29"/>
          <w:szCs w:val="29"/>
        </w:rPr>
      </w:pPr>
      <w:r w:rsidRPr="00D7512D">
        <w:rPr>
          <w:b/>
          <w:sz w:val="29"/>
          <w:szCs w:val="29"/>
        </w:rPr>
        <w:t>Level</w:t>
      </w:r>
      <w:r>
        <w:rPr>
          <w:b/>
          <w:sz w:val="29"/>
          <w:szCs w:val="29"/>
        </w:rPr>
        <w:t>-3</w:t>
      </w:r>
    </w:p>
    <w:p w14:paraId="68D86198" w14:textId="77777777" w:rsidR="00E201CD" w:rsidRDefault="00E201CD" w:rsidP="00D15E1A">
      <w:pPr>
        <w:pStyle w:val="ListParagraph"/>
        <w:rPr>
          <w:sz w:val="29"/>
          <w:szCs w:val="29"/>
        </w:rPr>
      </w:pPr>
    </w:p>
    <w:p w14:paraId="473E1FF1" w14:textId="5F5E2232" w:rsidR="00D7512D" w:rsidRDefault="00D7512D" w:rsidP="00D15E1A">
      <w:pPr>
        <w:pStyle w:val="ListParagraph"/>
        <w:rPr>
          <w:sz w:val="29"/>
          <w:szCs w:val="29"/>
        </w:rPr>
      </w:pPr>
    </w:p>
    <w:p w14:paraId="355C2885" w14:textId="292E3C0E" w:rsidR="00D7512D" w:rsidRDefault="00D7512D" w:rsidP="00D15E1A">
      <w:pPr>
        <w:pStyle w:val="ListParagraph"/>
        <w:rPr>
          <w:sz w:val="29"/>
          <w:szCs w:val="29"/>
        </w:rPr>
      </w:pPr>
    </w:p>
    <w:p w14:paraId="5024E540" w14:textId="191F69EF" w:rsidR="00E201CD" w:rsidRDefault="00E201CD" w:rsidP="00D15E1A">
      <w:pPr>
        <w:pStyle w:val="ListParagraph"/>
        <w:rPr>
          <w:sz w:val="29"/>
          <w:szCs w:val="29"/>
        </w:rPr>
      </w:pPr>
    </w:p>
    <w:p w14:paraId="327BAAB5" w14:textId="0B68D9EC" w:rsidR="00E201CD" w:rsidRDefault="00E201CD" w:rsidP="00D15E1A">
      <w:pPr>
        <w:pStyle w:val="ListParagraph"/>
        <w:rPr>
          <w:sz w:val="29"/>
          <w:szCs w:val="29"/>
        </w:rPr>
      </w:pPr>
    </w:p>
    <w:p w14:paraId="7479E982" w14:textId="6F047EC7" w:rsidR="00D7512D" w:rsidRDefault="00D7512D" w:rsidP="00D7512D">
      <w:pPr>
        <w:jc w:val="center"/>
        <w:rPr>
          <w:b/>
          <w:sz w:val="32"/>
          <w:szCs w:val="32"/>
        </w:rPr>
      </w:pPr>
    </w:p>
    <w:p w14:paraId="04000994" w14:textId="186AE7A5" w:rsidR="00D7512D" w:rsidRDefault="00D7512D" w:rsidP="00D7512D">
      <w:pPr>
        <w:jc w:val="center"/>
        <w:rPr>
          <w:b/>
          <w:sz w:val="32"/>
          <w:szCs w:val="32"/>
        </w:rPr>
      </w:pPr>
    </w:p>
    <w:p w14:paraId="107C353B" w14:textId="04B79A4E" w:rsidR="00D7512D" w:rsidRDefault="00D7512D" w:rsidP="00D7512D">
      <w:pPr>
        <w:jc w:val="center"/>
        <w:rPr>
          <w:b/>
          <w:sz w:val="32"/>
          <w:szCs w:val="32"/>
        </w:rPr>
      </w:pPr>
    </w:p>
    <w:p w14:paraId="0812D055" w14:textId="11496ECC" w:rsidR="00D7512D" w:rsidRDefault="00D7512D" w:rsidP="00D7512D">
      <w:pPr>
        <w:jc w:val="center"/>
        <w:rPr>
          <w:b/>
          <w:sz w:val="32"/>
          <w:szCs w:val="32"/>
        </w:rPr>
      </w:pPr>
    </w:p>
    <w:p w14:paraId="54CF13AF" w14:textId="25DF881C" w:rsidR="00D7512D" w:rsidRDefault="0037565B" w:rsidP="00D7512D">
      <w:pPr>
        <w:jc w:val="center"/>
        <w:rPr>
          <w:b/>
          <w:sz w:val="32"/>
          <w:szCs w:val="32"/>
        </w:rPr>
      </w:pPr>
      <w:r>
        <w:rPr>
          <w:noProof/>
          <w:sz w:val="29"/>
          <w:szCs w:val="29"/>
          <w:lang w:eastAsia="en-GB"/>
        </w:rPr>
        <w:drawing>
          <wp:anchor distT="0" distB="0" distL="114300" distR="114300" simplePos="0" relativeHeight="251670527" behindDoc="0" locked="0" layoutInCell="1" allowOverlap="1" wp14:anchorId="5CD03D30" wp14:editId="33BF8AF6">
            <wp:simplePos x="0" y="0"/>
            <wp:positionH relativeFrom="column">
              <wp:posOffset>281940</wp:posOffset>
            </wp:positionH>
            <wp:positionV relativeFrom="paragraph">
              <wp:posOffset>66040</wp:posOffset>
            </wp:positionV>
            <wp:extent cx="4963795" cy="4811395"/>
            <wp:effectExtent l="0" t="0" r="0" b="0"/>
            <wp:wrapSquare wrapText="bothSides"/>
            <wp:docPr id="7" name="Picture 7" descr="../Downloads/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3795" cy="481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3FCF9E" w14:textId="392FFA64" w:rsidR="000900CE" w:rsidRDefault="000900CE" w:rsidP="00D7512D">
      <w:pPr>
        <w:jc w:val="center"/>
        <w:rPr>
          <w:b/>
          <w:sz w:val="32"/>
          <w:szCs w:val="32"/>
        </w:rPr>
      </w:pPr>
    </w:p>
    <w:p w14:paraId="220CC268" w14:textId="263FD060" w:rsidR="000900CE" w:rsidRDefault="000900CE" w:rsidP="00D7512D">
      <w:pPr>
        <w:jc w:val="center"/>
        <w:rPr>
          <w:b/>
          <w:sz w:val="32"/>
          <w:szCs w:val="32"/>
        </w:rPr>
      </w:pPr>
    </w:p>
    <w:p w14:paraId="5E8AD9BC" w14:textId="788AC29B" w:rsidR="000900CE" w:rsidRDefault="0037565B" w:rsidP="00D7512D">
      <w:pPr>
        <w:jc w:val="center"/>
        <w:rPr>
          <w:b/>
          <w:sz w:val="32"/>
          <w:szCs w:val="32"/>
        </w:rPr>
      </w:pPr>
      <w:r>
        <w:rPr>
          <w:noProof/>
          <w:sz w:val="29"/>
          <w:szCs w:val="29"/>
          <w:lang w:eastAsia="en-GB"/>
        </w:rPr>
        <mc:AlternateContent>
          <mc:Choice Requires="wps">
            <w:drawing>
              <wp:anchor distT="0" distB="0" distL="114300" distR="114300" simplePos="0" relativeHeight="251673600" behindDoc="0" locked="0" layoutInCell="1" allowOverlap="1" wp14:anchorId="0FF9EDF6" wp14:editId="2BB5DB7A">
                <wp:simplePos x="0" y="0"/>
                <wp:positionH relativeFrom="column">
                  <wp:posOffset>1993900</wp:posOffset>
                </wp:positionH>
                <wp:positionV relativeFrom="paragraph">
                  <wp:posOffset>121285</wp:posOffset>
                </wp:positionV>
                <wp:extent cx="573405"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340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CE9A9" w14:textId="05D62B7D" w:rsidR="0037565B" w:rsidRPr="00ED0667" w:rsidRDefault="0037565B" w:rsidP="0037565B">
                            <w:pPr>
                              <w:rPr>
                                <w:lang w:val="en-US"/>
                              </w:rPr>
                            </w:pPr>
                            <w:r>
                              <w:rPr>
                                <w:lang w:val="en-US"/>
                              </w:rPr>
                              <w:t>1.4.1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F9EDF6" id="Text Box 21" o:spid="_x0000_s1031" type="#_x0000_t202" style="position:absolute;left:0;text-align:left;margin-left:157pt;margin-top:9.55pt;width:45.15pt;height:1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" filled="f" stroked="f">
                <v:textbox>
                  <w:txbxContent>
                    <w:p w14:paraId="41BCE9A9" w14:textId="05D62B7D" w:rsidR="0037565B" w:rsidRPr="00ED0667" w:rsidRDefault="0037565B" w:rsidP="0037565B">
                      <w:pPr>
                        <w:rPr>
                          <w:lang w:val="en-US"/>
                        </w:rPr>
                      </w:pPr>
                      <w:r>
                        <w:rPr>
                          <w:lang w:val="en-US"/>
                        </w:rPr>
                        <w:t>1.4.1</w:t>
                      </w:r>
                    </w:p>
                  </w:txbxContent>
                </v:textbox>
                <w10:wrap type="square"/>
              </v:shape>
            </w:pict>
          </mc:Fallback>
        </mc:AlternateContent>
      </w:r>
    </w:p>
    <w:p w14:paraId="0FCFE5DB" w14:textId="55D228CC" w:rsidR="000900CE" w:rsidRDefault="000900CE" w:rsidP="00D7512D">
      <w:pPr>
        <w:jc w:val="center"/>
        <w:rPr>
          <w:b/>
          <w:sz w:val="32"/>
          <w:szCs w:val="32"/>
        </w:rPr>
      </w:pPr>
    </w:p>
    <w:p w14:paraId="720A21E6" w14:textId="2EAC2E3C" w:rsidR="0037565B" w:rsidRDefault="0037565B" w:rsidP="00D7512D">
      <w:pPr>
        <w:jc w:val="center"/>
        <w:rPr>
          <w:b/>
          <w:sz w:val="32"/>
          <w:szCs w:val="32"/>
        </w:rPr>
      </w:pPr>
    </w:p>
    <w:p w14:paraId="09C360AE" w14:textId="1E7690A3" w:rsidR="0037565B" w:rsidRDefault="0037565B" w:rsidP="00D7512D">
      <w:pPr>
        <w:jc w:val="center"/>
        <w:rPr>
          <w:b/>
          <w:sz w:val="32"/>
          <w:szCs w:val="32"/>
        </w:rPr>
      </w:pPr>
      <w:r>
        <w:rPr>
          <w:noProof/>
          <w:sz w:val="29"/>
          <w:szCs w:val="29"/>
          <w:lang w:eastAsia="en-GB"/>
        </w:rPr>
        <mc:AlternateContent>
          <mc:Choice Requires="wps">
            <w:drawing>
              <wp:anchor distT="0" distB="0" distL="114300" distR="114300" simplePos="0" relativeHeight="251677696" behindDoc="0" locked="0" layoutInCell="1" allowOverlap="1" wp14:anchorId="1EFDDEAE" wp14:editId="4F61B12E">
                <wp:simplePos x="0" y="0"/>
                <wp:positionH relativeFrom="column">
                  <wp:posOffset>4504055</wp:posOffset>
                </wp:positionH>
                <wp:positionV relativeFrom="paragraph">
                  <wp:posOffset>57785</wp:posOffset>
                </wp:positionV>
                <wp:extent cx="775335" cy="29083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775335" cy="290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AE6B" w14:textId="0796AC59" w:rsidR="0037565B" w:rsidRPr="00ED0667" w:rsidRDefault="0037565B" w:rsidP="0037565B">
                            <w:pPr>
                              <w:rPr>
                                <w:lang w:val="en-US"/>
                              </w:rPr>
                            </w:pPr>
                            <w:r>
                              <w:rPr>
                                <w:lang w:val="en-US"/>
                              </w:rPr>
                              <w:t>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DDEAE" id="Text Box 23" o:spid="_x0000_s1032" type="#_x0000_t202" style="position:absolute;left:0;text-align:left;margin-left:354.65pt;margin-top:4.55pt;width:61.05pt;height:2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" filled="f" stroked="f">
                <v:textbox>
                  <w:txbxContent>
                    <w:p w14:paraId="2879AE6B" w14:textId="0796AC59" w:rsidR="0037565B" w:rsidRPr="00ED0667" w:rsidRDefault="0037565B" w:rsidP="0037565B">
                      <w:pPr>
                        <w:rPr>
                          <w:lang w:val="en-US"/>
                        </w:rPr>
                      </w:pPr>
                      <w:r>
                        <w:rPr>
                          <w:lang w:val="en-US"/>
                        </w:rPr>
                        <w:t>1.4.3</w:t>
                      </w:r>
                    </w:p>
                  </w:txbxContent>
                </v:textbox>
                <w10:wrap type="square"/>
              </v:shape>
            </w:pict>
          </mc:Fallback>
        </mc:AlternateContent>
      </w:r>
    </w:p>
    <w:p w14:paraId="2760AAE2" w14:textId="4B80A862" w:rsidR="0037565B" w:rsidRDefault="0037565B" w:rsidP="00D7512D">
      <w:pPr>
        <w:jc w:val="center"/>
        <w:rPr>
          <w:b/>
          <w:sz w:val="32"/>
          <w:szCs w:val="32"/>
        </w:rPr>
      </w:pPr>
    </w:p>
    <w:p w14:paraId="4288785E" w14:textId="270D41A4" w:rsidR="0037565B" w:rsidRDefault="0037565B" w:rsidP="00D7512D">
      <w:pPr>
        <w:jc w:val="center"/>
        <w:rPr>
          <w:b/>
          <w:sz w:val="32"/>
          <w:szCs w:val="32"/>
        </w:rPr>
      </w:pPr>
      <w:bookmarkStart w:id="0" w:name="_GoBack"/>
      <w:bookmarkEnd w:id="0"/>
    </w:p>
    <w:p w14:paraId="087E86F1" w14:textId="29D3B570" w:rsidR="0037565B" w:rsidRDefault="0037565B" w:rsidP="00D7512D">
      <w:pPr>
        <w:jc w:val="center"/>
        <w:rPr>
          <w:b/>
          <w:sz w:val="32"/>
          <w:szCs w:val="32"/>
        </w:rPr>
      </w:pPr>
    </w:p>
    <w:p w14:paraId="790B8864" w14:textId="734C52A2" w:rsidR="0037565B" w:rsidRDefault="0037565B" w:rsidP="00D7512D">
      <w:pPr>
        <w:jc w:val="center"/>
        <w:rPr>
          <w:b/>
          <w:sz w:val="32"/>
          <w:szCs w:val="32"/>
        </w:rPr>
      </w:pPr>
    </w:p>
    <w:p w14:paraId="4A7C510C" w14:textId="7AA99B29" w:rsidR="0037565B" w:rsidRDefault="0037565B" w:rsidP="00D7512D">
      <w:pPr>
        <w:jc w:val="center"/>
        <w:rPr>
          <w:b/>
          <w:sz w:val="32"/>
          <w:szCs w:val="32"/>
        </w:rPr>
      </w:pPr>
    </w:p>
    <w:p w14:paraId="1E3E28C8" w14:textId="51BE9EBA" w:rsidR="0037565B" w:rsidRDefault="0037565B" w:rsidP="00D7512D">
      <w:pPr>
        <w:jc w:val="center"/>
        <w:rPr>
          <w:b/>
          <w:sz w:val="32"/>
          <w:szCs w:val="32"/>
        </w:rPr>
      </w:pPr>
      <w:r>
        <w:rPr>
          <w:noProof/>
          <w:sz w:val="29"/>
          <w:szCs w:val="29"/>
          <w:lang w:eastAsia="en-GB"/>
        </w:rPr>
        <mc:AlternateContent>
          <mc:Choice Requires="wps">
            <w:drawing>
              <wp:anchor distT="0" distB="0" distL="114300" distR="114300" simplePos="0" relativeHeight="251679744" behindDoc="0" locked="0" layoutInCell="1" allowOverlap="1" wp14:anchorId="52569653" wp14:editId="00DD774F">
                <wp:simplePos x="0" y="0"/>
                <wp:positionH relativeFrom="column">
                  <wp:posOffset>1424305</wp:posOffset>
                </wp:positionH>
                <wp:positionV relativeFrom="paragraph">
                  <wp:posOffset>173990</wp:posOffset>
                </wp:positionV>
                <wp:extent cx="568325" cy="2286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683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C5CBFD" w14:textId="6C3152BB" w:rsidR="0037565B" w:rsidRPr="00ED0667" w:rsidRDefault="0037565B" w:rsidP="0037565B">
                            <w:pPr>
                              <w:rPr>
                                <w:lang w:val="en-US"/>
                              </w:rPr>
                            </w:pPr>
                            <w:r>
                              <w:rPr>
                                <w:lang w:val="en-US"/>
                              </w:rPr>
                              <w:t>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569653" id="Text Box 24" o:spid="_x0000_s1033" type="#_x0000_t202" style="position:absolute;left:0;text-align:left;margin-left:112.15pt;margin-top:13.7pt;width:44.75pt;height:1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" filled="f" stroked="f">
                <v:textbox>
                  <w:txbxContent>
                    <w:p w14:paraId="20C5CBFD" w14:textId="6C3152BB" w:rsidR="0037565B" w:rsidRPr="00ED0667" w:rsidRDefault="0037565B" w:rsidP="0037565B">
                      <w:pPr>
                        <w:rPr>
                          <w:lang w:val="en-US"/>
                        </w:rPr>
                      </w:pPr>
                      <w:r>
                        <w:rPr>
                          <w:lang w:val="en-US"/>
                        </w:rPr>
                        <w:t>1.4.2</w:t>
                      </w:r>
                    </w:p>
                  </w:txbxContent>
                </v:textbox>
                <w10:wrap type="square"/>
              </v:shape>
            </w:pict>
          </mc:Fallback>
        </mc:AlternateContent>
      </w:r>
    </w:p>
    <w:p w14:paraId="51AF37F4" w14:textId="5F1707E8" w:rsidR="0037565B" w:rsidRDefault="0037565B" w:rsidP="00D7512D">
      <w:pPr>
        <w:jc w:val="center"/>
        <w:rPr>
          <w:b/>
          <w:sz w:val="32"/>
          <w:szCs w:val="32"/>
        </w:rPr>
      </w:pPr>
    </w:p>
    <w:p w14:paraId="4A02676D" w14:textId="2B7DD359" w:rsidR="0037565B" w:rsidRDefault="0037565B" w:rsidP="00D7512D">
      <w:pPr>
        <w:jc w:val="center"/>
        <w:rPr>
          <w:b/>
          <w:sz w:val="32"/>
          <w:szCs w:val="32"/>
        </w:rPr>
      </w:pPr>
    </w:p>
    <w:p w14:paraId="5946ADFE" w14:textId="39F6AA2F" w:rsidR="0037565B" w:rsidRDefault="0037565B" w:rsidP="00D7512D">
      <w:pPr>
        <w:jc w:val="center"/>
        <w:rPr>
          <w:b/>
          <w:sz w:val="32"/>
          <w:szCs w:val="32"/>
        </w:rPr>
      </w:pPr>
    </w:p>
    <w:p w14:paraId="078DCA9C" w14:textId="75D48DCF" w:rsidR="0037565B" w:rsidRDefault="0037565B" w:rsidP="00D7512D">
      <w:pPr>
        <w:jc w:val="center"/>
        <w:rPr>
          <w:b/>
          <w:sz w:val="32"/>
          <w:szCs w:val="32"/>
        </w:rPr>
      </w:pPr>
    </w:p>
    <w:p w14:paraId="65A27446" w14:textId="047D06EB" w:rsidR="0037565B" w:rsidRDefault="0037565B" w:rsidP="00D7512D">
      <w:pPr>
        <w:jc w:val="center"/>
        <w:rPr>
          <w:b/>
          <w:sz w:val="32"/>
          <w:szCs w:val="32"/>
        </w:rPr>
      </w:pPr>
    </w:p>
    <w:p w14:paraId="245384B6" w14:textId="04844A9F" w:rsidR="0037565B" w:rsidRDefault="0037565B" w:rsidP="00D7512D">
      <w:pPr>
        <w:jc w:val="center"/>
        <w:rPr>
          <w:b/>
          <w:sz w:val="32"/>
          <w:szCs w:val="32"/>
        </w:rPr>
      </w:pPr>
    </w:p>
    <w:p w14:paraId="33170772" w14:textId="49BA16EC" w:rsidR="0037565B" w:rsidRDefault="0037565B" w:rsidP="00D7512D">
      <w:pPr>
        <w:jc w:val="center"/>
        <w:rPr>
          <w:b/>
          <w:sz w:val="32"/>
          <w:szCs w:val="32"/>
        </w:rPr>
      </w:pPr>
    </w:p>
    <w:p w14:paraId="15856547" w14:textId="15B1D042" w:rsidR="0037565B" w:rsidRDefault="0037565B" w:rsidP="00D7512D">
      <w:pPr>
        <w:jc w:val="center"/>
        <w:rPr>
          <w:b/>
          <w:sz w:val="32"/>
          <w:szCs w:val="32"/>
        </w:rPr>
      </w:pPr>
    </w:p>
    <w:p w14:paraId="398B057F" w14:textId="1C9EC9E0" w:rsidR="0037565B" w:rsidRDefault="0037565B" w:rsidP="00D7512D">
      <w:pPr>
        <w:jc w:val="center"/>
        <w:rPr>
          <w:b/>
          <w:sz w:val="32"/>
          <w:szCs w:val="32"/>
        </w:rPr>
      </w:pPr>
    </w:p>
    <w:p w14:paraId="255EB586" w14:textId="6A9F75DA" w:rsidR="0037565B" w:rsidRDefault="0037565B" w:rsidP="00D7512D">
      <w:pPr>
        <w:jc w:val="center"/>
        <w:rPr>
          <w:b/>
          <w:sz w:val="32"/>
          <w:szCs w:val="32"/>
        </w:rPr>
      </w:pPr>
    </w:p>
    <w:p w14:paraId="6D6BF689" w14:textId="0B17D975" w:rsidR="00E201CD" w:rsidRPr="00D7512D" w:rsidRDefault="004026F5" w:rsidP="00D7512D">
      <w:pPr>
        <w:jc w:val="center"/>
        <w:rPr>
          <w:b/>
          <w:sz w:val="32"/>
          <w:szCs w:val="32"/>
        </w:rPr>
      </w:pPr>
      <w:r w:rsidRPr="00D7512D">
        <w:rPr>
          <w:b/>
          <w:sz w:val="32"/>
          <w:szCs w:val="32"/>
        </w:rPr>
        <w:t>TEST CASEs</w:t>
      </w:r>
    </w:p>
    <w:tbl>
      <w:tblPr>
        <w:tblStyle w:val="GridTable5Dark-Accent3"/>
        <w:tblW w:w="10377" w:type="dxa"/>
        <w:tblInd w:w="-459" w:type="dxa"/>
        <w:tblLook w:val="04A0" w:firstRow="1" w:lastRow="0" w:firstColumn="1" w:lastColumn="0" w:noHBand="0" w:noVBand="1"/>
      </w:tblPr>
      <w:tblGrid>
        <w:gridCol w:w="706"/>
        <w:gridCol w:w="1153"/>
        <w:gridCol w:w="1553"/>
        <w:gridCol w:w="3296"/>
        <w:gridCol w:w="1278"/>
        <w:gridCol w:w="1262"/>
        <w:gridCol w:w="1129"/>
      </w:tblGrid>
      <w:tr w:rsidR="0098482F" w14:paraId="398524B6" w14:textId="77777777" w:rsidTr="00EB2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14:paraId="0EADC2AE" w14:textId="6575093F" w:rsidR="009F5FC8" w:rsidRPr="0098482F" w:rsidRDefault="009F5FC8" w:rsidP="004026F5">
            <w:pPr>
              <w:pStyle w:val="ListParagraph"/>
              <w:ind w:left="0"/>
            </w:pPr>
            <w:r w:rsidRPr="0098482F">
              <w:t>Test No.</w:t>
            </w:r>
          </w:p>
        </w:tc>
        <w:tc>
          <w:tcPr>
            <w:tcW w:w="1153" w:type="dxa"/>
          </w:tcPr>
          <w:p w14:paraId="3B124628" w14:textId="552DFCCE" w:rsidR="009F5FC8" w:rsidRPr="0098482F" w:rsidRDefault="009F5FC8" w:rsidP="004026F5">
            <w:pPr>
              <w:pStyle w:val="ListParagraph"/>
              <w:ind w:left="0"/>
              <w:cnfStyle w:val="100000000000" w:firstRow="1" w:lastRow="0" w:firstColumn="0" w:lastColumn="0" w:oddVBand="0" w:evenVBand="0" w:oddHBand="0" w:evenHBand="0" w:firstRowFirstColumn="0" w:firstRowLastColumn="0" w:lastRowFirstColumn="0" w:lastRowLastColumn="0"/>
            </w:pPr>
            <w:r w:rsidRPr="0098482F">
              <w:t>TESTS</w:t>
            </w:r>
          </w:p>
        </w:tc>
        <w:tc>
          <w:tcPr>
            <w:tcW w:w="1553" w:type="dxa"/>
          </w:tcPr>
          <w:p w14:paraId="471A482B" w14:textId="3D48F512" w:rsidR="009F5FC8" w:rsidRPr="0098482F" w:rsidRDefault="009F5FC8" w:rsidP="004026F5">
            <w:pPr>
              <w:pStyle w:val="ListParagraph"/>
              <w:ind w:left="0"/>
              <w:cnfStyle w:val="100000000000" w:firstRow="1" w:lastRow="0" w:firstColumn="0" w:lastColumn="0" w:oddVBand="0" w:evenVBand="0" w:oddHBand="0" w:evenHBand="0" w:firstRowFirstColumn="0" w:firstRowLastColumn="0" w:lastRowFirstColumn="0" w:lastRowLastColumn="0"/>
            </w:pPr>
            <w:r w:rsidRPr="0098482F">
              <w:t>Tests Steps</w:t>
            </w:r>
          </w:p>
        </w:tc>
        <w:tc>
          <w:tcPr>
            <w:tcW w:w="3296" w:type="dxa"/>
          </w:tcPr>
          <w:p w14:paraId="6691596A" w14:textId="2E63949C" w:rsidR="009F5FC8" w:rsidRPr="0098482F" w:rsidRDefault="009F5FC8" w:rsidP="004026F5">
            <w:pPr>
              <w:pStyle w:val="ListParagraph"/>
              <w:ind w:left="0"/>
              <w:cnfStyle w:val="100000000000" w:firstRow="1" w:lastRow="0" w:firstColumn="0" w:lastColumn="0" w:oddVBand="0" w:evenVBand="0" w:oddHBand="0" w:evenHBand="0" w:firstRowFirstColumn="0" w:firstRowLastColumn="0" w:lastRowFirstColumn="0" w:lastRowLastColumn="0"/>
            </w:pPr>
            <w:r w:rsidRPr="0098482F">
              <w:t>Test Data</w:t>
            </w:r>
          </w:p>
        </w:tc>
        <w:tc>
          <w:tcPr>
            <w:tcW w:w="1278" w:type="dxa"/>
          </w:tcPr>
          <w:p w14:paraId="564F7914" w14:textId="520A0C94" w:rsidR="009F5FC8" w:rsidRPr="0098482F" w:rsidRDefault="009F5FC8" w:rsidP="004026F5">
            <w:pPr>
              <w:pStyle w:val="ListParagraph"/>
              <w:ind w:left="0"/>
              <w:cnfStyle w:val="100000000000" w:firstRow="1" w:lastRow="0" w:firstColumn="0" w:lastColumn="0" w:oddVBand="0" w:evenVBand="0" w:oddHBand="0" w:evenHBand="0" w:firstRowFirstColumn="0" w:firstRowLastColumn="0" w:lastRowFirstColumn="0" w:lastRowLastColumn="0"/>
            </w:pPr>
            <w:r w:rsidRPr="0098482F">
              <w:t>Data Expected</w:t>
            </w:r>
          </w:p>
        </w:tc>
        <w:tc>
          <w:tcPr>
            <w:tcW w:w="1262" w:type="dxa"/>
          </w:tcPr>
          <w:p w14:paraId="41E4DDD7" w14:textId="6F13DF11" w:rsidR="009F5FC8" w:rsidRPr="0098482F" w:rsidRDefault="009F5FC8" w:rsidP="004026F5">
            <w:pPr>
              <w:pStyle w:val="ListParagraph"/>
              <w:ind w:left="0"/>
              <w:cnfStyle w:val="100000000000" w:firstRow="1" w:lastRow="0" w:firstColumn="0" w:lastColumn="0" w:oddVBand="0" w:evenVBand="0" w:oddHBand="0" w:evenHBand="0" w:firstRowFirstColumn="0" w:firstRowLastColumn="0" w:lastRowFirstColumn="0" w:lastRowLastColumn="0"/>
            </w:pPr>
            <w:r w:rsidRPr="0098482F">
              <w:t>Actual Data</w:t>
            </w:r>
          </w:p>
        </w:tc>
        <w:tc>
          <w:tcPr>
            <w:tcW w:w="1129" w:type="dxa"/>
          </w:tcPr>
          <w:p w14:paraId="041F5853" w14:textId="68617AFF" w:rsidR="009F5FC8" w:rsidRPr="0098482F" w:rsidRDefault="009F5FC8" w:rsidP="004026F5">
            <w:pPr>
              <w:pStyle w:val="ListParagraph"/>
              <w:ind w:left="0"/>
              <w:cnfStyle w:val="100000000000" w:firstRow="1" w:lastRow="0" w:firstColumn="0" w:lastColumn="0" w:oddVBand="0" w:evenVBand="0" w:oddHBand="0" w:evenHBand="0" w:firstRowFirstColumn="0" w:firstRowLastColumn="0" w:lastRowFirstColumn="0" w:lastRowLastColumn="0"/>
            </w:pPr>
            <w:r w:rsidRPr="0098482F">
              <w:t>Result</w:t>
            </w:r>
          </w:p>
        </w:tc>
      </w:tr>
      <w:tr w:rsidR="0098482F" w14:paraId="6C49C770" w14:textId="77777777" w:rsidTr="00EB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14:paraId="70444F42" w14:textId="55F0B5F0" w:rsidR="009F5FC8" w:rsidRPr="0098482F" w:rsidRDefault="009F5FC8" w:rsidP="004026F5">
            <w:pPr>
              <w:pStyle w:val="ListParagraph"/>
              <w:ind w:left="0"/>
            </w:pPr>
            <w:r w:rsidRPr="0098482F">
              <w:t>TC01</w:t>
            </w:r>
          </w:p>
        </w:tc>
        <w:tc>
          <w:tcPr>
            <w:tcW w:w="1153" w:type="dxa"/>
          </w:tcPr>
          <w:p w14:paraId="580266A5" w14:textId="77777777" w:rsidR="009F5FC8" w:rsidRPr="0098482F" w:rsidRDefault="009F5FC8"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Login</w:t>
            </w:r>
          </w:p>
          <w:p w14:paraId="07A18593" w14:textId="6F28BFE6" w:rsidR="009F5FC8" w:rsidRPr="0098482F" w:rsidRDefault="009F5FC8"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(With Actual Details)</w:t>
            </w:r>
          </w:p>
        </w:tc>
        <w:tc>
          <w:tcPr>
            <w:tcW w:w="1553" w:type="dxa"/>
          </w:tcPr>
          <w:p w14:paraId="59DA129C" w14:textId="77777777" w:rsidR="009F5FC8" w:rsidRPr="0098482F" w:rsidRDefault="009F5FC8"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1.Open Github.com</w:t>
            </w:r>
          </w:p>
          <w:p w14:paraId="5A8E0FC6" w14:textId="1E08CC28" w:rsidR="009F5FC8" w:rsidRPr="0098482F" w:rsidRDefault="009F5FC8"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2.Select login option.</w:t>
            </w:r>
          </w:p>
        </w:tc>
        <w:tc>
          <w:tcPr>
            <w:tcW w:w="3296" w:type="dxa"/>
          </w:tcPr>
          <w:p w14:paraId="528CDA12" w14:textId="77777777" w:rsidR="009F5FC8" w:rsidRPr="0098482F" w:rsidRDefault="009F5FC8"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ID:-adityanayayan@gmail.com</w:t>
            </w:r>
          </w:p>
          <w:p w14:paraId="5F3A49B8" w14:textId="77777777" w:rsidR="009F5FC8" w:rsidRPr="0098482F" w:rsidRDefault="00290B4D" w:rsidP="004026F5">
            <w:pPr>
              <w:pStyle w:val="ListParagraph"/>
              <w:ind w:left="0"/>
              <w:cnfStyle w:val="000000100000" w:firstRow="0" w:lastRow="0" w:firstColumn="0" w:lastColumn="0" w:oddVBand="0" w:evenVBand="0" w:oddHBand="1" w:evenHBand="0" w:firstRowFirstColumn="0" w:firstRowLastColumn="0" w:lastRowFirstColumn="0" w:lastRowLastColumn="0"/>
            </w:pPr>
            <w:proofErr w:type="gramStart"/>
            <w:r w:rsidRPr="0098482F">
              <w:t>Passwo</w:t>
            </w:r>
            <w:r w:rsidR="009F5FC8" w:rsidRPr="0098482F">
              <w:t>rd</w:t>
            </w:r>
            <w:r w:rsidRPr="0098482F">
              <w:t>:-</w:t>
            </w:r>
            <w:proofErr w:type="gramEnd"/>
          </w:p>
          <w:p w14:paraId="76C1EF71" w14:textId="3FABD774" w:rsidR="00290B4D" w:rsidRPr="0098482F" w:rsidRDefault="00290B4D"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Aditya@1234</w:t>
            </w:r>
          </w:p>
        </w:tc>
        <w:tc>
          <w:tcPr>
            <w:tcW w:w="1278" w:type="dxa"/>
          </w:tcPr>
          <w:p w14:paraId="170001B0" w14:textId="0D53842D" w:rsidR="009F5FC8" w:rsidRPr="0098482F" w:rsidRDefault="009F5FC8"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 xml:space="preserve">It should take you to </w:t>
            </w:r>
            <w:proofErr w:type="spellStart"/>
            <w:r w:rsidRPr="0098482F">
              <w:t>github</w:t>
            </w:r>
            <w:proofErr w:type="spellEnd"/>
          </w:p>
        </w:tc>
        <w:tc>
          <w:tcPr>
            <w:tcW w:w="1262" w:type="dxa"/>
          </w:tcPr>
          <w:p w14:paraId="764D7FD8" w14:textId="57821DEE" w:rsidR="009F5FC8" w:rsidRPr="0098482F" w:rsidRDefault="00290B4D"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As Expected</w:t>
            </w:r>
          </w:p>
        </w:tc>
        <w:tc>
          <w:tcPr>
            <w:tcW w:w="1129" w:type="dxa"/>
          </w:tcPr>
          <w:p w14:paraId="162E898B" w14:textId="35C32A73" w:rsidR="009F5FC8" w:rsidRPr="0098482F" w:rsidRDefault="00290B4D"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Pass</w:t>
            </w:r>
          </w:p>
        </w:tc>
      </w:tr>
      <w:tr w:rsidR="0098482F" w14:paraId="727E22E0" w14:textId="77777777" w:rsidTr="00EB2C0A">
        <w:trPr>
          <w:trHeight w:val="367"/>
        </w:trPr>
        <w:tc>
          <w:tcPr>
            <w:cnfStyle w:val="001000000000" w:firstRow="0" w:lastRow="0" w:firstColumn="1" w:lastColumn="0" w:oddVBand="0" w:evenVBand="0" w:oddHBand="0" w:evenHBand="0" w:firstRowFirstColumn="0" w:firstRowLastColumn="0" w:lastRowFirstColumn="0" w:lastRowLastColumn="0"/>
            <w:tcW w:w="706" w:type="dxa"/>
          </w:tcPr>
          <w:p w14:paraId="43DE1B3B" w14:textId="5A2AFE0B" w:rsidR="009F5FC8" w:rsidRPr="0098482F" w:rsidRDefault="009F5FC8" w:rsidP="004026F5">
            <w:pPr>
              <w:pStyle w:val="ListParagraph"/>
              <w:ind w:left="0"/>
            </w:pPr>
            <w:r w:rsidRPr="0098482F">
              <w:t>TC02</w:t>
            </w:r>
          </w:p>
        </w:tc>
        <w:tc>
          <w:tcPr>
            <w:tcW w:w="1153" w:type="dxa"/>
          </w:tcPr>
          <w:p w14:paraId="7B6D7BE4" w14:textId="77777777" w:rsidR="00290B4D" w:rsidRPr="0098482F" w:rsidRDefault="00290B4D" w:rsidP="00290B4D">
            <w:pPr>
              <w:pStyle w:val="ListParagraph"/>
              <w:ind w:left="0"/>
              <w:cnfStyle w:val="000000000000" w:firstRow="0" w:lastRow="0" w:firstColumn="0" w:lastColumn="0" w:oddVBand="0" w:evenVBand="0" w:oddHBand="0" w:evenHBand="0" w:firstRowFirstColumn="0" w:firstRowLastColumn="0" w:lastRowFirstColumn="0" w:lastRowLastColumn="0"/>
            </w:pPr>
            <w:r w:rsidRPr="0098482F">
              <w:t>Login</w:t>
            </w:r>
          </w:p>
          <w:p w14:paraId="3AC77A5B" w14:textId="48E308F2" w:rsidR="009F5FC8" w:rsidRPr="0098482F" w:rsidRDefault="00290B4D" w:rsidP="00290B4D">
            <w:pPr>
              <w:pStyle w:val="ListParagraph"/>
              <w:ind w:left="0"/>
              <w:cnfStyle w:val="000000000000" w:firstRow="0" w:lastRow="0" w:firstColumn="0" w:lastColumn="0" w:oddVBand="0" w:evenVBand="0" w:oddHBand="0" w:evenHBand="0" w:firstRowFirstColumn="0" w:firstRowLastColumn="0" w:lastRowFirstColumn="0" w:lastRowLastColumn="0"/>
            </w:pPr>
            <w:r w:rsidRPr="0098482F">
              <w:t>(With Fake Details)</w:t>
            </w:r>
          </w:p>
        </w:tc>
        <w:tc>
          <w:tcPr>
            <w:tcW w:w="1553" w:type="dxa"/>
          </w:tcPr>
          <w:p w14:paraId="2242474E" w14:textId="77777777" w:rsidR="00290B4D" w:rsidRPr="0098482F" w:rsidRDefault="00290B4D" w:rsidP="00290B4D">
            <w:pPr>
              <w:pStyle w:val="ListParagraph"/>
              <w:ind w:left="0"/>
              <w:cnfStyle w:val="000000000000" w:firstRow="0" w:lastRow="0" w:firstColumn="0" w:lastColumn="0" w:oddVBand="0" w:evenVBand="0" w:oddHBand="0" w:evenHBand="0" w:firstRowFirstColumn="0" w:firstRowLastColumn="0" w:lastRowFirstColumn="0" w:lastRowLastColumn="0"/>
            </w:pPr>
            <w:r w:rsidRPr="0098482F">
              <w:t>1.Open Github.com</w:t>
            </w:r>
          </w:p>
          <w:p w14:paraId="11ADB952" w14:textId="63B62F1D" w:rsidR="009F5FC8" w:rsidRPr="0098482F" w:rsidRDefault="00290B4D" w:rsidP="00290B4D">
            <w:pPr>
              <w:pStyle w:val="ListParagraph"/>
              <w:ind w:left="0"/>
              <w:cnfStyle w:val="000000000000" w:firstRow="0" w:lastRow="0" w:firstColumn="0" w:lastColumn="0" w:oddVBand="0" w:evenVBand="0" w:oddHBand="0" w:evenHBand="0" w:firstRowFirstColumn="0" w:firstRowLastColumn="0" w:lastRowFirstColumn="0" w:lastRowLastColumn="0"/>
            </w:pPr>
            <w:r w:rsidRPr="0098482F">
              <w:t>2.Select login option.</w:t>
            </w:r>
          </w:p>
        </w:tc>
        <w:tc>
          <w:tcPr>
            <w:tcW w:w="3296" w:type="dxa"/>
          </w:tcPr>
          <w:p w14:paraId="3E755794" w14:textId="170D9F38" w:rsidR="009F5FC8"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Case 1:-(Fake ID)</w:t>
            </w:r>
          </w:p>
          <w:p w14:paraId="3FA57613" w14:textId="77777777" w:rsidR="00290B4D"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proofErr w:type="gramStart"/>
            <w:r w:rsidRPr="0098482F">
              <w:t>ID:-</w:t>
            </w:r>
            <w:proofErr w:type="gramEnd"/>
          </w:p>
          <w:p w14:paraId="6E060991" w14:textId="386AEC33" w:rsidR="00290B4D"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98482F">
              <w:t>Adityanarayan</w:t>
            </w:r>
            <w:proofErr w:type="spellEnd"/>
          </w:p>
          <w:p w14:paraId="61581E38" w14:textId="77777777" w:rsidR="00290B4D"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proofErr w:type="gramStart"/>
            <w:r w:rsidRPr="0098482F">
              <w:t>Password:-</w:t>
            </w:r>
            <w:proofErr w:type="gramEnd"/>
          </w:p>
          <w:p w14:paraId="00A1F858" w14:textId="77777777" w:rsidR="00290B4D"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Aditya@123</w:t>
            </w:r>
          </w:p>
          <w:p w14:paraId="04718DFF" w14:textId="77777777" w:rsidR="00290B4D"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Case 2:-(Fake Pass)</w:t>
            </w:r>
          </w:p>
          <w:p w14:paraId="11AF3426" w14:textId="77777777" w:rsidR="00290B4D"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proofErr w:type="gramStart"/>
            <w:r w:rsidRPr="0098482F">
              <w:t>ID:-</w:t>
            </w:r>
            <w:proofErr w:type="gramEnd"/>
          </w:p>
          <w:p w14:paraId="348437A6" w14:textId="4B2E660F" w:rsidR="00290B4D"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Adityanarayan@gmail.com</w:t>
            </w:r>
          </w:p>
          <w:p w14:paraId="6347A11D" w14:textId="77777777" w:rsidR="00290B4D"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proofErr w:type="gramStart"/>
            <w:r w:rsidRPr="0098482F">
              <w:t>Password:-</w:t>
            </w:r>
            <w:proofErr w:type="gramEnd"/>
          </w:p>
          <w:p w14:paraId="1F8A7301" w14:textId="7447EBDE" w:rsidR="00290B4D"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124325345</w:t>
            </w:r>
          </w:p>
        </w:tc>
        <w:tc>
          <w:tcPr>
            <w:tcW w:w="1278" w:type="dxa"/>
          </w:tcPr>
          <w:p w14:paraId="50AB4479" w14:textId="0630A3DB" w:rsidR="009F5FC8"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Show Error of invalid Details</w:t>
            </w:r>
          </w:p>
        </w:tc>
        <w:tc>
          <w:tcPr>
            <w:tcW w:w="1262" w:type="dxa"/>
          </w:tcPr>
          <w:p w14:paraId="556EACF3" w14:textId="130AB3F2" w:rsidR="009F5FC8"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As Expected</w:t>
            </w:r>
          </w:p>
        </w:tc>
        <w:tc>
          <w:tcPr>
            <w:tcW w:w="1129" w:type="dxa"/>
          </w:tcPr>
          <w:p w14:paraId="11EDBBB3" w14:textId="1CA604E9" w:rsidR="009F5FC8" w:rsidRPr="0098482F" w:rsidRDefault="00290B4D"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Pass</w:t>
            </w:r>
          </w:p>
        </w:tc>
      </w:tr>
      <w:tr w:rsidR="0098482F" w14:paraId="22F910D8" w14:textId="77777777" w:rsidTr="00EB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14:paraId="6C0CF038" w14:textId="4DFCBF69" w:rsidR="009F5FC8" w:rsidRPr="0098482F" w:rsidRDefault="009F5FC8" w:rsidP="004026F5">
            <w:pPr>
              <w:pStyle w:val="ListParagraph"/>
              <w:ind w:left="0"/>
            </w:pPr>
            <w:r w:rsidRPr="0098482F">
              <w:t>TC03</w:t>
            </w:r>
          </w:p>
        </w:tc>
        <w:tc>
          <w:tcPr>
            <w:tcW w:w="1153" w:type="dxa"/>
          </w:tcPr>
          <w:p w14:paraId="4768967E" w14:textId="25658BCB" w:rsidR="009F5FC8" w:rsidRPr="0098482F" w:rsidRDefault="009204BB"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 xml:space="preserve">Check </w:t>
            </w:r>
            <w:proofErr w:type="spellStart"/>
            <w:r w:rsidRPr="0098482F">
              <w:t>ing</w:t>
            </w:r>
            <w:proofErr w:type="spellEnd"/>
            <w:r w:rsidRPr="0098482F">
              <w:t xml:space="preserve"> working of </w:t>
            </w:r>
            <w:proofErr w:type="spellStart"/>
            <w:r w:rsidRPr="0098482F">
              <w:t>Github</w:t>
            </w:r>
            <w:proofErr w:type="spellEnd"/>
            <w:r w:rsidRPr="0098482F">
              <w:t xml:space="preserve"> in Valid OS</w:t>
            </w:r>
          </w:p>
        </w:tc>
        <w:tc>
          <w:tcPr>
            <w:tcW w:w="1553" w:type="dxa"/>
          </w:tcPr>
          <w:p w14:paraId="12624D3F" w14:textId="42D10DCE" w:rsidR="009F5FC8" w:rsidRPr="0098482F" w:rsidRDefault="000A1C90"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 xml:space="preserve">Open </w:t>
            </w:r>
            <w:proofErr w:type="spellStart"/>
            <w:r w:rsidRPr="0098482F">
              <w:t>Github</w:t>
            </w:r>
            <w:proofErr w:type="spellEnd"/>
            <w:r w:rsidRPr="0098482F">
              <w:t xml:space="preserve"> Desktop</w:t>
            </w:r>
          </w:p>
        </w:tc>
        <w:tc>
          <w:tcPr>
            <w:tcW w:w="3296" w:type="dxa"/>
          </w:tcPr>
          <w:p w14:paraId="23075779" w14:textId="0A161FE6" w:rsidR="009F5FC8" w:rsidRPr="0098482F" w:rsidRDefault="003954AF"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 xml:space="preserve">Windows, </w:t>
            </w:r>
            <w:proofErr w:type="spellStart"/>
            <w:r w:rsidRPr="0098482F">
              <w:t>MacOS</w:t>
            </w:r>
            <w:proofErr w:type="spellEnd"/>
            <w:r w:rsidRPr="0098482F">
              <w:t xml:space="preserve">, Linux </w:t>
            </w:r>
          </w:p>
        </w:tc>
        <w:tc>
          <w:tcPr>
            <w:tcW w:w="1278" w:type="dxa"/>
          </w:tcPr>
          <w:p w14:paraId="603A2BD2" w14:textId="0DD26D82" w:rsidR="009F5FC8" w:rsidRPr="0098482F" w:rsidRDefault="003954AF"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Software Should open</w:t>
            </w:r>
          </w:p>
        </w:tc>
        <w:tc>
          <w:tcPr>
            <w:tcW w:w="1262" w:type="dxa"/>
          </w:tcPr>
          <w:p w14:paraId="32B01180" w14:textId="5CBFDB7B" w:rsidR="009F5FC8" w:rsidRPr="0098482F" w:rsidRDefault="003954AF"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As Expected</w:t>
            </w:r>
          </w:p>
        </w:tc>
        <w:tc>
          <w:tcPr>
            <w:tcW w:w="1129" w:type="dxa"/>
          </w:tcPr>
          <w:p w14:paraId="279C18CB" w14:textId="4753F3EC" w:rsidR="009F5FC8" w:rsidRPr="0098482F" w:rsidRDefault="003954AF"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Pass</w:t>
            </w:r>
          </w:p>
        </w:tc>
      </w:tr>
      <w:tr w:rsidR="0098482F" w14:paraId="6E34208C" w14:textId="77777777" w:rsidTr="00EB2C0A">
        <w:tc>
          <w:tcPr>
            <w:cnfStyle w:val="001000000000" w:firstRow="0" w:lastRow="0" w:firstColumn="1" w:lastColumn="0" w:oddVBand="0" w:evenVBand="0" w:oddHBand="0" w:evenHBand="0" w:firstRowFirstColumn="0" w:firstRowLastColumn="0" w:lastRowFirstColumn="0" w:lastRowLastColumn="0"/>
            <w:tcW w:w="706" w:type="dxa"/>
          </w:tcPr>
          <w:p w14:paraId="4807E10C" w14:textId="347F21A5" w:rsidR="009F5FC8" w:rsidRPr="0098482F" w:rsidRDefault="009F5FC8" w:rsidP="004026F5">
            <w:pPr>
              <w:pStyle w:val="ListParagraph"/>
              <w:ind w:left="0"/>
            </w:pPr>
            <w:r w:rsidRPr="0098482F">
              <w:t>TC04</w:t>
            </w:r>
          </w:p>
        </w:tc>
        <w:tc>
          <w:tcPr>
            <w:tcW w:w="1153" w:type="dxa"/>
          </w:tcPr>
          <w:p w14:paraId="71515423" w14:textId="534C9C23" w:rsidR="009F5FC8" w:rsidRPr="0098482F" w:rsidRDefault="003954AF"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 xml:space="preserve">Check </w:t>
            </w:r>
            <w:proofErr w:type="spellStart"/>
            <w:r w:rsidRPr="0098482F">
              <w:t>ing</w:t>
            </w:r>
            <w:proofErr w:type="spellEnd"/>
            <w:r w:rsidRPr="0098482F">
              <w:t xml:space="preserve"> working of </w:t>
            </w:r>
            <w:proofErr w:type="spellStart"/>
            <w:r w:rsidRPr="0098482F">
              <w:t>Github</w:t>
            </w:r>
            <w:proofErr w:type="spellEnd"/>
            <w:r w:rsidRPr="0098482F">
              <w:t xml:space="preserve"> in Invalid OS</w:t>
            </w:r>
          </w:p>
        </w:tc>
        <w:tc>
          <w:tcPr>
            <w:tcW w:w="1553" w:type="dxa"/>
          </w:tcPr>
          <w:p w14:paraId="5815A731" w14:textId="166E7624" w:rsidR="009F5FC8" w:rsidRPr="0098482F" w:rsidRDefault="003954AF"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 xml:space="preserve">Open </w:t>
            </w:r>
            <w:proofErr w:type="spellStart"/>
            <w:r w:rsidRPr="0098482F">
              <w:t>Github</w:t>
            </w:r>
            <w:proofErr w:type="spellEnd"/>
            <w:r w:rsidRPr="0098482F">
              <w:t xml:space="preserve"> Desktop</w:t>
            </w:r>
          </w:p>
        </w:tc>
        <w:tc>
          <w:tcPr>
            <w:tcW w:w="3296" w:type="dxa"/>
          </w:tcPr>
          <w:p w14:paraId="5F1536AD" w14:textId="7763B6EA" w:rsidR="009F5FC8" w:rsidRPr="0098482F" w:rsidRDefault="003954AF"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Android , IOS using Virtual platforms or emulators, Windows versions before Vista and Mac Version Before Leopard</w:t>
            </w:r>
            <w:r w:rsidR="0098482F" w:rsidRPr="0098482F">
              <w:t xml:space="preserve"> 10.6.4</w:t>
            </w:r>
          </w:p>
        </w:tc>
        <w:tc>
          <w:tcPr>
            <w:tcW w:w="1278" w:type="dxa"/>
          </w:tcPr>
          <w:p w14:paraId="51BBF2F8" w14:textId="453562F3" w:rsidR="009F5FC8" w:rsidRPr="0098482F" w:rsidRDefault="003954AF"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Software Should not open</w:t>
            </w:r>
          </w:p>
        </w:tc>
        <w:tc>
          <w:tcPr>
            <w:tcW w:w="1262" w:type="dxa"/>
          </w:tcPr>
          <w:p w14:paraId="3264EAB6" w14:textId="2C21CD55" w:rsidR="009F5FC8" w:rsidRPr="0098482F" w:rsidRDefault="003954AF"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 xml:space="preserve">As expected </w:t>
            </w:r>
          </w:p>
        </w:tc>
        <w:tc>
          <w:tcPr>
            <w:tcW w:w="1129" w:type="dxa"/>
          </w:tcPr>
          <w:p w14:paraId="648D210E" w14:textId="27CF138B" w:rsidR="009F5FC8" w:rsidRPr="0098482F" w:rsidRDefault="003954AF"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Pass</w:t>
            </w:r>
          </w:p>
        </w:tc>
      </w:tr>
      <w:tr w:rsidR="0098482F" w14:paraId="0B1DEB75" w14:textId="77777777" w:rsidTr="00EB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14:paraId="60D18AF3" w14:textId="0C3A89E4" w:rsidR="009F5FC8" w:rsidRPr="0098482F" w:rsidRDefault="009F5FC8" w:rsidP="004026F5">
            <w:pPr>
              <w:pStyle w:val="ListParagraph"/>
              <w:ind w:left="0"/>
            </w:pPr>
            <w:r w:rsidRPr="0098482F">
              <w:t>TC05</w:t>
            </w:r>
          </w:p>
        </w:tc>
        <w:tc>
          <w:tcPr>
            <w:tcW w:w="1153" w:type="dxa"/>
          </w:tcPr>
          <w:p w14:paraId="61CC824A" w14:textId="5A451218" w:rsidR="009F5FC8" w:rsidRPr="0098482F" w:rsidRDefault="003954AF" w:rsidP="003954AF">
            <w:pPr>
              <w:pStyle w:val="ListParagraph"/>
              <w:ind w:left="0"/>
              <w:cnfStyle w:val="000000100000" w:firstRow="0" w:lastRow="0" w:firstColumn="0" w:lastColumn="0" w:oddVBand="0" w:evenVBand="0" w:oddHBand="1" w:evenHBand="0" w:firstRowFirstColumn="0" w:firstRowLastColumn="0" w:lastRowFirstColumn="0" w:lastRowLastColumn="0"/>
            </w:pPr>
            <w:r w:rsidRPr="0098482F">
              <w:t xml:space="preserve">Running It on Valid Range of RAM </w:t>
            </w:r>
          </w:p>
        </w:tc>
        <w:tc>
          <w:tcPr>
            <w:tcW w:w="1553" w:type="dxa"/>
          </w:tcPr>
          <w:p w14:paraId="7DAF2DF1" w14:textId="39009D89" w:rsidR="009F5FC8" w:rsidRPr="0098482F" w:rsidRDefault="003954AF"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 xml:space="preserve">Open </w:t>
            </w:r>
            <w:proofErr w:type="spellStart"/>
            <w:r w:rsidRPr="0098482F">
              <w:t>Github</w:t>
            </w:r>
            <w:proofErr w:type="spellEnd"/>
            <w:r w:rsidR="00CD2036" w:rsidRPr="0098482F">
              <w:t xml:space="preserve"> Desktop</w:t>
            </w:r>
          </w:p>
        </w:tc>
        <w:tc>
          <w:tcPr>
            <w:tcW w:w="3296" w:type="dxa"/>
          </w:tcPr>
          <w:p w14:paraId="53B94A86" w14:textId="26D3FB10" w:rsidR="009F5FC8" w:rsidRPr="0098482F" w:rsidRDefault="003954AF"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Higher Than 1GB for Windows, Mac and 512 MB for Linux</w:t>
            </w:r>
          </w:p>
        </w:tc>
        <w:tc>
          <w:tcPr>
            <w:tcW w:w="1278" w:type="dxa"/>
          </w:tcPr>
          <w:p w14:paraId="44826751" w14:textId="6FEC2656" w:rsidR="009F5FC8" w:rsidRPr="0098482F" w:rsidRDefault="003954AF"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Software works fine</w:t>
            </w:r>
          </w:p>
        </w:tc>
        <w:tc>
          <w:tcPr>
            <w:tcW w:w="1262" w:type="dxa"/>
          </w:tcPr>
          <w:p w14:paraId="59C27680" w14:textId="51879E56" w:rsidR="009F5FC8" w:rsidRPr="0098482F" w:rsidRDefault="003954AF"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As Expected</w:t>
            </w:r>
          </w:p>
        </w:tc>
        <w:tc>
          <w:tcPr>
            <w:tcW w:w="1129" w:type="dxa"/>
          </w:tcPr>
          <w:p w14:paraId="1448F1CE" w14:textId="5AD23510" w:rsidR="009F5FC8" w:rsidRPr="0098482F" w:rsidRDefault="003954AF" w:rsidP="004026F5">
            <w:pPr>
              <w:pStyle w:val="ListParagraph"/>
              <w:ind w:left="0"/>
              <w:cnfStyle w:val="000000100000" w:firstRow="0" w:lastRow="0" w:firstColumn="0" w:lastColumn="0" w:oddVBand="0" w:evenVBand="0" w:oddHBand="1" w:evenHBand="0" w:firstRowFirstColumn="0" w:firstRowLastColumn="0" w:lastRowFirstColumn="0" w:lastRowLastColumn="0"/>
            </w:pPr>
            <w:r w:rsidRPr="0098482F">
              <w:t>Pass</w:t>
            </w:r>
          </w:p>
        </w:tc>
      </w:tr>
      <w:tr w:rsidR="0098482F" w14:paraId="31CFD539" w14:textId="77777777" w:rsidTr="00EB2C0A">
        <w:tc>
          <w:tcPr>
            <w:cnfStyle w:val="001000000000" w:firstRow="0" w:lastRow="0" w:firstColumn="1" w:lastColumn="0" w:oddVBand="0" w:evenVBand="0" w:oddHBand="0" w:evenHBand="0" w:firstRowFirstColumn="0" w:firstRowLastColumn="0" w:lastRowFirstColumn="0" w:lastRowLastColumn="0"/>
            <w:tcW w:w="706" w:type="dxa"/>
          </w:tcPr>
          <w:p w14:paraId="15DEA253" w14:textId="3CC8A63A" w:rsidR="009F5FC8" w:rsidRPr="0098482F" w:rsidRDefault="009F5FC8" w:rsidP="004026F5">
            <w:pPr>
              <w:pStyle w:val="ListParagraph"/>
              <w:ind w:left="0"/>
            </w:pPr>
            <w:r w:rsidRPr="0098482F">
              <w:t>TC06</w:t>
            </w:r>
          </w:p>
        </w:tc>
        <w:tc>
          <w:tcPr>
            <w:tcW w:w="1153" w:type="dxa"/>
          </w:tcPr>
          <w:p w14:paraId="1906142F" w14:textId="6C38666A" w:rsidR="009F5FC8" w:rsidRPr="0098482F" w:rsidRDefault="003954AF"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Running It below its RA</w:t>
            </w:r>
            <w:r w:rsidR="00CD2036" w:rsidRPr="0098482F">
              <w:t>M range</w:t>
            </w:r>
          </w:p>
        </w:tc>
        <w:tc>
          <w:tcPr>
            <w:tcW w:w="1553" w:type="dxa"/>
          </w:tcPr>
          <w:p w14:paraId="1941143C" w14:textId="4ABDCFE4" w:rsidR="009F5FC8" w:rsidRPr="0098482F" w:rsidRDefault="00CD2036"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 xml:space="preserve">Open </w:t>
            </w:r>
            <w:proofErr w:type="spellStart"/>
            <w:r w:rsidRPr="0098482F">
              <w:t>Github</w:t>
            </w:r>
            <w:proofErr w:type="spellEnd"/>
            <w:r w:rsidRPr="0098482F">
              <w:t xml:space="preserve"> Desktop</w:t>
            </w:r>
          </w:p>
        </w:tc>
        <w:tc>
          <w:tcPr>
            <w:tcW w:w="3296" w:type="dxa"/>
          </w:tcPr>
          <w:p w14:paraId="17EFCB56" w14:textId="27EEB6A9" w:rsidR="009F5FC8" w:rsidRPr="0098482F" w:rsidRDefault="00CD2036"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Less Than 1GB for Windows, Mac and 512 MB for Linux</w:t>
            </w:r>
          </w:p>
        </w:tc>
        <w:tc>
          <w:tcPr>
            <w:tcW w:w="1278" w:type="dxa"/>
          </w:tcPr>
          <w:p w14:paraId="70B20E5F" w14:textId="1848835E" w:rsidR="009F5FC8" w:rsidRPr="0098482F" w:rsidRDefault="00CD2036" w:rsidP="00CD2036">
            <w:pPr>
              <w:pStyle w:val="ListParagraph"/>
              <w:ind w:left="0"/>
              <w:cnfStyle w:val="000000000000" w:firstRow="0" w:lastRow="0" w:firstColumn="0" w:lastColumn="0" w:oddVBand="0" w:evenVBand="0" w:oddHBand="0" w:evenHBand="0" w:firstRowFirstColumn="0" w:firstRowLastColumn="0" w:lastRowFirstColumn="0" w:lastRowLastColumn="0"/>
            </w:pPr>
            <w:r w:rsidRPr="0098482F">
              <w:t>Software either not works proper or it didn’t work at all</w:t>
            </w:r>
          </w:p>
        </w:tc>
        <w:tc>
          <w:tcPr>
            <w:tcW w:w="1262" w:type="dxa"/>
          </w:tcPr>
          <w:p w14:paraId="79DE44C6" w14:textId="30E46DF6" w:rsidR="009F5FC8" w:rsidRPr="0098482F" w:rsidRDefault="00CD2036"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As Expected</w:t>
            </w:r>
          </w:p>
        </w:tc>
        <w:tc>
          <w:tcPr>
            <w:tcW w:w="1129" w:type="dxa"/>
          </w:tcPr>
          <w:p w14:paraId="5F016048" w14:textId="465B54C7" w:rsidR="009F5FC8" w:rsidRPr="0098482F" w:rsidRDefault="00CD2036" w:rsidP="004026F5">
            <w:pPr>
              <w:pStyle w:val="ListParagraph"/>
              <w:ind w:left="0"/>
              <w:cnfStyle w:val="000000000000" w:firstRow="0" w:lastRow="0" w:firstColumn="0" w:lastColumn="0" w:oddVBand="0" w:evenVBand="0" w:oddHBand="0" w:evenHBand="0" w:firstRowFirstColumn="0" w:firstRowLastColumn="0" w:lastRowFirstColumn="0" w:lastRowLastColumn="0"/>
            </w:pPr>
            <w:r w:rsidRPr="0098482F">
              <w:t>Pass</w:t>
            </w:r>
          </w:p>
        </w:tc>
      </w:tr>
    </w:tbl>
    <w:p w14:paraId="20CC3BC0" w14:textId="77777777" w:rsidR="004026F5" w:rsidRDefault="004026F5" w:rsidP="004026F5">
      <w:pPr>
        <w:pStyle w:val="ListParagraph"/>
        <w:rPr>
          <w:sz w:val="28"/>
          <w:szCs w:val="28"/>
        </w:rPr>
      </w:pPr>
    </w:p>
    <w:p w14:paraId="049897DB" w14:textId="77777777" w:rsidR="0063377A" w:rsidRDefault="0063377A" w:rsidP="004026F5">
      <w:pPr>
        <w:pStyle w:val="ListParagraph"/>
        <w:rPr>
          <w:sz w:val="28"/>
          <w:szCs w:val="28"/>
        </w:rPr>
      </w:pPr>
    </w:p>
    <w:p w14:paraId="35B1ACE5" w14:textId="77777777" w:rsidR="000900CE" w:rsidRDefault="000900CE" w:rsidP="0063377A">
      <w:pPr>
        <w:pStyle w:val="ListParagraph"/>
        <w:jc w:val="center"/>
        <w:rPr>
          <w:b/>
          <w:sz w:val="36"/>
          <w:szCs w:val="36"/>
        </w:rPr>
      </w:pPr>
    </w:p>
    <w:p w14:paraId="7C4298B7" w14:textId="77777777" w:rsidR="000900CE" w:rsidRDefault="000900CE" w:rsidP="0063377A">
      <w:pPr>
        <w:pStyle w:val="ListParagraph"/>
        <w:jc w:val="center"/>
        <w:rPr>
          <w:b/>
          <w:sz w:val="36"/>
          <w:szCs w:val="36"/>
        </w:rPr>
      </w:pPr>
    </w:p>
    <w:p w14:paraId="0FE1DB52" w14:textId="213BCBED" w:rsidR="0063377A" w:rsidRDefault="0063377A" w:rsidP="0063377A">
      <w:pPr>
        <w:pStyle w:val="ListParagraph"/>
        <w:jc w:val="center"/>
        <w:rPr>
          <w:b/>
          <w:sz w:val="36"/>
          <w:szCs w:val="36"/>
        </w:rPr>
      </w:pPr>
      <w:r>
        <w:rPr>
          <w:b/>
          <w:sz w:val="36"/>
          <w:szCs w:val="36"/>
        </w:rPr>
        <w:t>USE CASE DIAGRAM</w:t>
      </w:r>
    </w:p>
    <w:p w14:paraId="66A78957" w14:textId="32FEE5C5" w:rsidR="0063377A" w:rsidRDefault="0063377A" w:rsidP="0063377A">
      <w:pPr>
        <w:pStyle w:val="ListParagraph"/>
        <w:jc w:val="center"/>
        <w:rPr>
          <w:sz w:val="28"/>
          <w:szCs w:val="28"/>
        </w:rPr>
      </w:pPr>
      <w:r>
        <w:rPr>
          <w:noProof/>
          <w:sz w:val="28"/>
          <w:szCs w:val="28"/>
          <w:lang w:eastAsia="en-GB"/>
        </w:rPr>
        <w:drawing>
          <wp:anchor distT="0" distB="0" distL="114300" distR="114300" simplePos="0" relativeHeight="251659264" behindDoc="0" locked="0" layoutInCell="1" allowOverlap="1" wp14:anchorId="29BE036D" wp14:editId="295D7078">
            <wp:simplePos x="0" y="0"/>
            <wp:positionH relativeFrom="column">
              <wp:posOffset>167640</wp:posOffset>
            </wp:positionH>
            <wp:positionV relativeFrom="paragraph">
              <wp:posOffset>1325880</wp:posOffset>
            </wp:positionV>
            <wp:extent cx="5943600" cy="5007610"/>
            <wp:effectExtent l="0" t="0" r="0" b="0"/>
            <wp:wrapSquare wrapText="bothSides"/>
            <wp:docPr id="6" name="Picture 6" descr="../Downloads/DFD%20LEVEL%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FD%20LEVEL%2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0761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(Given below</w:t>
      </w:r>
      <w:r w:rsidRPr="0063377A">
        <w:rPr>
          <w:sz w:val="28"/>
          <w:szCs w:val="28"/>
        </w:rPr>
        <w:t xml:space="preserve"> is an overall use case diagram)</w:t>
      </w:r>
    </w:p>
    <w:p w14:paraId="77C17C19" w14:textId="77777777" w:rsidR="0063377A" w:rsidRDefault="0063377A" w:rsidP="0063377A">
      <w:pPr>
        <w:pStyle w:val="ListParagraph"/>
        <w:jc w:val="center"/>
        <w:rPr>
          <w:sz w:val="28"/>
          <w:szCs w:val="28"/>
        </w:rPr>
      </w:pPr>
    </w:p>
    <w:p w14:paraId="54C2BA80" w14:textId="77777777" w:rsidR="0063377A" w:rsidRDefault="0063377A" w:rsidP="0063377A">
      <w:pPr>
        <w:pStyle w:val="ListParagraph"/>
        <w:jc w:val="center"/>
        <w:rPr>
          <w:sz w:val="28"/>
          <w:szCs w:val="28"/>
        </w:rPr>
      </w:pPr>
    </w:p>
    <w:p w14:paraId="4D799E3C" w14:textId="77777777" w:rsidR="0063377A" w:rsidRDefault="0063377A" w:rsidP="0063377A">
      <w:pPr>
        <w:pStyle w:val="ListParagraph"/>
        <w:jc w:val="center"/>
        <w:rPr>
          <w:sz w:val="28"/>
          <w:szCs w:val="28"/>
        </w:rPr>
      </w:pPr>
    </w:p>
    <w:p w14:paraId="4DB8468D" w14:textId="77777777" w:rsidR="0063377A" w:rsidRDefault="0063377A" w:rsidP="0063377A">
      <w:pPr>
        <w:pStyle w:val="ListParagraph"/>
        <w:jc w:val="center"/>
        <w:rPr>
          <w:sz w:val="28"/>
          <w:szCs w:val="28"/>
        </w:rPr>
      </w:pPr>
    </w:p>
    <w:p w14:paraId="31777880" w14:textId="77777777" w:rsidR="0063377A" w:rsidRDefault="0063377A" w:rsidP="0063377A">
      <w:pPr>
        <w:pStyle w:val="ListParagraph"/>
        <w:jc w:val="center"/>
        <w:rPr>
          <w:sz w:val="28"/>
          <w:szCs w:val="28"/>
        </w:rPr>
      </w:pPr>
    </w:p>
    <w:p w14:paraId="4F5681D8" w14:textId="77777777" w:rsidR="0063377A" w:rsidRDefault="0063377A" w:rsidP="0063377A">
      <w:pPr>
        <w:pStyle w:val="ListParagraph"/>
        <w:jc w:val="center"/>
        <w:rPr>
          <w:sz w:val="28"/>
          <w:szCs w:val="28"/>
        </w:rPr>
      </w:pPr>
    </w:p>
    <w:p w14:paraId="44C00FEA" w14:textId="77777777" w:rsidR="0063377A" w:rsidRDefault="0063377A" w:rsidP="0063377A">
      <w:pPr>
        <w:pStyle w:val="ListParagraph"/>
        <w:jc w:val="center"/>
        <w:rPr>
          <w:sz w:val="28"/>
          <w:szCs w:val="28"/>
        </w:rPr>
      </w:pPr>
    </w:p>
    <w:p w14:paraId="172F52AF" w14:textId="77777777" w:rsidR="0063377A" w:rsidRDefault="0063377A" w:rsidP="0063377A">
      <w:pPr>
        <w:pStyle w:val="ListParagraph"/>
        <w:jc w:val="center"/>
        <w:rPr>
          <w:sz w:val="28"/>
          <w:szCs w:val="28"/>
        </w:rPr>
      </w:pPr>
    </w:p>
    <w:p w14:paraId="0D83D2C7" w14:textId="77777777" w:rsidR="0063377A" w:rsidRDefault="0063377A" w:rsidP="0063377A">
      <w:pPr>
        <w:pStyle w:val="ListParagraph"/>
        <w:jc w:val="center"/>
        <w:rPr>
          <w:sz w:val="28"/>
          <w:szCs w:val="28"/>
        </w:rPr>
      </w:pPr>
    </w:p>
    <w:p w14:paraId="1539CF8C" w14:textId="77777777" w:rsidR="0063377A" w:rsidRDefault="0063377A" w:rsidP="0063377A">
      <w:pPr>
        <w:pStyle w:val="ListParagraph"/>
        <w:jc w:val="center"/>
        <w:rPr>
          <w:sz w:val="28"/>
          <w:szCs w:val="28"/>
        </w:rPr>
      </w:pPr>
    </w:p>
    <w:p w14:paraId="65DBEAA0" w14:textId="77777777" w:rsidR="0063377A" w:rsidRDefault="0063377A" w:rsidP="0063377A">
      <w:pPr>
        <w:pStyle w:val="ListParagraph"/>
        <w:jc w:val="center"/>
        <w:rPr>
          <w:sz w:val="28"/>
          <w:szCs w:val="28"/>
        </w:rPr>
      </w:pPr>
    </w:p>
    <w:p w14:paraId="40C4E1E1" w14:textId="77777777" w:rsidR="0063377A" w:rsidRDefault="0063377A" w:rsidP="0063377A">
      <w:pPr>
        <w:pStyle w:val="ListParagraph"/>
        <w:jc w:val="center"/>
        <w:rPr>
          <w:sz w:val="28"/>
          <w:szCs w:val="28"/>
        </w:rPr>
      </w:pPr>
    </w:p>
    <w:p w14:paraId="765CAB6B" w14:textId="14A5AAB9" w:rsidR="0063377A" w:rsidRDefault="00283362" w:rsidP="0063377A">
      <w:pPr>
        <w:pStyle w:val="ListParagraph"/>
        <w:jc w:val="center"/>
        <w:rPr>
          <w:b/>
          <w:sz w:val="36"/>
          <w:szCs w:val="28"/>
        </w:rPr>
      </w:pPr>
      <w:r>
        <w:rPr>
          <w:b/>
          <w:sz w:val="36"/>
          <w:szCs w:val="28"/>
        </w:rPr>
        <w:t>SEQUENCE DIAGRAM</w:t>
      </w:r>
    </w:p>
    <w:p w14:paraId="32932DDC" w14:textId="273026F5" w:rsidR="00283362" w:rsidRDefault="00283362" w:rsidP="0063377A">
      <w:pPr>
        <w:pStyle w:val="ListParagraph"/>
        <w:jc w:val="center"/>
        <w:rPr>
          <w:b/>
          <w:sz w:val="36"/>
          <w:szCs w:val="28"/>
        </w:rPr>
      </w:pPr>
    </w:p>
    <w:p w14:paraId="038153F7" w14:textId="77777777" w:rsidR="00BB5373" w:rsidRDefault="00BB5373" w:rsidP="0063377A">
      <w:pPr>
        <w:pStyle w:val="ListParagraph"/>
        <w:jc w:val="center"/>
        <w:rPr>
          <w:b/>
          <w:sz w:val="36"/>
          <w:szCs w:val="28"/>
        </w:rPr>
      </w:pPr>
    </w:p>
    <w:p w14:paraId="137EDAEA" w14:textId="77777777" w:rsidR="00BB5373" w:rsidRDefault="00BB5373" w:rsidP="0063377A">
      <w:pPr>
        <w:pStyle w:val="ListParagraph"/>
        <w:jc w:val="center"/>
        <w:rPr>
          <w:b/>
          <w:sz w:val="36"/>
          <w:szCs w:val="28"/>
        </w:rPr>
      </w:pPr>
    </w:p>
    <w:p w14:paraId="04A0EE9F" w14:textId="1DB42E76" w:rsidR="00BB5373" w:rsidRDefault="00BB5373" w:rsidP="0063377A">
      <w:pPr>
        <w:pStyle w:val="ListParagraph"/>
        <w:jc w:val="center"/>
        <w:rPr>
          <w:b/>
          <w:sz w:val="36"/>
          <w:szCs w:val="28"/>
        </w:rPr>
      </w:pPr>
      <w:r>
        <w:rPr>
          <w:b/>
          <w:noProof/>
          <w:sz w:val="36"/>
          <w:szCs w:val="28"/>
          <w:lang w:eastAsia="en-GB"/>
        </w:rPr>
        <w:drawing>
          <wp:anchor distT="0" distB="0" distL="114300" distR="114300" simplePos="0" relativeHeight="251660288" behindDoc="0" locked="0" layoutInCell="1" allowOverlap="1" wp14:anchorId="3466D49D" wp14:editId="5FDF1CA6">
            <wp:simplePos x="0" y="0"/>
            <wp:positionH relativeFrom="column">
              <wp:posOffset>50165</wp:posOffset>
            </wp:positionH>
            <wp:positionV relativeFrom="paragraph">
              <wp:posOffset>368935</wp:posOffset>
            </wp:positionV>
            <wp:extent cx="5932805" cy="3918585"/>
            <wp:effectExtent l="0" t="0" r="0" b="0"/>
            <wp:wrapSquare wrapText="bothSides"/>
            <wp:docPr id="10" name="Picture 10" descr="../Downloads/DFD%20LEVEL%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FD%20LEVEL%20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918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EF24D" w14:textId="1259E508" w:rsidR="00BB5373" w:rsidRDefault="00BB5373" w:rsidP="0063377A">
      <w:pPr>
        <w:pStyle w:val="ListParagraph"/>
        <w:jc w:val="center"/>
        <w:rPr>
          <w:b/>
          <w:sz w:val="36"/>
          <w:szCs w:val="28"/>
        </w:rPr>
      </w:pPr>
    </w:p>
    <w:p w14:paraId="65D231B6" w14:textId="6AF411B7" w:rsidR="00BB5373" w:rsidRDefault="00BB5373" w:rsidP="0063377A">
      <w:pPr>
        <w:pStyle w:val="ListParagraph"/>
        <w:jc w:val="center"/>
        <w:rPr>
          <w:b/>
          <w:sz w:val="36"/>
          <w:szCs w:val="28"/>
        </w:rPr>
      </w:pPr>
    </w:p>
    <w:p w14:paraId="4BCA06BB" w14:textId="562BFCED" w:rsidR="00BB5373" w:rsidRDefault="00BB5373" w:rsidP="0063377A">
      <w:pPr>
        <w:pStyle w:val="ListParagraph"/>
        <w:jc w:val="center"/>
        <w:rPr>
          <w:b/>
          <w:sz w:val="36"/>
          <w:szCs w:val="28"/>
        </w:rPr>
      </w:pPr>
    </w:p>
    <w:p w14:paraId="20711831" w14:textId="20009DB4" w:rsidR="00BB5373" w:rsidRDefault="00BB5373" w:rsidP="0063377A">
      <w:pPr>
        <w:pStyle w:val="ListParagraph"/>
        <w:jc w:val="center"/>
        <w:rPr>
          <w:b/>
          <w:sz w:val="36"/>
          <w:szCs w:val="28"/>
        </w:rPr>
      </w:pPr>
    </w:p>
    <w:p w14:paraId="2DB9C4A0" w14:textId="78939FFE" w:rsidR="00BB5373" w:rsidRDefault="00BB5373" w:rsidP="0063377A">
      <w:pPr>
        <w:pStyle w:val="ListParagraph"/>
        <w:jc w:val="center"/>
        <w:rPr>
          <w:b/>
          <w:sz w:val="36"/>
          <w:szCs w:val="28"/>
        </w:rPr>
      </w:pPr>
    </w:p>
    <w:p w14:paraId="4AB90A23" w14:textId="673B0ED4" w:rsidR="00BB5373" w:rsidRDefault="00BB5373" w:rsidP="0063377A">
      <w:pPr>
        <w:pStyle w:val="ListParagraph"/>
        <w:jc w:val="center"/>
        <w:rPr>
          <w:b/>
          <w:sz w:val="36"/>
          <w:szCs w:val="28"/>
        </w:rPr>
      </w:pPr>
    </w:p>
    <w:p w14:paraId="37C6BCA7" w14:textId="40A44AB6" w:rsidR="00BB5373" w:rsidRDefault="00BB5373" w:rsidP="0063377A">
      <w:pPr>
        <w:pStyle w:val="ListParagraph"/>
        <w:jc w:val="center"/>
        <w:rPr>
          <w:b/>
          <w:sz w:val="36"/>
          <w:szCs w:val="28"/>
        </w:rPr>
      </w:pPr>
    </w:p>
    <w:p w14:paraId="5E4027A3" w14:textId="5B9C3C9B" w:rsidR="00BB5373" w:rsidRDefault="00BB5373" w:rsidP="0063377A">
      <w:pPr>
        <w:pStyle w:val="ListParagraph"/>
        <w:jc w:val="center"/>
        <w:rPr>
          <w:b/>
          <w:sz w:val="36"/>
          <w:szCs w:val="28"/>
        </w:rPr>
      </w:pPr>
    </w:p>
    <w:p w14:paraId="5E3D714E" w14:textId="1B97A1DC" w:rsidR="00BB5373" w:rsidRDefault="00BB5373" w:rsidP="0063377A">
      <w:pPr>
        <w:pStyle w:val="ListParagraph"/>
        <w:jc w:val="center"/>
        <w:rPr>
          <w:b/>
          <w:sz w:val="36"/>
          <w:szCs w:val="28"/>
        </w:rPr>
      </w:pPr>
    </w:p>
    <w:p w14:paraId="7630960C" w14:textId="15C72141" w:rsidR="00BB5373" w:rsidRDefault="00BB5373" w:rsidP="0063377A">
      <w:pPr>
        <w:pStyle w:val="ListParagraph"/>
        <w:jc w:val="center"/>
        <w:rPr>
          <w:b/>
          <w:sz w:val="36"/>
          <w:szCs w:val="28"/>
        </w:rPr>
      </w:pPr>
    </w:p>
    <w:p w14:paraId="40F94CF6" w14:textId="211B73C4" w:rsidR="00BB5373" w:rsidRDefault="00BB5373" w:rsidP="0063377A">
      <w:pPr>
        <w:pStyle w:val="ListParagraph"/>
        <w:jc w:val="center"/>
        <w:rPr>
          <w:b/>
          <w:sz w:val="36"/>
          <w:szCs w:val="28"/>
          <w:u w:val="single"/>
        </w:rPr>
      </w:pPr>
      <w:r w:rsidRPr="00BB5373">
        <w:rPr>
          <w:b/>
          <w:sz w:val="36"/>
          <w:szCs w:val="28"/>
          <w:u w:val="single"/>
        </w:rPr>
        <w:t>Reference</w:t>
      </w:r>
      <w:r>
        <w:rPr>
          <w:b/>
          <w:sz w:val="36"/>
          <w:szCs w:val="28"/>
          <w:u w:val="single"/>
        </w:rPr>
        <w:t>s</w:t>
      </w:r>
    </w:p>
    <w:p w14:paraId="766F2641" w14:textId="77777777" w:rsidR="00BB5373" w:rsidRDefault="00BB5373" w:rsidP="00BB5373">
      <w:pPr>
        <w:pStyle w:val="ListParagraph"/>
        <w:rPr>
          <w:sz w:val="32"/>
          <w:szCs w:val="28"/>
        </w:rPr>
      </w:pPr>
    </w:p>
    <w:p w14:paraId="3534EC43" w14:textId="44388D57" w:rsidR="00BB5373" w:rsidRDefault="000900CE" w:rsidP="00BB5373">
      <w:pPr>
        <w:pStyle w:val="ListParagraph"/>
        <w:numPr>
          <w:ilvl w:val="0"/>
          <w:numId w:val="43"/>
        </w:numPr>
        <w:rPr>
          <w:sz w:val="32"/>
          <w:szCs w:val="28"/>
        </w:rPr>
      </w:pPr>
      <w:hyperlink r:id="rId21" w:history="1">
        <w:r w:rsidR="00BB5373" w:rsidRPr="00326D3F">
          <w:rPr>
            <w:rStyle w:val="Hyperlink"/>
            <w:sz w:val="32"/>
            <w:szCs w:val="28"/>
          </w:rPr>
          <w:t>www.google.com</w:t>
        </w:r>
      </w:hyperlink>
    </w:p>
    <w:p w14:paraId="4A5899CF" w14:textId="5A18FA1E" w:rsidR="00BB5373" w:rsidRDefault="000900CE" w:rsidP="00BB5373">
      <w:pPr>
        <w:pStyle w:val="ListParagraph"/>
        <w:numPr>
          <w:ilvl w:val="0"/>
          <w:numId w:val="43"/>
        </w:numPr>
        <w:rPr>
          <w:sz w:val="32"/>
          <w:szCs w:val="28"/>
        </w:rPr>
      </w:pPr>
      <w:hyperlink r:id="rId22" w:history="1">
        <w:r w:rsidR="00BB5373" w:rsidRPr="00326D3F">
          <w:rPr>
            <w:rStyle w:val="Hyperlink"/>
            <w:sz w:val="32"/>
            <w:szCs w:val="28"/>
          </w:rPr>
          <w:t>https://www.slideshare.net/SeemzGrace/source-code-management-system-github</w:t>
        </w:r>
      </w:hyperlink>
    </w:p>
    <w:p w14:paraId="27C92EBD" w14:textId="3BD636BE" w:rsidR="00BB5373" w:rsidRDefault="00BB5373" w:rsidP="00BB5373">
      <w:pPr>
        <w:ind w:left="720"/>
        <w:rPr>
          <w:sz w:val="32"/>
          <w:szCs w:val="28"/>
        </w:rPr>
      </w:pPr>
    </w:p>
    <w:p w14:paraId="28256F53" w14:textId="77777777" w:rsidR="00BB5373" w:rsidRDefault="00BB5373" w:rsidP="00BB5373">
      <w:pPr>
        <w:ind w:left="720"/>
        <w:rPr>
          <w:sz w:val="32"/>
          <w:szCs w:val="28"/>
        </w:rPr>
      </w:pPr>
    </w:p>
    <w:p w14:paraId="3F2C8829" w14:textId="77777777" w:rsidR="00BB5373" w:rsidRDefault="00BB5373" w:rsidP="00BB5373">
      <w:pPr>
        <w:ind w:left="720"/>
        <w:rPr>
          <w:sz w:val="32"/>
          <w:szCs w:val="28"/>
        </w:rPr>
      </w:pPr>
    </w:p>
    <w:p w14:paraId="2A7071E6" w14:textId="77777777" w:rsidR="00BB5373" w:rsidRDefault="00BB5373" w:rsidP="00BB5373">
      <w:pPr>
        <w:ind w:left="720"/>
        <w:rPr>
          <w:sz w:val="32"/>
          <w:szCs w:val="28"/>
        </w:rPr>
      </w:pPr>
    </w:p>
    <w:p w14:paraId="36CE58B3" w14:textId="6300CB7B" w:rsidR="00BB5373" w:rsidRDefault="00BB5373" w:rsidP="00BB5373">
      <w:pPr>
        <w:ind w:left="720"/>
        <w:jc w:val="center"/>
        <w:rPr>
          <w:b/>
          <w:sz w:val="40"/>
          <w:szCs w:val="28"/>
          <w:u w:val="single"/>
        </w:rPr>
      </w:pPr>
      <w:r>
        <w:rPr>
          <w:b/>
          <w:sz w:val="40"/>
          <w:szCs w:val="28"/>
          <w:u w:val="single"/>
        </w:rPr>
        <w:t>Tool</w:t>
      </w:r>
    </w:p>
    <w:p w14:paraId="469A5C50" w14:textId="77777777" w:rsidR="00BB5373" w:rsidRDefault="00BB5373" w:rsidP="00BB5373">
      <w:pPr>
        <w:ind w:left="720"/>
        <w:rPr>
          <w:sz w:val="32"/>
          <w:szCs w:val="32"/>
        </w:rPr>
      </w:pPr>
    </w:p>
    <w:p w14:paraId="252DA432" w14:textId="721FBCC9" w:rsidR="00BB5373" w:rsidRPr="00BB5373" w:rsidRDefault="00BB5373" w:rsidP="00BB5373">
      <w:pPr>
        <w:ind w:left="720"/>
        <w:rPr>
          <w:sz w:val="32"/>
          <w:szCs w:val="32"/>
        </w:rPr>
      </w:pPr>
      <w:r>
        <w:rPr>
          <w:sz w:val="32"/>
          <w:szCs w:val="32"/>
        </w:rPr>
        <w:t>Draw.io – For making all diagrams including Use case diagrams and DFD</w:t>
      </w:r>
    </w:p>
    <w:p w14:paraId="535322AB" w14:textId="27BDDCE6" w:rsidR="00283362" w:rsidRPr="00283362" w:rsidRDefault="00283362" w:rsidP="0063377A">
      <w:pPr>
        <w:pStyle w:val="ListParagraph"/>
        <w:jc w:val="center"/>
        <w:rPr>
          <w:b/>
          <w:sz w:val="36"/>
          <w:szCs w:val="28"/>
        </w:rPr>
      </w:pPr>
    </w:p>
    <w:sectPr w:rsidR="00283362" w:rsidRPr="00283362" w:rsidSect="00460976">
      <w:footerReference w:type="default" r:id="rId2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72826" w14:textId="77777777" w:rsidR="0086759F" w:rsidRDefault="0086759F" w:rsidP="00ED0667">
      <w:r>
        <w:separator/>
      </w:r>
    </w:p>
  </w:endnote>
  <w:endnote w:type="continuationSeparator" w:id="0">
    <w:p w14:paraId="041891A8" w14:textId="77777777" w:rsidR="0086759F" w:rsidRDefault="0086759F" w:rsidP="00ED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FEA9E" w14:textId="77777777" w:rsidR="00ED0667" w:rsidRDefault="00ED066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7565B">
      <w:rPr>
        <w:caps/>
        <w:noProof/>
        <w:color w:val="5B9BD5" w:themeColor="accent1"/>
      </w:rPr>
      <w:t>30</w:t>
    </w:r>
    <w:r>
      <w:rPr>
        <w:caps/>
        <w:noProof/>
        <w:color w:val="5B9BD5" w:themeColor="accent1"/>
      </w:rPr>
      <w:fldChar w:fldCharType="end"/>
    </w:r>
  </w:p>
  <w:p w14:paraId="5EA97D02" w14:textId="77777777" w:rsidR="00ED0667" w:rsidRDefault="00ED06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626CB" w14:textId="77777777" w:rsidR="0086759F" w:rsidRDefault="0086759F" w:rsidP="00ED0667">
      <w:r>
        <w:separator/>
      </w:r>
    </w:p>
  </w:footnote>
  <w:footnote w:type="continuationSeparator" w:id="0">
    <w:p w14:paraId="543DF3D3" w14:textId="77777777" w:rsidR="0086759F" w:rsidRDefault="0086759F" w:rsidP="00ED06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3"/>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3"/>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3"/>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3"/>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6577786"/>
    <w:multiLevelType w:val="hybridMultilevel"/>
    <w:tmpl w:val="A41EA010"/>
    <w:lvl w:ilvl="0" w:tplc="984C2890">
      <w:start w:val="2"/>
      <w:numFmt w:val="bullet"/>
      <w:lvlText w:val="-"/>
      <w:lvlJc w:val="left"/>
      <w:pPr>
        <w:ind w:left="720" w:hanging="360"/>
      </w:pPr>
      <w:rPr>
        <w:rFonts w:ascii="Times" w:eastAsiaTheme="minorHAnsi"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7B13E07"/>
    <w:multiLevelType w:val="hybridMultilevel"/>
    <w:tmpl w:val="29AE76DE"/>
    <w:lvl w:ilvl="0" w:tplc="D4A087CC">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0ABF7A81"/>
    <w:multiLevelType w:val="hybridMultilevel"/>
    <w:tmpl w:val="C5C47A5C"/>
    <w:lvl w:ilvl="0" w:tplc="E4424440">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CA84E26"/>
    <w:multiLevelType w:val="hybridMultilevel"/>
    <w:tmpl w:val="B50C1372"/>
    <w:lvl w:ilvl="0" w:tplc="4594929A">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10E83752"/>
    <w:multiLevelType w:val="hybridMultilevel"/>
    <w:tmpl w:val="9AE6030C"/>
    <w:lvl w:ilvl="0" w:tplc="FA66CF56">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26E344A"/>
    <w:multiLevelType w:val="hybridMultilevel"/>
    <w:tmpl w:val="AFC47DA4"/>
    <w:lvl w:ilvl="0" w:tplc="72968458">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131B3184"/>
    <w:multiLevelType w:val="hybridMultilevel"/>
    <w:tmpl w:val="4A6684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5F7511C"/>
    <w:multiLevelType w:val="hybridMultilevel"/>
    <w:tmpl w:val="E35832EA"/>
    <w:lvl w:ilvl="0" w:tplc="B8308CAA">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1BA710C4"/>
    <w:multiLevelType w:val="hybridMultilevel"/>
    <w:tmpl w:val="C21C4EF6"/>
    <w:lvl w:ilvl="0" w:tplc="9AE60448">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1D7677DF"/>
    <w:multiLevelType w:val="hybridMultilevel"/>
    <w:tmpl w:val="0762A5E0"/>
    <w:lvl w:ilvl="0" w:tplc="CE0AF1D4">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233C6918"/>
    <w:multiLevelType w:val="hybridMultilevel"/>
    <w:tmpl w:val="DEEA3B54"/>
    <w:lvl w:ilvl="0" w:tplc="346C66EC">
      <w:start w:val="2"/>
      <w:numFmt w:val="bullet"/>
      <w:lvlText w:val="-"/>
      <w:lvlJc w:val="left"/>
      <w:pPr>
        <w:ind w:left="720" w:hanging="360"/>
      </w:pPr>
      <w:rPr>
        <w:rFonts w:ascii="Times" w:eastAsiaTheme="minorHAnsi"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4BA2277"/>
    <w:multiLevelType w:val="hybridMultilevel"/>
    <w:tmpl w:val="32869102"/>
    <w:lvl w:ilvl="0" w:tplc="DB307A46">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2C2D05DC"/>
    <w:multiLevelType w:val="hybridMultilevel"/>
    <w:tmpl w:val="A2E6D734"/>
    <w:lvl w:ilvl="0" w:tplc="08B8C26E">
      <w:start w:val="2"/>
      <w:numFmt w:val="bullet"/>
      <w:lvlText w:val="-"/>
      <w:lvlJc w:val="left"/>
      <w:pPr>
        <w:ind w:left="720" w:hanging="360"/>
      </w:pPr>
      <w:rPr>
        <w:rFonts w:ascii="Times" w:eastAsiaTheme="minorHAnsi" w:hAnsi="Times" w:cs="Times" w:hint="default"/>
        <w:sz w:val="2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28976FF"/>
    <w:multiLevelType w:val="hybridMultilevel"/>
    <w:tmpl w:val="B82C10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F2387E"/>
    <w:multiLevelType w:val="hybridMultilevel"/>
    <w:tmpl w:val="0D748514"/>
    <w:lvl w:ilvl="0" w:tplc="6DF6E97E">
      <w:start w:val="2"/>
      <w:numFmt w:val="bullet"/>
      <w:lvlText w:val="-"/>
      <w:lvlJc w:val="left"/>
      <w:pPr>
        <w:ind w:left="1080" w:hanging="360"/>
      </w:pPr>
      <w:rPr>
        <w:rFonts w:ascii="Times" w:eastAsiaTheme="minorHAnsi" w:hAnsi="Times" w:cs="Times" w:hint="default"/>
        <w:sz w:val="29"/>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60C221B"/>
    <w:multiLevelType w:val="hybridMultilevel"/>
    <w:tmpl w:val="67908382"/>
    <w:lvl w:ilvl="0" w:tplc="1520BA10">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71A2891"/>
    <w:multiLevelType w:val="hybridMultilevel"/>
    <w:tmpl w:val="7BE4791A"/>
    <w:lvl w:ilvl="0" w:tplc="FFEA3FAE">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38362C17"/>
    <w:multiLevelType w:val="hybridMultilevel"/>
    <w:tmpl w:val="EB3052D2"/>
    <w:lvl w:ilvl="0" w:tplc="473AF594">
      <w:start w:val="2"/>
      <w:numFmt w:val="bullet"/>
      <w:lvlText w:val="-"/>
      <w:lvlJc w:val="left"/>
      <w:pPr>
        <w:ind w:left="720" w:hanging="360"/>
      </w:pPr>
      <w:rPr>
        <w:rFonts w:ascii="Times" w:eastAsiaTheme="minorHAnsi"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A463E0D"/>
    <w:multiLevelType w:val="hybridMultilevel"/>
    <w:tmpl w:val="8D103F48"/>
    <w:lvl w:ilvl="0" w:tplc="6D781F2E">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3ED533F9"/>
    <w:multiLevelType w:val="hybridMultilevel"/>
    <w:tmpl w:val="C62618D6"/>
    <w:lvl w:ilvl="0" w:tplc="9E104D88">
      <w:start w:val="2"/>
      <w:numFmt w:val="bullet"/>
      <w:lvlText w:val="-"/>
      <w:lvlJc w:val="left"/>
      <w:pPr>
        <w:ind w:left="1160" w:hanging="360"/>
      </w:pPr>
      <w:rPr>
        <w:rFonts w:ascii="Times" w:eastAsiaTheme="minorHAnsi" w:hAnsi="Times" w:cs="Times"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27">
    <w:nsid w:val="40BD57AA"/>
    <w:multiLevelType w:val="hybridMultilevel"/>
    <w:tmpl w:val="4C167036"/>
    <w:lvl w:ilvl="0" w:tplc="7888901E">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48924F2F"/>
    <w:multiLevelType w:val="hybridMultilevel"/>
    <w:tmpl w:val="ECF40BE6"/>
    <w:lvl w:ilvl="0" w:tplc="3D067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48FF1C37"/>
    <w:multiLevelType w:val="hybridMultilevel"/>
    <w:tmpl w:val="FC0851C8"/>
    <w:lvl w:ilvl="0" w:tplc="0390FD96">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49602EF5"/>
    <w:multiLevelType w:val="hybridMultilevel"/>
    <w:tmpl w:val="3536B266"/>
    <w:lvl w:ilvl="0" w:tplc="6BD43268">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498E7F29"/>
    <w:multiLevelType w:val="hybridMultilevel"/>
    <w:tmpl w:val="BD4246F0"/>
    <w:lvl w:ilvl="0" w:tplc="AAE0E932">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4EC362FE"/>
    <w:multiLevelType w:val="hybridMultilevel"/>
    <w:tmpl w:val="E74A91C2"/>
    <w:lvl w:ilvl="0" w:tplc="3E3A8FB0">
      <w:start w:val="1"/>
      <w:numFmt w:val="decimal"/>
      <w:lvlText w:val="%1."/>
      <w:lvlJc w:val="left"/>
      <w:pPr>
        <w:ind w:left="1120" w:hanging="360"/>
      </w:pPr>
      <w:rPr>
        <w:rFonts w:hint="default"/>
      </w:rPr>
    </w:lvl>
    <w:lvl w:ilvl="1" w:tplc="08090019" w:tentative="1">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abstractNum w:abstractNumId="33">
    <w:nsid w:val="4FBC19FB"/>
    <w:multiLevelType w:val="hybridMultilevel"/>
    <w:tmpl w:val="69320A86"/>
    <w:lvl w:ilvl="0" w:tplc="08B0C906">
      <w:start w:val="2"/>
      <w:numFmt w:val="bullet"/>
      <w:lvlText w:val="-"/>
      <w:lvlJc w:val="left"/>
      <w:pPr>
        <w:ind w:left="1160" w:hanging="360"/>
      </w:pPr>
      <w:rPr>
        <w:rFonts w:ascii="Times" w:eastAsiaTheme="minorHAnsi" w:hAnsi="Times" w:cs="Times"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34">
    <w:nsid w:val="5A0F4429"/>
    <w:multiLevelType w:val="hybridMultilevel"/>
    <w:tmpl w:val="311A21DE"/>
    <w:lvl w:ilvl="0" w:tplc="395C1104">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0985FEB"/>
    <w:multiLevelType w:val="hybridMultilevel"/>
    <w:tmpl w:val="56BCF478"/>
    <w:lvl w:ilvl="0" w:tplc="90DCD88E">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40D037A"/>
    <w:multiLevelType w:val="hybridMultilevel"/>
    <w:tmpl w:val="3198E29C"/>
    <w:lvl w:ilvl="0" w:tplc="E1B69860">
      <w:start w:val="2"/>
      <w:numFmt w:val="bullet"/>
      <w:lvlText w:val="-"/>
      <w:lvlJc w:val="left"/>
      <w:pPr>
        <w:ind w:left="720" w:hanging="360"/>
      </w:pPr>
      <w:rPr>
        <w:rFonts w:ascii="Times" w:eastAsiaTheme="minorHAnsi" w:hAnsi="Times" w:cs="Times" w:hint="default"/>
        <w:sz w:val="2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5926375"/>
    <w:multiLevelType w:val="hybridMultilevel"/>
    <w:tmpl w:val="A2FAE92E"/>
    <w:lvl w:ilvl="0" w:tplc="3992ED78">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695704CF"/>
    <w:multiLevelType w:val="hybridMultilevel"/>
    <w:tmpl w:val="B7221E40"/>
    <w:lvl w:ilvl="0" w:tplc="2102BDB0">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6F6304FD"/>
    <w:multiLevelType w:val="hybridMultilevel"/>
    <w:tmpl w:val="FEDE3C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FBF437D"/>
    <w:multiLevelType w:val="hybridMultilevel"/>
    <w:tmpl w:val="86865DAC"/>
    <w:lvl w:ilvl="0" w:tplc="437C6F54">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73F01672"/>
    <w:multiLevelType w:val="hybridMultilevel"/>
    <w:tmpl w:val="C8B41EF0"/>
    <w:lvl w:ilvl="0" w:tplc="695C815A">
      <w:start w:val="2"/>
      <w:numFmt w:val="bullet"/>
      <w:lvlText w:val="-"/>
      <w:lvlJc w:val="left"/>
      <w:pPr>
        <w:ind w:left="1080" w:hanging="360"/>
      </w:pPr>
      <w:rPr>
        <w:rFonts w:ascii="Times" w:eastAsiaTheme="minorHAnsi" w:hAnsi="Times" w:cs="Times" w:hint="default"/>
        <w:sz w:val="29"/>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78F238F6"/>
    <w:multiLevelType w:val="hybridMultilevel"/>
    <w:tmpl w:val="53E4C1E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7E6D7F09"/>
    <w:multiLevelType w:val="hybridMultilevel"/>
    <w:tmpl w:val="FFA064EE"/>
    <w:lvl w:ilvl="0" w:tplc="653AEEE2">
      <w:start w:val="2"/>
      <w:numFmt w:val="bullet"/>
      <w:lvlText w:val="-"/>
      <w:lvlJc w:val="left"/>
      <w:pPr>
        <w:ind w:left="1080" w:hanging="360"/>
      </w:pPr>
      <w:rPr>
        <w:rFonts w:ascii="Times" w:eastAsiaTheme="minorHAnsi"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39"/>
  </w:num>
  <w:num w:numId="3">
    <w:abstractNumId w:val="42"/>
  </w:num>
  <w:num w:numId="4">
    <w:abstractNumId w:val="1"/>
  </w:num>
  <w:num w:numId="5">
    <w:abstractNumId w:val="2"/>
  </w:num>
  <w:num w:numId="6">
    <w:abstractNumId w:val="3"/>
  </w:num>
  <w:num w:numId="7">
    <w:abstractNumId w:val="4"/>
  </w:num>
  <w:num w:numId="8">
    <w:abstractNumId w:val="5"/>
  </w:num>
  <w:num w:numId="9">
    <w:abstractNumId w:val="6"/>
  </w:num>
  <w:num w:numId="10">
    <w:abstractNumId w:val="20"/>
  </w:num>
  <w:num w:numId="11">
    <w:abstractNumId w:val="13"/>
  </w:num>
  <w:num w:numId="12">
    <w:abstractNumId w:val="19"/>
  </w:num>
  <w:num w:numId="13">
    <w:abstractNumId w:val="34"/>
  </w:num>
  <w:num w:numId="14">
    <w:abstractNumId w:val="24"/>
  </w:num>
  <w:num w:numId="15">
    <w:abstractNumId w:val="30"/>
  </w:num>
  <w:num w:numId="16">
    <w:abstractNumId w:val="36"/>
  </w:num>
  <w:num w:numId="17">
    <w:abstractNumId w:val="7"/>
  </w:num>
  <w:num w:numId="18">
    <w:abstractNumId w:val="8"/>
  </w:num>
  <w:num w:numId="19">
    <w:abstractNumId w:val="17"/>
  </w:num>
  <w:num w:numId="20">
    <w:abstractNumId w:val="40"/>
  </w:num>
  <w:num w:numId="21">
    <w:abstractNumId w:val="21"/>
  </w:num>
  <w:num w:numId="22">
    <w:abstractNumId w:val="12"/>
  </w:num>
  <w:num w:numId="23">
    <w:abstractNumId w:val="27"/>
  </w:num>
  <w:num w:numId="24">
    <w:abstractNumId w:val="9"/>
  </w:num>
  <w:num w:numId="25">
    <w:abstractNumId w:val="29"/>
  </w:num>
  <w:num w:numId="26">
    <w:abstractNumId w:val="15"/>
  </w:num>
  <w:num w:numId="27">
    <w:abstractNumId w:val="33"/>
  </w:num>
  <w:num w:numId="28">
    <w:abstractNumId w:val="37"/>
  </w:num>
  <w:num w:numId="29">
    <w:abstractNumId w:val="16"/>
  </w:num>
  <w:num w:numId="30">
    <w:abstractNumId w:val="26"/>
  </w:num>
  <w:num w:numId="31">
    <w:abstractNumId w:val="25"/>
  </w:num>
  <w:num w:numId="32">
    <w:abstractNumId w:val="14"/>
  </w:num>
  <w:num w:numId="33">
    <w:abstractNumId w:val="38"/>
  </w:num>
  <w:num w:numId="34">
    <w:abstractNumId w:val="31"/>
  </w:num>
  <w:num w:numId="35">
    <w:abstractNumId w:val="23"/>
  </w:num>
  <w:num w:numId="36">
    <w:abstractNumId w:val="11"/>
  </w:num>
  <w:num w:numId="37">
    <w:abstractNumId w:val="35"/>
  </w:num>
  <w:num w:numId="38">
    <w:abstractNumId w:val="43"/>
  </w:num>
  <w:num w:numId="39">
    <w:abstractNumId w:val="41"/>
  </w:num>
  <w:num w:numId="40">
    <w:abstractNumId w:val="10"/>
  </w:num>
  <w:num w:numId="41">
    <w:abstractNumId w:val="18"/>
  </w:num>
  <w:num w:numId="42">
    <w:abstractNumId w:val="22"/>
  </w:num>
  <w:num w:numId="43">
    <w:abstractNumId w:val="2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14"/>
    <w:rsid w:val="00076C87"/>
    <w:rsid w:val="000900CE"/>
    <w:rsid w:val="000A1C90"/>
    <w:rsid w:val="000B1917"/>
    <w:rsid w:val="000F3E2F"/>
    <w:rsid w:val="001E0F2F"/>
    <w:rsid w:val="00204D52"/>
    <w:rsid w:val="0021576A"/>
    <w:rsid w:val="00283362"/>
    <w:rsid w:val="00290B4D"/>
    <w:rsid w:val="002C4BC5"/>
    <w:rsid w:val="00302314"/>
    <w:rsid w:val="00367B6C"/>
    <w:rsid w:val="0037565B"/>
    <w:rsid w:val="003954AF"/>
    <w:rsid w:val="00395A69"/>
    <w:rsid w:val="004026F5"/>
    <w:rsid w:val="00460976"/>
    <w:rsid w:val="00462BF4"/>
    <w:rsid w:val="004A124A"/>
    <w:rsid w:val="004D1645"/>
    <w:rsid w:val="0063377A"/>
    <w:rsid w:val="0064309E"/>
    <w:rsid w:val="006D483A"/>
    <w:rsid w:val="00735558"/>
    <w:rsid w:val="0082283C"/>
    <w:rsid w:val="0086759F"/>
    <w:rsid w:val="008F0E9D"/>
    <w:rsid w:val="009163AA"/>
    <w:rsid w:val="009204BB"/>
    <w:rsid w:val="0098482F"/>
    <w:rsid w:val="009C371C"/>
    <w:rsid w:val="009C7539"/>
    <w:rsid w:val="009F5FC8"/>
    <w:rsid w:val="00A9751E"/>
    <w:rsid w:val="00BA45AE"/>
    <w:rsid w:val="00BB5373"/>
    <w:rsid w:val="00C408AB"/>
    <w:rsid w:val="00CD2036"/>
    <w:rsid w:val="00D07925"/>
    <w:rsid w:val="00D15E1A"/>
    <w:rsid w:val="00D7512D"/>
    <w:rsid w:val="00DD0041"/>
    <w:rsid w:val="00E201CD"/>
    <w:rsid w:val="00EB2C0A"/>
    <w:rsid w:val="00ED0667"/>
    <w:rsid w:val="00ED6B10"/>
    <w:rsid w:val="00F64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4B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9E"/>
    <w:pPr>
      <w:ind w:left="720"/>
      <w:contextualSpacing/>
    </w:pPr>
  </w:style>
  <w:style w:type="paragraph" w:styleId="DocumentMap">
    <w:name w:val="Document Map"/>
    <w:basedOn w:val="Normal"/>
    <w:link w:val="DocumentMapChar"/>
    <w:uiPriority w:val="99"/>
    <w:semiHidden/>
    <w:unhideWhenUsed/>
    <w:rsid w:val="000B1917"/>
    <w:rPr>
      <w:rFonts w:ascii="Times New Roman" w:hAnsi="Times New Roman" w:cs="Times New Roman"/>
    </w:rPr>
  </w:style>
  <w:style w:type="character" w:customStyle="1" w:styleId="DocumentMapChar">
    <w:name w:val="Document Map Char"/>
    <w:basedOn w:val="DefaultParagraphFont"/>
    <w:link w:val="DocumentMap"/>
    <w:uiPriority w:val="99"/>
    <w:semiHidden/>
    <w:rsid w:val="000B1917"/>
    <w:rPr>
      <w:rFonts w:ascii="Times New Roman" w:hAnsi="Times New Roman" w:cs="Times New Roman"/>
    </w:rPr>
  </w:style>
  <w:style w:type="paragraph" w:styleId="Revision">
    <w:name w:val="Revision"/>
    <w:hidden/>
    <w:uiPriority w:val="99"/>
    <w:semiHidden/>
    <w:rsid w:val="000B1917"/>
  </w:style>
  <w:style w:type="table" w:styleId="TableGrid">
    <w:name w:val="Table Grid"/>
    <w:basedOn w:val="TableNormal"/>
    <w:uiPriority w:val="39"/>
    <w:rsid w:val="00402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
    <w:name w:val="Grid Table 5 Dark"/>
    <w:basedOn w:val="TableNormal"/>
    <w:uiPriority w:val="50"/>
    <w:rsid w:val="004026F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026F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4026F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290B4D"/>
    <w:rPr>
      <w:color w:val="0563C1" w:themeColor="hyperlink"/>
      <w:u w:val="single"/>
    </w:rPr>
  </w:style>
  <w:style w:type="paragraph" w:styleId="Header">
    <w:name w:val="header"/>
    <w:basedOn w:val="Normal"/>
    <w:link w:val="HeaderChar"/>
    <w:uiPriority w:val="99"/>
    <w:unhideWhenUsed/>
    <w:rsid w:val="00ED0667"/>
    <w:pPr>
      <w:tabs>
        <w:tab w:val="center" w:pos="4513"/>
        <w:tab w:val="right" w:pos="9026"/>
      </w:tabs>
    </w:pPr>
  </w:style>
  <w:style w:type="character" w:customStyle="1" w:styleId="HeaderChar">
    <w:name w:val="Header Char"/>
    <w:basedOn w:val="DefaultParagraphFont"/>
    <w:link w:val="Header"/>
    <w:uiPriority w:val="99"/>
    <w:rsid w:val="00ED0667"/>
  </w:style>
  <w:style w:type="paragraph" w:styleId="Footer">
    <w:name w:val="footer"/>
    <w:basedOn w:val="Normal"/>
    <w:link w:val="FooterChar"/>
    <w:uiPriority w:val="99"/>
    <w:unhideWhenUsed/>
    <w:rsid w:val="00ED0667"/>
    <w:pPr>
      <w:tabs>
        <w:tab w:val="center" w:pos="4513"/>
        <w:tab w:val="right" w:pos="9026"/>
      </w:tabs>
    </w:pPr>
  </w:style>
  <w:style w:type="character" w:customStyle="1" w:styleId="FooterChar">
    <w:name w:val="Footer Char"/>
    <w:basedOn w:val="DefaultParagraphFont"/>
    <w:link w:val="Footer"/>
    <w:uiPriority w:val="99"/>
    <w:rsid w:val="00ED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27937">
      <w:bodyDiv w:val="1"/>
      <w:marLeft w:val="0"/>
      <w:marRight w:val="0"/>
      <w:marTop w:val="0"/>
      <w:marBottom w:val="0"/>
      <w:divBdr>
        <w:top w:val="none" w:sz="0" w:space="0" w:color="auto"/>
        <w:left w:val="none" w:sz="0" w:space="0" w:color="auto"/>
        <w:bottom w:val="none" w:sz="0" w:space="0" w:color="auto"/>
        <w:right w:val="none" w:sz="0" w:space="0" w:color="auto"/>
      </w:divBdr>
    </w:div>
    <w:div w:id="1236861905">
      <w:bodyDiv w:val="1"/>
      <w:marLeft w:val="0"/>
      <w:marRight w:val="0"/>
      <w:marTop w:val="0"/>
      <w:marBottom w:val="0"/>
      <w:divBdr>
        <w:top w:val="none" w:sz="0" w:space="0" w:color="auto"/>
        <w:left w:val="none" w:sz="0" w:space="0" w:color="auto"/>
        <w:bottom w:val="none" w:sz="0" w:space="0" w:color="auto"/>
        <w:right w:val="none" w:sz="0" w:space="0" w:color="auto"/>
      </w:divBdr>
    </w:div>
    <w:div w:id="1569874294">
      <w:bodyDiv w:val="1"/>
      <w:marLeft w:val="0"/>
      <w:marRight w:val="0"/>
      <w:marTop w:val="0"/>
      <w:marBottom w:val="0"/>
      <w:divBdr>
        <w:top w:val="none" w:sz="0" w:space="0" w:color="auto"/>
        <w:left w:val="none" w:sz="0" w:space="0" w:color="auto"/>
        <w:bottom w:val="none" w:sz="0" w:space="0" w:color="auto"/>
        <w:right w:val="none" w:sz="0" w:space="0" w:color="auto"/>
      </w:divBdr>
    </w:div>
    <w:div w:id="1574703808">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www.google.com" TargetMode="External"/><Relationship Id="rId22" Type="http://schemas.openxmlformats.org/officeDocument/2006/relationships/hyperlink" Target="https://www.slideshare.net/SeemzGrace/source-code-management-system-github"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AF0276B-D335-5846-959F-A2BBEB9D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36</Pages>
  <Words>6183</Words>
  <Characters>35244</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Narayan Swami</dc:creator>
  <cp:keywords/>
  <dc:description/>
  <cp:lastModifiedBy>Aditya Narayan Swami</cp:lastModifiedBy>
  <cp:revision>3</cp:revision>
  <cp:lastPrinted>2018-10-30T13:48:00Z</cp:lastPrinted>
  <dcterms:created xsi:type="dcterms:W3CDTF">2018-10-30T13:48:00Z</dcterms:created>
  <dcterms:modified xsi:type="dcterms:W3CDTF">2018-10-30T14:03:00Z</dcterms:modified>
</cp:coreProperties>
</file>